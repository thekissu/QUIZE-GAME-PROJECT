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9798C" w14:textId="77777777" w:rsidR="00804F8A" w:rsidRDefault="00804F8A" w:rsidP="00A7620D">
      <w:pPr>
        <w:spacing w:after="200" w:line="276" w:lineRule="auto"/>
        <w:jc w:val="center"/>
        <w:rPr>
          <w:rFonts w:ascii="Times New Roman" w:eastAsia="Times New Roman" w:hAnsi="Times New Roman" w:cs="Times New Roman"/>
          <w:b/>
          <w:sz w:val="44"/>
          <w:szCs w:val="44"/>
          <w:lang w:val="en-US"/>
        </w:rPr>
      </w:pPr>
    </w:p>
    <w:p w14:paraId="7379104F" w14:textId="3AD70940" w:rsidR="00A7620D" w:rsidRPr="00725232" w:rsidRDefault="00A7620D" w:rsidP="00A7620D">
      <w:pPr>
        <w:spacing w:after="200" w:line="276" w:lineRule="auto"/>
        <w:jc w:val="center"/>
        <w:rPr>
          <w:rFonts w:ascii="Times New Roman" w:eastAsia="Times New Roman" w:hAnsi="Times New Roman" w:cs="Times New Roman"/>
          <w:b/>
          <w:sz w:val="44"/>
          <w:szCs w:val="44"/>
          <w:lang w:val="en-US"/>
        </w:rPr>
      </w:pPr>
      <w:r w:rsidRPr="00725232">
        <w:rPr>
          <w:rFonts w:ascii="Times New Roman" w:eastAsia="Times New Roman" w:hAnsi="Times New Roman" w:cs="Times New Roman"/>
          <w:b/>
          <w:sz w:val="44"/>
          <w:szCs w:val="44"/>
          <w:lang w:val="en-US"/>
        </w:rPr>
        <w:t>A MINI PROJECT ON QUIZ GAME</w:t>
      </w:r>
    </w:p>
    <w:p w14:paraId="0673A6D5" w14:textId="77777777" w:rsidR="00A7620D" w:rsidRPr="00725232" w:rsidRDefault="00A7620D" w:rsidP="00A7620D">
      <w:pPr>
        <w:spacing w:after="200" w:line="276" w:lineRule="auto"/>
        <w:jc w:val="center"/>
        <w:rPr>
          <w:rFonts w:ascii="Times New Roman" w:eastAsia="Times New Roman" w:hAnsi="Times New Roman" w:cs="Times New Roman"/>
          <w:b/>
          <w:sz w:val="28"/>
          <w:szCs w:val="28"/>
          <w:lang w:val="en-US"/>
        </w:rPr>
      </w:pPr>
      <w:r w:rsidRPr="00725232">
        <w:rPr>
          <w:rFonts w:ascii="Times New Roman" w:eastAsia="Times New Roman" w:hAnsi="Times New Roman" w:cs="Times New Roman"/>
          <w:b/>
          <w:sz w:val="28"/>
          <w:szCs w:val="28"/>
          <w:lang w:val="en-US"/>
        </w:rPr>
        <w:t>A CED &amp; Startup Project Report</w:t>
      </w:r>
    </w:p>
    <w:p w14:paraId="1DD3DDDF" w14:textId="77777777" w:rsidR="00A7620D" w:rsidRPr="00725232" w:rsidRDefault="00A7620D" w:rsidP="00A7620D">
      <w:pPr>
        <w:spacing w:after="200" w:line="276" w:lineRule="auto"/>
        <w:jc w:val="center"/>
        <w:rPr>
          <w:rFonts w:ascii="Times New Roman" w:eastAsia="Times New Roman" w:hAnsi="Times New Roman" w:cs="Times New Roman"/>
          <w:b/>
          <w:sz w:val="28"/>
          <w:szCs w:val="28"/>
          <w:lang w:val="en-US"/>
        </w:rPr>
      </w:pPr>
      <w:r w:rsidRPr="00725232">
        <w:rPr>
          <w:rFonts w:ascii="Times New Roman" w:eastAsia="Times New Roman" w:hAnsi="Times New Roman" w:cs="Times New Roman"/>
          <w:b/>
          <w:sz w:val="28"/>
          <w:szCs w:val="28"/>
          <w:lang w:val="en-US"/>
        </w:rPr>
        <w:t>Submitted by:</w:t>
      </w:r>
    </w:p>
    <w:p w14:paraId="63F37918" w14:textId="0F732039" w:rsidR="00A7620D" w:rsidRPr="00725232" w:rsidRDefault="00A7620D" w:rsidP="00A7620D">
      <w:pPr>
        <w:spacing w:before="120" w:after="120" w:line="276" w:lineRule="auto"/>
        <w:jc w:val="center"/>
        <w:rPr>
          <w:rFonts w:ascii="Times New Roman" w:eastAsia="Times New Roman" w:hAnsi="Times New Roman" w:cs="Times New Roman"/>
          <w:b/>
          <w:sz w:val="32"/>
          <w:szCs w:val="32"/>
          <w:lang w:val="en-US"/>
        </w:rPr>
      </w:pPr>
      <w:r w:rsidRPr="00725232">
        <w:rPr>
          <w:rFonts w:ascii="Times New Roman" w:eastAsia="Times New Roman" w:hAnsi="Times New Roman" w:cs="Times New Roman"/>
          <w:b/>
          <w:sz w:val="32"/>
          <w:szCs w:val="32"/>
          <w:lang w:val="en-US"/>
        </w:rPr>
        <w:t>M</w:t>
      </w:r>
      <w:r w:rsidR="000C2A4E">
        <w:rPr>
          <w:rFonts w:ascii="Times New Roman" w:eastAsia="Times New Roman" w:hAnsi="Times New Roman" w:cs="Times New Roman"/>
          <w:b/>
          <w:sz w:val="32"/>
          <w:szCs w:val="32"/>
          <w:lang w:val="en-US"/>
        </w:rPr>
        <w:t>R. KISHAN KUMAR</w:t>
      </w:r>
      <w:r w:rsidRPr="00725232">
        <w:rPr>
          <w:rFonts w:ascii="Times New Roman" w:eastAsia="Times New Roman" w:hAnsi="Times New Roman" w:cs="Times New Roman"/>
          <w:b/>
          <w:sz w:val="32"/>
          <w:szCs w:val="32"/>
          <w:lang w:val="en-US"/>
        </w:rPr>
        <w:t xml:space="preserve"> (0103IT1710</w:t>
      </w:r>
      <w:r w:rsidR="000C2A4E">
        <w:rPr>
          <w:rFonts w:ascii="Times New Roman" w:eastAsia="Times New Roman" w:hAnsi="Times New Roman" w:cs="Times New Roman"/>
          <w:b/>
          <w:sz w:val="32"/>
          <w:szCs w:val="32"/>
          <w:lang w:val="en-US"/>
        </w:rPr>
        <w:t>50</w:t>
      </w:r>
      <w:r w:rsidRPr="00725232">
        <w:rPr>
          <w:rFonts w:ascii="Times New Roman" w:eastAsia="Times New Roman" w:hAnsi="Times New Roman" w:cs="Times New Roman"/>
          <w:b/>
          <w:sz w:val="32"/>
          <w:szCs w:val="32"/>
          <w:lang w:val="en-US"/>
        </w:rPr>
        <w:t>)</w:t>
      </w:r>
    </w:p>
    <w:p w14:paraId="0E7979B2" w14:textId="77777777" w:rsidR="00A7620D" w:rsidRPr="00725232" w:rsidRDefault="00A7620D" w:rsidP="00A7620D">
      <w:pPr>
        <w:spacing w:after="200" w:line="276" w:lineRule="auto"/>
        <w:ind w:firstLine="720"/>
        <w:jc w:val="center"/>
        <w:rPr>
          <w:rFonts w:ascii="Times New Roman" w:eastAsia="Times New Roman" w:hAnsi="Times New Roman" w:cs="Times New Roman"/>
          <w:b/>
          <w:sz w:val="32"/>
          <w:szCs w:val="32"/>
          <w:lang w:val="en-US"/>
        </w:rPr>
      </w:pPr>
      <w:r w:rsidRPr="00725232">
        <w:rPr>
          <w:rFonts w:ascii="Times New Roman" w:eastAsia="Times New Roman" w:hAnsi="Times New Roman" w:cs="Times New Roman"/>
          <w:b/>
          <w:sz w:val="32"/>
          <w:szCs w:val="32"/>
          <w:lang w:val="en-US"/>
        </w:rPr>
        <w:t>Group No.-</w:t>
      </w:r>
    </w:p>
    <w:p w14:paraId="46E8EDF2" w14:textId="51C936B4" w:rsidR="00816A11" w:rsidRPr="00725232" w:rsidRDefault="00A7620D" w:rsidP="00816A11">
      <w:pPr>
        <w:spacing w:after="200" w:line="276" w:lineRule="auto"/>
        <w:ind w:left="-720"/>
        <w:jc w:val="center"/>
        <w:rPr>
          <w:rFonts w:ascii="Times New Roman" w:eastAsia="Times New Roman" w:hAnsi="Times New Roman" w:cs="Times New Roman"/>
          <w:b/>
          <w:i/>
          <w:iCs/>
          <w:sz w:val="28"/>
          <w:szCs w:val="28"/>
          <w:lang w:val="en-US"/>
        </w:rPr>
      </w:pPr>
      <w:r w:rsidRPr="00725232">
        <w:rPr>
          <w:rFonts w:ascii="Times New Roman" w:eastAsia="Times New Roman" w:hAnsi="Times New Roman" w:cs="Times New Roman"/>
          <w:b/>
          <w:i/>
          <w:iCs/>
          <w:sz w:val="28"/>
          <w:szCs w:val="28"/>
          <w:lang w:val="en-US"/>
        </w:rPr>
        <w:t>In partial fulfillment for the award of the degree of</w:t>
      </w:r>
    </w:p>
    <w:p w14:paraId="21DC88B2" w14:textId="77777777" w:rsidR="00A7620D" w:rsidRPr="00725232" w:rsidRDefault="00A7620D" w:rsidP="00A7620D">
      <w:pPr>
        <w:keepNext/>
        <w:spacing w:before="240" w:after="60" w:line="276" w:lineRule="auto"/>
        <w:jc w:val="center"/>
        <w:outlineLvl w:val="0"/>
        <w:rPr>
          <w:rFonts w:ascii="Times New Roman" w:eastAsia="Times New Roman" w:hAnsi="Times New Roman" w:cs="Times New Roman"/>
          <w:b/>
          <w:bCs/>
          <w:kern w:val="32"/>
          <w:sz w:val="32"/>
          <w:szCs w:val="32"/>
          <w:lang w:val="en-US"/>
        </w:rPr>
      </w:pPr>
      <w:r w:rsidRPr="00725232">
        <w:rPr>
          <w:rFonts w:ascii="Times New Roman" w:eastAsia="Times New Roman" w:hAnsi="Times New Roman" w:cs="Times New Roman"/>
          <w:b/>
          <w:bCs/>
          <w:kern w:val="32"/>
          <w:sz w:val="32"/>
          <w:szCs w:val="32"/>
          <w:lang w:val="en-US"/>
        </w:rPr>
        <w:t>BACHELOR OF ENGINEERING</w:t>
      </w:r>
    </w:p>
    <w:p w14:paraId="2474CA77" w14:textId="77777777" w:rsidR="00A7620D" w:rsidRPr="00725232" w:rsidRDefault="00A7620D" w:rsidP="00A7620D">
      <w:pPr>
        <w:spacing w:after="200" w:line="276" w:lineRule="auto"/>
        <w:jc w:val="center"/>
        <w:rPr>
          <w:rFonts w:ascii="Times New Roman" w:eastAsia="Times New Roman" w:hAnsi="Times New Roman" w:cs="Times New Roman"/>
          <w:b/>
          <w:sz w:val="28"/>
          <w:szCs w:val="28"/>
          <w:lang w:val="en-US"/>
        </w:rPr>
      </w:pPr>
      <w:r w:rsidRPr="00725232">
        <w:rPr>
          <w:rFonts w:ascii="Times New Roman" w:eastAsia="Times New Roman" w:hAnsi="Times New Roman" w:cs="Times New Roman"/>
          <w:b/>
          <w:sz w:val="28"/>
          <w:szCs w:val="28"/>
          <w:lang w:val="en-US"/>
        </w:rPr>
        <w:t xml:space="preserve">IN </w:t>
      </w:r>
    </w:p>
    <w:p w14:paraId="2F87FABE" w14:textId="77777777" w:rsidR="00A7620D" w:rsidRPr="00725232" w:rsidRDefault="00A7620D" w:rsidP="00A7620D">
      <w:pPr>
        <w:spacing w:after="200" w:line="276" w:lineRule="auto"/>
        <w:jc w:val="center"/>
        <w:rPr>
          <w:rFonts w:ascii="Times New Roman" w:eastAsia="Times New Roman" w:hAnsi="Times New Roman" w:cs="Times New Roman"/>
          <w:b/>
          <w:sz w:val="28"/>
          <w:szCs w:val="28"/>
          <w:lang w:val="en-US"/>
        </w:rPr>
      </w:pPr>
      <w:r w:rsidRPr="00725232">
        <w:rPr>
          <w:rFonts w:ascii="Times New Roman" w:eastAsia="Times New Roman" w:hAnsi="Times New Roman" w:cs="Times New Roman"/>
          <w:b/>
          <w:sz w:val="28"/>
          <w:szCs w:val="28"/>
          <w:lang w:val="en-US"/>
        </w:rPr>
        <w:t>INFORMATION TECHNOLOGY</w:t>
      </w:r>
    </w:p>
    <w:p w14:paraId="0EAB17C1" w14:textId="36463872" w:rsidR="00A7620D" w:rsidRPr="00725232" w:rsidRDefault="00A7620D" w:rsidP="00A7620D">
      <w:pPr>
        <w:spacing w:after="200" w:line="276" w:lineRule="auto"/>
        <w:jc w:val="center"/>
        <w:rPr>
          <w:rFonts w:ascii="Times New Roman" w:eastAsia="Times New Roman" w:hAnsi="Times New Roman" w:cs="Times New Roman"/>
          <w:b/>
          <w:sz w:val="24"/>
          <w:szCs w:val="24"/>
          <w:lang w:val="en-US"/>
        </w:rPr>
      </w:pPr>
      <w:r w:rsidRPr="00725232">
        <w:rPr>
          <w:rFonts w:ascii="Times New Roman" w:eastAsia="Times New Roman" w:hAnsi="Times New Roman" w:cs="Times New Roman"/>
          <w:b/>
          <w:sz w:val="24"/>
          <w:szCs w:val="24"/>
          <w:lang w:val="en-US"/>
        </w:rPr>
        <w:t>at</w:t>
      </w:r>
    </w:p>
    <w:p w14:paraId="54BAFA97" w14:textId="77777777" w:rsidR="00A7620D" w:rsidRPr="00725232" w:rsidRDefault="00A7620D" w:rsidP="00A7620D">
      <w:pPr>
        <w:spacing w:after="200" w:line="276" w:lineRule="auto"/>
        <w:jc w:val="center"/>
        <w:rPr>
          <w:rFonts w:ascii="Times New Roman" w:eastAsia="Times New Roman" w:hAnsi="Times New Roman" w:cs="Times New Roman"/>
          <w:b/>
          <w:sz w:val="24"/>
          <w:szCs w:val="24"/>
          <w:lang w:val="en-US"/>
        </w:rPr>
      </w:pPr>
      <w:r w:rsidRPr="00725232">
        <w:rPr>
          <w:rFonts w:ascii="Times New Roman" w:eastAsia="Times New Roman" w:hAnsi="Times New Roman" w:cs="Times New Roman"/>
          <w:b/>
          <w:sz w:val="24"/>
          <w:szCs w:val="24"/>
          <w:lang w:val="en-US"/>
        </w:rPr>
        <w:t>LAKSHMI NARAIN COLLEGE OF TECHNOLOGY</w:t>
      </w:r>
    </w:p>
    <w:p w14:paraId="242C4488" w14:textId="77777777" w:rsidR="00A7620D" w:rsidRPr="00725232" w:rsidRDefault="00A7620D" w:rsidP="00A7620D">
      <w:pPr>
        <w:spacing w:after="200" w:line="276" w:lineRule="auto"/>
        <w:jc w:val="center"/>
        <w:rPr>
          <w:rFonts w:ascii="Times New Roman" w:eastAsia="Times New Roman" w:hAnsi="Times New Roman" w:cs="Times New Roman"/>
          <w:b/>
          <w:sz w:val="24"/>
          <w:szCs w:val="24"/>
          <w:lang w:val="en-US"/>
        </w:rPr>
      </w:pPr>
      <w:r w:rsidRPr="00725232">
        <w:rPr>
          <w:rFonts w:ascii="Times New Roman" w:eastAsia="Times New Roman" w:hAnsi="Times New Roman" w:cs="Times New Roman"/>
          <w:b/>
          <w:sz w:val="24"/>
          <w:szCs w:val="24"/>
          <w:lang w:val="en-US"/>
        </w:rPr>
        <w:t>KALCHURI NAGAR, RAISEN ROAD, BHOPAL (INDIA) – 462021</w:t>
      </w:r>
    </w:p>
    <w:p w14:paraId="620845DA" w14:textId="0D4C2CC8" w:rsidR="00A7620D" w:rsidRPr="00725232" w:rsidRDefault="00A7620D" w:rsidP="00A7620D">
      <w:pPr>
        <w:spacing w:line="0" w:lineRule="atLeast"/>
        <w:rPr>
          <w:rFonts w:ascii="Times New Roman" w:eastAsia="Times New Roman" w:hAnsi="Times New Roman" w:cs="Times New Roman"/>
          <w:b/>
          <w:sz w:val="24"/>
          <w:szCs w:val="24"/>
          <w:lang w:val="en-US"/>
        </w:rPr>
      </w:pPr>
      <w:r w:rsidRPr="00725232">
        <w:rPr>
          <w:rFonts w:ascii="Times New Roman" w:eastAsia="Times New Roman" w:hAnsi="Times New Roman" w:cs="Times New Roman"/>
          <w:b/>
          <w:sz w:val="24"/>
          <w:szCs w:val="24"/>
          <w:lang w:val="en-US"/>
        </w:rPr>
        <w:t xml:space="preserve">                                                       SESSION JAN MAY 2019</w:t>
      </w:r>
    </w:p>
    <w:p w14:paraId="572CE08A" w14:textId="77777777" w:rsidR="00B156B9" w:rsidRDefault="00816A11" w:rsidP="00B156B9">
      <w:pPr>
        <w:spacing w:line="0" w:lineRule="atLeast"/>
        <w:jc w:val="center"/>
        <w:rPr>
          <w:rFonts w:ascii="Times New Roman" w:eastAsia="Times New Roman" w:hAnsi="Times New Roman" w:cs="Times New Roman"/>
          <w:b/>
          <w:sz w:val="44"/>
          <w:szCs w:val="44"/>
          <w:u w:val="single"/>
          <w:lang w:val="en-US" w:eastAsia="ar-SA"/>
        </w:rPr>
      </w:pPr>
      <w:r w:rsidRPr="00725232">
        <w:rPr>
          <w:rFonts w:ascii="Times New Roman" w:hAnsi="Times New Roman" w:cs="Times New Roman"/>
          <w:noProof/>
          <w:lang w:eastAsia="en-IN"/>
        </w:rPr>
        <w:drawing>
          <wp:inline distT="0" distB="0" distL="0" distR="0" wp14:anchorId="298CDB78" wp14:editId="1BCC4D48">
            <wp:extent cx="20955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r w:rsidR="00B156B9" w:rsidRPr="00B156B9">
        <w:rPr>
          <w:rFonts w:ascii="Times New Roman" w:eastAsia="Times New Roman" w:hAnsi="Times New Roman" w:cs="Times New Roman"/>
          <w:b/>
          <w:sz w:val="44"/>
          <w:szCs w:val="44"/>
          <w:u w:val="single"/>
          <w:lang w:val="en-US" w:eastAsia="ar-SA"/>
        </w:rPr>
        <w:t xml:space="preserve"> </w:t>
      </w:r>
    </w:p>
    <w:p w14:paraId="24A705E3" w14:textId="77777777" w:rsidR="00B156B9" w:rsidRDefault="00B156B9" w:rsidP="00B156B9">
      <w:pPr>
        <w:spacing w:line="0" w:lineRule="atLeast"/>
        <w:jc w:val="center"/>
        <w:rPr>
          <w:rFonts w:ascii="Times New Roman" w:eastAsia="Times New Roman" w:hAnsi="Times New Roman" w:cs="Times New Roman"/>
          <w:b/>
          <w:sz w:val="44"/>
          <w:szCs w:val="44"/>
          <w:u w:val="single"/>
          <w:lang w:val="en-US" w:eastAsia="ar-SA"/>
        </w:rPr>
      </w:pPr>
    </w:p>
    <w:p w14:paraId="40C4968F" w14:textId="77777777" w:rsidR="00B156B9" w:rsidRDefault="00B156B9" w:rsidP="00B156B9">
      <w:pPr>
        <w:spacing w:line="0" w:lineRule="atLeast"/>
        <w:jc w:val="center"/>
        <w:rPr>
          <w:rFonts w:ascii="Times New Roman" w:eastAsia="Times New Roman" w:hAnsi="Times New Roman" w:cs="Times New Roman"/>
          <w:b/>
          <w:sz w:val="44"/>
          <w:szCs w:val="44"/>
          <w:u w:val="single"/>
          <w:lang w:val="en-US" w:eastAsia="ar-SA"/>
        </w:rPr>
      </w:pPr>
    </w:p>
    <w:p w14:paraId="75D8D5B0" w14:textId="77777777" w:rsidR="00B156B9" w:rsidRDefault="00B156B9" w:rsidP="00B156B9">
      <w:pPr>
        <w:spacing w:line="0" w:lineRule="atLeast"/>
        <w:jc w:val="center"/>
        <w:rPr>
          <w:rFonts w:ascii="Times New Roman" w:eastAsia="Times New Roman" w:hAnsi="Times New Roman" w:cs="Times New Roman"/>
          <w:b/>
          <w:sz w:val="44"/>
          <w:szCs w:val="44"/>
          <w:u w:val="single"/>
          <w:lang w:val="en-US" w:eastAsia="ar-SA"/>
        </w:rPr>
      </w:pPr>
    </w:p>
    <w:p w14:paraId="5699656A" w14:textId="77777777" w:rsidR="00B156B9" w:rsidRDefault="00B156B9" w:rsidP="00B156B9">
      <w:pPr>
        <w:spacing w:line="0" w:lineRule="atLeast"/>
        <w:jc w:val="center"/>
        <w:rPr>
          <w:rFonts w:ascii="Times New Roman" w:eastAsia="Times New Roman" w:hAnsi="Times New Roman" w:cs="Times New Roman"/>
          <w:b/>
          <w:sz w:val="44"/>
          <w:szCs w:val="44"/>
          <w:u w:val="single"/>
          <w:lang w:val="en-US" w:eastAsia="ar-SA"/>
        </w:rPr>
      </w:pPr>
    </w:p>
    <w:p w14:paraId="502EEF9E" w14:textId="77777777" w:rsidR="00B156B9" w:rsidRDefault="00B156B9" w:rsidP="00B156B9">
      <w:pPr>
        <w:spacing w:line="0" w:lineRule="atLeast"/>
        <w:jc w:val="center"/>
        <w:rPr>
          <w:rFonts w:ascii="Times New Roman" w:eastAsia="Times New Roman" w:hAnsi="Times New Roman" w:cs="Times New Roman"/>
          <w:b/>
          <w:sz w:val="44"/>
          <w:szCs w:val="44"/>
          <w:u w:val="single"/>
          <w:lang w:val="en-US" w:eastAsia="ar-SA"/>
        </w:rPr>
      </w:pPr>
    </w:p>
    <w:p w14:paraId="57B2DB83" w14:textId="55D464E1" w:rsidR="00B156B9" w:rsidRPr="00725232" w:rsidRDefault="00B156B9" w:rsidP="00B156B9">
      <w:pPr>
        <w:spacing w:line="0" w:lineRule="atLeast"/>
        <w:jc w:val="center"/>
        <w:rPr>
          <w:rFonts w:ascii="Times New Roman" w:eastAsia="Times New Roman" w:hAnsi="Times New Roman" w:cs="Times New Roman"/>
          <w:sz w:val="44"/>
          <w:szCs w:val="44"/>
          <w:u w:val="single"/>
          <w:lang w:val="en-US" w:eastAsia="ar-SA"/>
        </w:rPr>
      </w:pPr>
      <w:r w:rsidRPr="00725232">
        <w:rPr>
          <w:rFonts w:ascii="Times New Roman" w:eastAsia="Times New Roman" w:hAnsi="Times New Roman" w:cs="Times New Roman"/>
          <w:b/>
          <w:sz w:val="44"/>
          <w:szCs w:val="44"/>
          <w:u w:val="single"/>
          <w:lang w:val="en-US" w:eastAsia="ar-SA"/>
        </w:rPr>
        <w:t>DECLARATION</w:t>
      </w:r>
    </w:p>
    <w:p w14:paraId="039C1DB0" w14:textId="77777777" w:rsidR="00B156B9" w:rsidRPr="00725232" w:rsidRDefault="00B156B9" w:rsidP="00B156B9">
      <w:pPr>
        <w:suppressAutoHyphens/>
        <w:spacing w:after="0" w:line="200" w:lineRule="exact"/>
        <w:rPr>
          <w:rFonts w:ascii="Times New Roman" w:eastAsia="Times New Roman" w:hAnsi="Times New Roman" w:cs="Times New Roman"/>
          <w:sz w:val="20"/>
          <w:szCs w:val="20"/>
          <w:lang w:val="en-US" w:eastAsia="ar-SA"/>
        </w:rPr>
      </w:pPr>
    </w:p>
    <w:p w14:paraId="172BAE66" w14:textId="77777777" w:rsidR="00B156B9" w:rsidRPr="00725232" w:rsidRDefault="00B156B9" w:rsidP="00B156B9">
      <w:pPr>
        <w:suppressAutoHyphens/>
        <w:spacing w:after="0" w:line="200" w:lineRule="exact"/>
        <w:rPr>
          <w:rFonts w:ascii="Times New Roman" w:eastAsia="Times New Roman" w:hAnsi="Times New Roman" w:cs="Times New Roman"/>
          <w:sz w:val="20"/>
          <w:szCs w:val="20"/>
          <w:lang w:val="en-US" w:eastAsia="ar-SA"/>
        </w:rPr>
      </w:pPr>
    </w:p>
    <w:p w14:paraId="01CE4125" w14:textId="77777777" w:rsidR="00B156B9" w:rsidRPr="00725232" w:rsidRDefault="00B156B9" w:rsidP="00B156B9">
      <w:pPr>
        <w:suppressAutoHyphens/>
        <w:spacing w:after="0" w:line="373" w:lineRule="exact"/>
        <w:rPr>
          <w:rFonts w:ascii="Times New Roman" w:eastAsia="Times New Roman" w:hAnsi="Times New Roman" w:cs="Times New Roman"/>
          <w:sz w:val="20"/>
          <w:szCs w:val="20"/>
          <w:lang w:val="en-US" w:eastAsia="ar-SA"/>
        </w:rPr>
      </w:pPr>
    </w:p>
    <w:p w14:paraId="60A5E3DC" w14:textId="3D81AC90" w:rsidR="00B156B9" w:rsidRPr="003C0CE1" w:rsidRDefault="00B156B9" w:rsidP="00B156B9">
      <w:pPr>
        <w:jc w:val="both"/>
        <w:rPr>
          <w:rFonts w:ascii="Times New Roman" w:eastAsia="Times New Roman" w:hAnsi="Times New Roman" w:cs="Times New Roman"/>
          <w:b/>
          <w:i/>
          <w:sz w:val="40"/>
          <w:lang w:val="en-US"/>
        </w:rPr>
      </w:pPr>
      <w:r w:rsidRPr="00725232">
        <w:rPr>
          <w:rFonts w:ascii="Times New Roman" w:eastAsia="Times New Roman" w:hAnsi="Times New Roman" w:cs="Times New Roman"/>
          <w:sz w:val="24"/>
          <w:szCs w:val="24"/>
          <w:lang w:val="en-US" w:eastAsia="ar-SA"/>
        </w:rPr>
        <w:t xml:space="preserve">I hereby declare that the project entitled </w:t>
      </w:r>
      <w:r w:rsidRPr="006D51A0">
        <w:rPr>
          <w:rFonts w:ascii="Times New Roman" w:eastAsia="Times New Roman" w:hAnsi="Times New Roman" w:cs="Times New Roman"/>
          <w:b/>
          <w:sz w:val="24"/>
          <w:szCs w:val="24"/>
          <w:u w:val="single"/>
          <w:lang w:val="en-US" w:eastAsia="ar-SA"/>
        </w:rPr>
        <w:t>“QUIZ</w:t>
      </w:r>
      <w:r>
        <w:rPr>
          <w:rFonts w:ascii="Times New Roman" w:eastAsia="Times New Roman" w:hAnsi="Times New Roman" w:cs="Times New Roman"/>
          <w:b/>
          <w:sz w:val="24"/>
          <w:szCs w:val="24"/>
          <w:u w:val="single"/>
          <w:lang w:val="en-US" w:eastAsia="ar-SA"/>
        </w:rPr>
        <w:t xml:space="preserve"> </w:t>
      </w:r>
      <w:r w:rsidRPr="006D51A0">
        <w:rPr>
          <w:rFonts w:ascii="Times New Roman" w:eastAsia="Times New Roman" w:hAnsi="Times New Roman" w:cs="Times New Roman"/>
          <w:b/>
          <w:sz w:val="24"/>
          <w:szCs w:val="24"/>
          <w:u w:val="single"/>
          <w:lang w:val="en-US" w:eastAsia="ar-SA"/>
        </w:rPr>
        <w:t>GAME”</w:t>
      </w:r>
      <w:r w:rsidRPr="00725232">
        <w:rPr>
          <w:rFonts w:ascii="Times New Roman" w:eastAsia="Times New Roman" w:hAnsi="Times New Roman" w:cs="Times New Roman"/>
          <w:sz w:val="24"/>
          <w:szCs w:val="24"/>
          <w:lang w:val="en-US" w:eastAsia="ar-SA"/>
        </w:rPr>
        <w:t xml:space="preserve"> submitted for the B.E.(Information Technology) degree is </w:t>
      </w:r>
      <w:r w:rsidR="007008A7">
        <w:rPr>
          <w:rFonts w:ascii="Times New Roman" w:eastAsia="Times New Roman" w:hAnsi="Times New Roman" w:cs="Times New Roman"/>
          <w:sz w:val="24"/>
          <w:szCs w:val="24"/>
          <w:lang w:val="en-US" w:eastAsia="ar-SA"/>
        </w:rPr>
        <w:t>my</w:t>
      </w:r>
      <w:r w:rsidRPr="00725232">
        <w:rPr>
          <w:rFonts w:ascii="Times New Roman" w:eastAsia="Times New Roman" w:hAnsi="Times New Roman" w:cs="Times New Roman"/>
          <w:sz w:val="24"/>
          <w:szCs w:val="24"/>
          <w:lang w:val="en-US" w:eastAsia="ar-SA"/>
        </w:rPr>
        <w:t xml:space="preserve"> original work and the project has not formed the basis for the award of any other degree, diploma, fellowship or any other similar titles.</w:t>
      </w:r>
    </w:p>
    <w:p w14:paraId="57234A56" w14:textId="77777777" w:rsidR="00B156B9" w:rsidRPr="00725232" w:rsidRDefault="00B156B9" w:rsidP="00B156B9">
      <w:pPr>
        <w:suppressAutoHyphens/>
        <w:spacing w:after="0" w:line="200" w:lineRule="exact"/>
        <w:rPr>
          <w:rFonts w:ascii="Times New Roman" w:eastAsia="Times New Roman" w:hAnsi="Times New Roman" w:cs="Times New Roman"/>
          <w:sz w:val="24"/>
          <w:szCs w:val="24"/>
          <w:lang w:val="en-US" w:eastAsia="ar-SA"/>
        </w:rPr>
      </w:pPr>
    </w:p>
    <w:p w14:paraId="7FE7A6CC" w14:textId="77777777" w:rsidR="00B156B9" w:rsidRPr="00725232" w:rsidRDefault="00B156B9" w:rsidP="00B156B9">
      <w:pPr>
        <w:suppressAutoHyphens/>
        <w:spacing w:after="0" w:line="200" w:lineRule="exact"/>
        <w:rPr>
          <w:rFonts w:ascii="Times New Roman" w:eastAsia="Times New Roman" w:hAnsi="Times New Roman" w:cs="Times New Roman"/>
          <w:sz w:val="24"/>
          <w:szCs w:val="24"/>
          <w:lang w:val="en-US" w:eastAsia="ar-SA"/>
        </w:rPr>
      </w:pPr>
    </w:p>
    <w:p w14:paraId="74F6CCFA" w14:textId="77777777" w:rsidR="00B156B9" w:rsidRPr="00725232" w:rsidRDefault="00B156B9" w:rsidP="00B156B9">
      <w:pPr>
        <w:suppressAutoHyphens/>
        <w:spacing w:after="0" w:line="200" w:lineRule="exact"/>
        <w:rPr>
          <w:rFonts w:ascii="Times New Roman" w:eastAsia="Times New Roman" w:hAnsi="Times New Roman" w:cs="Times New Roman"/>
          <w:sz w:val="24"/>
          <w:szCs w:val="24"/>
          <w:lang w:val="en-US" w:eastAsia="ar-SA"/>
        </w:rPr>
      </w:pPr>
    </w:p>
    <w:p w14:paraId="3B22902D" w14:textId="77777777" w:rsidR="00B156B9" w:rsidRPr="00725232" w:rsidRDefault="00B156B9" w:rsidP="00B156B9">
      <w:pPr>
        <w:suppressAutoHyphens/>
        <w:spacing w:after="0" w:line="200" w:lineRule="exact"/>
        <w:rPr>
          <w:rFonts w:ascii="Times New Roman" w:eastAsia="Times New Roman" w:hAnsi="Times New Roman" w:cs="Times New Roman"/>
          <w:sz w:val="24"/>
          <w:szCs w:val="24"/>
          <w:lang w:val="en-US" w:eastAsia="ar-SA"/>
        </w:rPr>
      </w:pPr>
    </w:p>
    <w:p w14:paraId="3801E3D7" w14:textId="77777777" w:rsidR="00B156B9" w:rsidRPr="00725232" w:rsidRDefault="00B156B9" w:rsidP="00B156B9">
      <w:pPr>
        <w:suppressAutoHyphens/>
        <w:spacing w:after="0" w:line="294" w:lineRule="exact"/>
        <w:rPr>
          <w:rFonts w:ascii="Times New Roman" w:eastAsia="Times New Roman" w:hAnsi="Times New Roman" w:cs="Times New Roman"/>
          <w:sz w:val="24"/>
          <w:szCs w:val="24"/>
          <w:lang w:val="en-US" w:eastAsia="ar-SA"/>
        </w:rPr>
      </w:pPr>
    </w:p>
    <w:p w14:paraId="3B8E929C" w14:textId="77777777" w:rsidR="00B156B9" w:rsidRPr="00725232" w:rsidRDefault="00B156B9" w:rsidP="00B156B9">
      <w:pPr>
        <w:suppressAutoHyphens/>
        <w:spacing w:after="0" w:line="0" w:lineRule="atLeast"/>
        <w:rPr>
          <w:rFonts w:ascii="Times New Roman" w:eastAsia="Times New Roman" w:hAnsi="Times New Roman" w:cs="Times New Roman"/>
          <w:b/>
          <w:sz w:val="24"/>
          <w:szCs w:val="24"/>
          <w:lang w:val="en-US" w:eastAsia="ar-SA"/>
        </w:rPr>
      </w:pPr>
      <w:r w:rsidRPr="00725232">
        <w:rPr>
          <w:rFonts w:ascii="Times New Roman" w:eastAsia="Times New Roman" w:hAnsi="Times New Roman" w:cs="Times New Roman"/>
          <w:b/>
          <w:sz w:val="24"/>
          <w:szCs w:val="24"/>
          <w:lang w:val="en-US" w:eastAsia="ar-SA"/>
        </w:rPr>
        <w:t xml:space="preserve">                                                                                                         </w:t>
      </w:r>
    </w:p>
    <w:p w14:paraId="679B4CE7" w14:textId="77777777" w:rsidR="00B156B9" w:rsidRPr="00725232" w:rsidRDefault="00B156B9" w:rsidP="00B156B9">
      <w:pPr>
        <w:suppressAutoHyphens/>
        <w:spacing w:after="0" w:line="0" w:lineRule="atLeast"/>
        <w:rPr>
          <w:rFonts w:ascii="Times New Roman" w:eastAsia="Times New Roman" w:hAnsi="Times New Roman" w:cs="Times New Roman"/>
          <w:b/>
          <w:sz w:val="24"/>
          <w:szCs w:val="24"/>
          <w:lang w:val="en-US" w:eastAsia="ar-SA"/>
        </w:rPr>
      </w:pPr>
    </w:p>
    <w:p w14:paraId="4BE218C7" w14:textId="77777777" w:rsidR="00B156B9" w:rsidRPr="00725232" w:rsidRDefault="00B156B9" w:rsidP="00B156B9">
      <w:pPr>
        <w:suppressAutoHyphens/>
        <w:spacing w:after="0" w:line="0" w:lineRule="atLeast"/>
        <w:rPr>
          <w:rFonts w:ascii="Times New Roman" w:eastAsia="Times New Roman" w:hAnsi="Times New Roman" w:cs="Times New Roman"/>
          <w:sz w:val="24"/>
          <w:szCs w:val="24"/>
          <w:lang w:val="en-US" w:eastAsia="ar-SA"/>
        </w:rPr>
      </w:pPr>
      <w:r w:rsidRPr="00725232">
        <w:rPr>
          <w:rFonts w:ascii="Times New Roman" w:eastAsia="Times New Roman" w:hAnsi="Times New Roman" w:cs="Times New Roman"/>
          <w:b/>
          <w:sz w:val="24"/>
          <w:szCs w:val="24"/>
          <w:lang w:val="en-US" w:eastAsia="ar-SA"/>
        </w:rPr>
        <w:t>Place:</w:t>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proofErr w:type="gramStart"/>
      <w:r w:rsidRPr="00725232">
        <w:rPr>
          <w:rFonts w:ascii="Times New Roman" w:eastAsia="Times New Roman" w:hAnsi="Times New Roman" w:cs="Times New Roman"/>
          <w:b/>
          <w:sz w:val="24"/>
          <w:szCs w:val="24"/>
          <w:lang w:val="en-US" w:eastAsia="ar-SA"/>
        </w:rPr>
        <w:t>Name  of</w:t>
      </w:r>
      <w:proofErr w:type="gramEnd"/>
      <w:r w:rsidRPr="00725232">
        <w:rPr>
          <w:rFonts w:ascii="Times New Roman" w:eastAsia="Times New Roman" w:hAnsi="Times New Roman" w:cs="Times New Roman"/>
          <w:b/>
          <w:sz w:val="24"/>
          <w:szCs w:val="24"/>
          <w:lang w:val="en-US" w:eastAsia="ar-SA"/>
        </w:rPr>
        <w:t xml:space="preserve"> the  student:…………….</w:t>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t xml:space="preserve">    </w:t>
      </w:r>
    </w:p>
    <w:p w14:paraId="3BDD627C" w14:textId="77777777" w:rsidR="00B156B9" w:rsidRPr="00725232" w:rsidRDefault="00B156B9" w:rsidP="00B156B9">
      <w:pPr>
        <w:suppressAutoHyphens/>
        <w:spacing w:after="0" w:line="240" w:lineRule="exact"/>
        <w:rPr>
          <w:rFonts w:ascii="Times New Roman" w:eastAsia="Times New Roman" w:hAnsi="Times New Roman" w:cs="Times New Roman"/>
          <w:sz w:val="24"/>
          <w:szCs w:val="24"/>
          <w:lang w:val="en-US" w:eastAsia="ar-SA"/>
        </w:rPr>
      </w:pPr>
    </w:p>
    <w:p w14:paraId="371800DF" w14:textId="77777777" w:rsidR="00B156B9" w:rsidRPr="00725232" w:rsidRDefault="00B156B9" w:rsidP="00B156B9">
      <w:pPr>
        <w:suppressAutoHyphens/>
        <w:spacing w:after="0" w:line="0" w:lineRule="atLeast"/>
        <w:rPr>
          <w:rFonts w:ascii="Times New Roman" w:eastAsia="Times New Roman" w:hAnsi="Times New Roman" w:cs="Times New Roman"/>
          <w:b/>
          <w:sz w:val="24"/>
          <w:szCs w:val="24"/>
          <w:lang w:val="en-US" w:eastAsia="ar-SA"/>
        </w:rPr>
      </w:pPr>
      <w:r w:rsidRPr="00725232">
        <w:rPr>
          <w:rFonts w:ascii="Times New Roman" w:eastAsia="Times New Roman" w:hAnsi="Times New Roman" w:cs="Times New Roman"/>
          <w:b/>
          <w:sz w:val="24"/>
          <w:szCs w:val="24"/>
          <w:lang w:val="en-US" w:eastAsia="ar-SA"/>
        </w:rPr>
        <w:t>Date:</w:t>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r>
      <w:r w:rsidRPr="00725232">
        <w:rPr>
          <w:rFonts w:ascii="Times New Roman" w:eastAsia="Times New Roman" w:hAnsi="Times New Roman" w:cs="Times New Roman"/>
          <w:b/>
          <w:sz w:val="24"/>
          <w:szCs w:val="24"/>
          <w:lang w:val="en-US" w:eastAsia="ar-SA"/>
        </w:rPr>
        <w:tab/>
        <w:t>Signature with date..........................</w:t>
      </w:r>
    </w:p>
    <w:p w14:paraId="2EE62BFA" w14:textId="77777777" w:rsidR="00B156B9" w:rsidRPr="00725232" w:rsidRDefault="00B156B9" w:rsidP="00B156B9">
      <w:pPr>
        <w:spacing w:line="0" w:lineRule="atLeast"/>
        <w:jc w:val="center"/>
        <w:rPr>
          <w:rFonts w:ascii="Times New Roman" w:eastAsia="Times New Roman" w:hAnsi="Times New Roman" w:cs="Times New Roman"/>
          <w:b/>
          <w:sz w:val="32"/>
          <w:szCs w:val="32"/>
          <w:lang w:val="en-US" w:eastAsia="ar-SA"/>
        </w:rPr>
      </w:pPr>
    </w:p>
    <w:p w14:paraId="7D57FC2E" w14:textId="77777777" w:rsidR="000D3537" w:rsidRDefault="000D3537"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46040DF8" w14:textId="77777777" w:rsidR="000D3537" w:rsidRDefault="000D3537"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10982564" w14:textId="77777777" w:rsidR="000D3537" w:rsidRDefault="000D3537"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05FD3062" w14:textId="77777777" w:rsidR="000D3537" w:rsidRDefault="000D3537"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74401FD3" w14:textId="77777777" w:rsidR="000D3537" w:rsidRDefault="000D3537"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1B773B7A"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2EC8F885"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730D588D"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5C06DCEF"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2C405986"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7F5B85DB"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14D86E08"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3BA0C88C"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35D2131A"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70FB2D28"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7B7D55AE"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29B74162"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11799B16"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73C0AE20"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09953E87"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46EBE77B" w14:textId="41E50247" w:rsidR="001B0B4F" w:rsidRPr="00725232"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r w:rsidRPr="00725232">
        <w:rPr>
          <w:rFonts w:ascii="Times New Roman" w:eastAsia="Times New Roman" w:hAnsi="Times New Roman" w:cs="Times New Roman"/>
          <w:b/>
          <w:sz w:val="44"/>
          <w:szCs w:val="44"/>
          <w:u w:val="single"/>
          <w:lang w:val="en-US" w:eastAsia="ar-SA"/>
        </w:rPr>
        <w:t>CERTIFICATE</w:t>
      </w:r>
    </w:p>
    <w:p w14:paraId="631C3BFD" w14:textId="77777777" w:rsidR="001B0B4F" w:rsidRPr="00725232"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4D363EBD" w14:textId="77777777" w:rsidR="001B0B4F" w:rsidRPr="00725232" w:rsidRDefault="001B0B4F" w:rsidP="001B0B4F">
      <w:pPr>
        <w:suppressAutoHyphens/>
        <w:spacing w:after="0" w:line="200" w:lineRule="exact"/>
        <w:rPr>
          <w:rFonts w:ascii="Times New Roman" w:eastAsia="Times New Roman" w:hAnsi="Times New Roman" w:cs="Times New Roman"/>
          <w:sz w:val="20"/>
          <w:szCs w:val="20"/>
          <w:lang w:val="en-US" w:eastAsia="ar-SA"/>
        </w:rPr>
      </w:pPr>
    </w:p>
    <w:p w14:paraId="3511ACBB" w14:textId="77777777" w:rsidR="001B0B4F" w:rsidRPr="00725232" w:rsidRDefault="001B0B4F" w:rsidP="001B0B4F">
      <w:pPr>
        <w:suppressAutoHyphens/>
        <w:spacing w:after="0" w:line="200" w:lineRule="exact"/>
        <w:rPr>
          <w:rFonts w:ascii="Times New Roman" w:eastAsia="Times New Roman" w:hAnsi="Times New Roman" w:cs="Times New Roman"/>
          <w:sz w:val="20"/>
          <w:szCs w:val="20"/>
          <w:lang w:val="en-US" w:eastAsia="ar-SA"/>
        </w:rPr>
      </w:pPr>
    </w:p>
    <w:p w14:paraId="021C5422" w14:textId="55B5B9E2" w:rsidR="001B0B4F" w:rsidRPr="00725232" w:rsidRDefault="001B0B4F" w:rsidP="001B0B4F">
      <w:pPr>
        <w:suppressAutoHyphens/>
        <w:spacing w:after="0" w:line="480" w:lineRule="auto"/>
        <w:rPr>
          <w:rFonts w:ascii="Times New Roman" w:eastAsia="Times New Roman" w:hAnsi="Times New Roman" w:cs="Times New Roman"/>
          <w:sz w:val="20"/>
          <w:szCs w:val="20"/>
          <w:lang w:val="en-US" w:eastAsia="ar-SA"/>
        </w:rPr>
      </w:pPr>
      <w:r w:rsidRPr="00725232">
        <w:rPr>
          <w:rFonts w:ascii="Times New Roman" w:eastAsia="Times New Roman" w:hAnsi="Times New Roman" w:cs="Times New Roman"/>
          <w:sz w:val="24"/>
          <w:szCs w:val="20"/>
          <w:lang w:val="en-US" w:eastAsia="ar-SA"/>
        </w:rPr>
        <w:t>This is to certify that the project titled “</w:t>
      </w:r>
      <w:r w:rsidRPr="006D51A0">
        <w:rPr>
          <w:rFonts w:ascii="Times New Roman" w:eastAsia="Times New Roman" w:hAnsi="Times New Roman" w:cs="Times New Roman"/>
          <w:b/>
          <w:sz w:val="24"/>
          <w:szCs w:val="20"/>
          <w:u w:val="single"/>
          <w:lang w:val="en-US" w:eastAsia="ar-SA"/>
        </w:rPr>
        <w:t>QUIZ GAME</w:t>
      </w:r>
      <w:r w:rsidRPr="00725232">
        <w:rPr>
          <w:rFonts w:ascii="Times New Roman" w:eastAsia="Times New Roman" w:hAnsi="Times New Roman" w:cs="Times New Roman"/>
          <w:sz w:val="24"/>
          <w:szCs w:val="20"/>
          <w:lang w:val="en-US" w:eastAsia="ar-SA"/>
        </w:rPr>
        <w:t xml:space="preserve">” is the bona fide work carried out by </w:t>
      </w:r>
      <w:r w:rsidR="006079BE">
        <w:rPr>
          <w:rFonts w:ascii="Times New Roman" w:eastAsia="Times New Roman" w:hAnsi="Times New Roman" w:cs="Times New Roman"/>
          <w:b/>
          <w:sz w:val="24"/>
          <w:szCs w:val="20"/>
          <w:lang w:val="en-US" w:eastAsia="ar-SA"/>
        </w:rPr>
        <w:t>KISHAN KUMAR</w:t>
      </w:r>
      <w:r>
        <w:rPr>
          <w:rFonts w:ascii="Times New Roman" w:eastAsia="Times New Roman" w:hAnsi="Times New Roman" w:cs="Times New Roman"/>
          <w:b/>
          <w:sz w:val="24"/>
          <w:szCs w:val="20"/>
          <w:lang w:val="en-US" w:eastAsia="ar-SA"/>
        </w:rPr>
        <w:t xml:space="preserve"> (0103IT1710</w:t>
      </w:r>
      <w:r w:rsidR="006079BE">
        <w:rPr>
          <w:rFonts w:ascii="Times New Roman" w:eastAsia="Times New Roman" w:hAnsi="Times New Roman" w:cs="Times New Roman"/>
          <w:b/>
          <w:sz w:val="24"/>
          <w:szCs w:val="20"/>
          <w:lang w:val="en-US" w:eastAsia="ar-SA"/>
        </w:rPr>
        <w:t>50</w:t>
      </w:r>
      <w:r>
        <w:rPr>
          <w:rFonts w:ascii="Times New Roman" w:eastAsia="Times New Roman" w:hAnsi="Times New Roman" w:cs="Times New Roman"/>
          <w:b/>
          <w:sz w:val="24"/>
          <w:szCs w:val="20"/>
          <w:lang w:val="en-US" w:eastAsia="ar-SA"/>
        </w:rPr>
        <w:t xml:space="preserve">) </w:t>
      </w:r>
      <w:r w:rsidRPr="00725232">
        <w:rPr>
          <w:rFonts w:ascii="Times New Roman" w:eastAsia="Times New Roman" w:hAnsi="Times New Roman" w:cs="Times New Roman"/>
          <w:sz w:val="24"/>
          <w:szCs w:val="20"/>
          <w:lang w:val="en-US" w:eastAsia="ar-SA"/>
        </w:rPr>
        <w:t xml:space="preserve"> </w:t>
      </w:r>
      <w:r>
        <w:rPr>
          <w:rFonts w:ascii="Times New Roman" w:eastAsia="Times New Roman" w:hAnsi="Times New Roman" w:cs="Times New Roman"/>
          <w:sz w:val="24"/>
          <w:szCs w:val="20"/>
          <w:lang w:val="en-US" w:eastAsia="ar-SA"/>
        </w:rPr>
        <w:t>a</w:t>
      </w:r>
      <w:r w:rsidRPr="00725232">
        <w:rPr>
          <w:rFonts w:ascii="Times New Roman" w:eastAsia="Times New Roman" w:hAnsi="Times New Roman" w:cs="Times New Roman"/>
          <w:sz w:val="24"/>
          <w:szCs w:val="20"/>
          <w:lang w:val="en-US" w:eastAsia="ar-SA"/>
        </w:rPr>
        <w:t xml:space="preserve"> student of B.E.(Information Technology) of Lakshmi </w:t>
      </w:r>
      <w:proofErr w:type="spellStart"/>
      <w:r w:rsidRPr="00725232">
        <w:rPr>
          <w:rFonts w:ascii="Times New Roman" w:eastAsia="Times New Roman" w:hAnsi="Times New Roman" w:cs="Times New Roman"/>
          <w:sz w:val="24"/>
          <w:szCs w:val="20"/>
          <w:lang w:val="en-US" w:eastAsia="ar-SA"/>
        </w:rPr>
        <w:t>Narain</w:t>
      </w:r>
      <w:proofErr w:type="spellEnd"/>
      <w:r w:rsidRPr="00725232">
        <w:rPr>
          <w:rFonts w:ascii="Times New Roman" w:eastAsia="Times New Roman" w:hAnsi="Times New Roman" w:cs="Times New Roman"/>
          <w:sz w:val="24"/>
          <w:szCs w:val="20"/>
          <w:lang w:val="en-US" w:eastAsia="ar-SA"/>
        </w:rPr>
        <w:t xml:space="preserve"> College of Technology, Bhopal affiliated to Rajiv Gandhi </w:t>
      </w:r>
      <w:proofErr w:type="spellStart"/>
      <w:r w:rsidRPr="00725232">
        <w:rPr>
          <w:rFonts w:ascii="Times New Roman" w:eastAsia="Times New Roman" w:hAnsi="Times New Roman" w:cs="Times New Roman"/>
          <w:sz w:val="24"/>
          <w:szCs w:val="20"/>
          <w:lang w:val="en-US" w:eastAsia="ar-SA"/>
        </w:rPr>
        <w:t>Proudyogiki</w:t>
      </w:r>
      <w:proofErr w:type="spellEnd"/>
      <w:r w:rsidRPr="00725232">
        <w:rPr>
          <w:rFonts w:ascii="Times New Roman" w:eastAsia="Times New Roman" w:hAnsi="Times New Roman" w:cs="Times New Roman"/>
          <w:sz w:val="24"/>
          <w:szCs w:val="20"/>
          <w:lang w:val="en-US" w:eastAsia="ar-SA"/>
        </w:rPr>
        <w:t xml:space="preserve"> </w:t>
      </w:r>
      <w:proofErr w:type="spellStart"/>
      <w:r w:rsidRPr="00725232">
        <w:rPr>
          <w:rFonts w:ascii="Times New Roman" w:eastAsia="Times New Roman" w:hAnsi="Times New Roman" w:cs="Times New Roman"/>
          <w:sz w:val="24"/>
          <w:szCs w:val="20"/>
          <w:lang w:val="en-US" w:eastAsia="ar-SA"/>
        </w:rPr>
        <w:t>Vishwavidyal</w:t>
      </w:r>
      <w:proofErr w:type="spellEnd"/>
      <w:r w:rsidRPr="00725232">
        <w:rPr>
          <w:rFonts w:ascii="Times New Roman" w:eastAsia="Times New Roman" w:hAnsi="Times New Roman" w:cs="Times New Roman"/>
          <w:sz w:val="24"/>
          <w:szCs w:val="20"/>
          <w:lang w:val="en-US" w:eastAsia="ar-SA"/>
        </w:rPr>
        <w:t>, Bhopal, Madhya Pradesh (Indi</w:t>
      </w:r>
      <w:r w:rsidR="006079BE">
        <w:rPr>
          <w:rFonts w:ascii="Times New Roman" w:eastAsia="Times New Roman" w:hAnsi="Times New Roman" w:cs="Times New Roman"/>
          <w:sz w:val="24"/>
          <w:szCs w:val="20"/>
          <w:lang w:val="en-US" w:eastAsia="ar-SA"/>
        </w:rPr>
        <w:t>a) during the academic year 2019-20</w:t>
      </w:r>
      <w:r w:rsidRPr="00725232">
        <w:rPr>
          <w:rFonts w:ascii="Times New Roman" w:eastAsia="Times New Roman" w:hAnsi="Times New Roman" w:cs="Times New Roman"/>
          <w:sz w:val="24"/>
          <w:szCs w:val="20"/>
          <w:lang w:val="en-US" w:eastAsia="ar-SA"/>
        </w:rPr>
        <w:t>, in partial fulfillment of the requirements for the award of the degree of Bachelor of Engineering (</w:t>
      </w:r>
      <w:r w:rsidRPr="00725232">
        <w:rPr>
          <w:rFonts w:ascii="Times New Roman" w:eastAsia="Times New Roman" w:hAnsi="Times New Roman" w:cs="Times New Roman"/>
          <w:b/>
          <w:sz w:val="24"/>
          <w:szCs w:val="20"/>
          <w:lang w:val="en-US" w:eastAsia="ar-SA"/>
        </w:rPr>
        <w:t>Information Technology</w:t>
      </w:r>
      <w:r w:rsidRPr="00725232">
        <w:rPr>
          <w:rFonts w:ascii="Times New Roman" w:eastAsia="Times New Roman" w:hAnsi="Times New Roman" w:cs="Times New Roman"/>
          <w:sz w:val="24"/>
          <w:szCs w:val="20"/>
          <w:lang w:val="en-US" w:eastAsia="ar-SA"/>
        </w:rPr>
        <w:t xml:space="preserve"> ) and that the project has not formed the basis for the award previously of any other degree, diploma, fellowship or any other similar title.</w:t>
      </w:r>
    </w:p>
    <w:p w14:paraId="13D459CC" w14:textId="77777777" w:rsidR="001B0B4F" w:rsidRPr="00725232" w:rsidRDefault="001B0B4F" w:rsidP="001B0B4F">
      <w:pPr>
        <w:suppressAutoHyphens/>
        <w:spacing w:after="0" w:line="200" w:lineRule="exact"/>
        <w:rPr>
          <w:rFonts w:ascii="Times New Roman" w:eastAsia="Times New Roman" w:hAnsi="Times New Roman" w:cs="Times New Roman"/>
          <w:sz w:val="20"/>
          <w:szCs w:val="20"/>
          <w:lang w:val="en-US" w:eastAsia="ar-SA"/>
        </w:rPr>
      </w:pPr>
    </w:p>
    <w:p w14:paraId="5485987D" w14:textId="77777777" w:rsidR="001B0B4F" w:rsidRPr="00725232" w:rsidRDefault="001B0B4F" w:rsidP="001B0B4F">
      <w:pPr>
        <w:suppressAutoHyphens/>
        <w:spacing w:after="0" w:line="200" w:lineRule="exact"/>
        <w:rPr>
          <w:rFonts w:ascii="Times New Roman" w:eastAsia="Times New Roman" w:hAnsi="Times New Roman" w:cs="Times New Roman"/>
          <w:sz w:val="20"/>
          <w:szCs w:val="20"/>
          <w:lang w:val="en-US" w:eastAsia="ar-SA"/>
        </w:rPr>
      </w:pPr>
    </w:p>
    <w:p w14:paraId="2437D8CA" w14:textId="77777777" w:rsidR="001B0B4F" w:rsidRPr="00725232" w:rsidRDefault="001B0B4F" w:rsidP="001B0B4F">
      <w:pPr>
        <w:suppressAutoHyphens/>
        <w:spacing w:after="0" w:line="200" w:lineRule="exact"/>
        <w:rPr>
          <w:rFonts w:ascii="Times New Roman" w:eastAsia="Times New Roman" w:hAnsi="Times New Roman" w:cs="Times New Roman"/>
          <w:sz w:val="20"/>
          <w:szCs w:val="20"/>
          <w:lang w:val="en-US" w:eastAsia="ar-SA"/>
        </w:rPr>
      </w:pPr>
    </w:p>
    <w:p w14:paraId="0D848E02" w14:textId="77777777" w:rsidR="001B0B4F" w:rsidRPr="00725232" w:rsidRDefault="001B0B4F" w:rsidP="001B0B4F">
      <w:pPr>
        <w:suppressAutoHyphens/>
        <w:spacing w:after="0" w:line="200" w:lineRule="exact"/>
        <w:rPr>
          <w:rFonts w:ascii="Times New Roman" w:eastAsia="Times New Roman" w:hAnsi="Times New Roman" w:cs="Times New Roman"/>
          <w:sz w:val="20"/>
          <w:szCs w:val="20"/>
          <w:lang w:val="en-US" w:eastAsia="ar-SA"/>
        </w:rPr>
      </w:pPr>
    </w:p>
    <w:p w14:paraId="3148A74A" w14:textId="77777777" w:rsidR="001B0B4F" w:rsidRPr="00725232" w:rsidRDefault="001B0B4F" w:rsidP="001B0B4F">
      <w:pPr>
        <w:suppressAutoHyphens/>
        <w:spacing w:after="0" w:line="200" w:lineRule="exact"/>
        <w:rPr>
          <w:rFonts w:ascii="Times New Roman" w:eastAsia="Times New Roman" w:hAnsi="Times New Roman" w:cs="Times New Roman"/>
          <w:sz w:val="20"/>
          <w:szCs w:val="20"/>
          <w:lang w:val="en-US" w:eastAsia="ar-SA"/>
        </w:rPr>
      </w:pPr>
    </w:p>
    <w:p w14:paraId="4B467D13" w14:textId="77777777" w:rsidR="001B0B4F" w:rsidRPr="00725232" w:rsidRDefault="001B0B4F" w:rsidP="001B0B4F">
      <w:pPr>
        <w:suppressAutoHyphens/>
        <w:spacing w:after="0" w:line="260" w:lineRule="exact"/>
        <w:rPr>
          <w:rFonts w:ascii="Times New Roman" w:eastAsia="Times New Roman" w:hAnsi="Times New Roman" w:cs="Times New Roman"/>
          <w:sz w:val="20"/>
          <w:szCs w:val="20"/>
          <w:lang w:val="en-US" w:eastAsia="ar-SA"/>
        </w:rPr>
      </w:pPr>
    </w:p>
    <w:p w14:paraId="6A392EC5" w14:textId="77777777" w:rsidR="001B0B4F" w:rsidRPr="00725232" w:rsidRDefault="001B0B4F" w:rsidP="001B0B4F">
      <w:pPr>
        <w:suppressAutoHyphens/>
        <w:spacing w:after="0" w:line="0" w:lineRule="atLeast"/>
        <w:rPr>
          <w:rFonts w:ascii="Times New Roman" w:eastAsia="Times New Roman" w:hAnsi="Times New Roman" w:cs="Times New Roman"/>
          <w:b/>
          <w:sz w:val="23"/>
          <w:szCs w:val="20"/>
          <w:lang w:val="en-US" w:eastAsia="ar-SA"/>
        </w:rPr>
      </w:pPr>
      <w:r w:rsidRPr="00725232">
        <w:rPr>
          <w:rFonts w:ascii="Times New Roman" w:eastAsia="Times New Roman" w:hAnsi="Times New Roman" w:cs="Times New Roman"/>
          <w:b/>
          <w:sz w:val="23"/>
          <w:szCs w:val="20"/>
          <w:lang w:val="en-US" w:eastAsia="ar-SA"/>
        </w:rPr>
        <w:t xml:space="preserve">                                                                                                                 </w:t>
      </w:r>
    </w:p>
    <w:p w14:paraId="2EC438D9" w14:textId="77777777" w:rsidR="001B0B4F" w:rsidRPr="00725232" w:rsidRDefault="001B0B4F" w:rsidP="001B0B4F">
      <w:pPr>
        <w:suppressAutoHyphens/>
        <w:spacing w:after="0" w:line="0" w:lineRule="atLeast"/>
        <w:rPr>
          <w:rFonts w:ascii="Times New Roman" w:eastAsia="Times New Roman" w:hAnsi="Times New Roman" w:cs="Times New Roman"/>
          <w:b/>
          <w:sz w:val="23"/>
          <w:szCs w:val="20"/>
          <w:lang w:val="en-US" w:eastAsia="ar-SA"/>
        </w:rPr>
      </w:pPr>
    </w:p>
    <w:p w14:paraId="38C5AB48" w14:textId="77777777" w:rsidR="001B0B4F" w:rsidRPr="00725232" w:rsidRDefault="001B0B4F" w:rsidP="001B0B4F">
      <w:pPr>
        <w:suppressAutoHyphens/>
        <w:spacing w:after="0" w:line="360" w:lineRule="auto"/>
        <w:rPr>
          <w:rFonts w:ascii="Times New Roman" w:eastAsia="Times New Roman" w:hAnsi="Times New Roman" w:cs="Times New Roman"/>
          <w:b/>
          <w:sz w:val="23"/>
          <w:szCs w:val="20"/>
          <w:lang w:val="en-US" w:eastAsia="ar-SA"/>
        </w:rPr>
      </w:pPr>
    </w:p>
    <w:p w14:paraId="1248C9D1" w14:textId="77777777" w:rsidR="001B0B4F" w:rsidRPr="0080223D" w:rsidRDefault="001B0B4F" w:rsidP="001B0B4F">
      <w:pPr>
        <w:suppressAutoHyphens/>
        <w:spacing w:after="0" w:line="360" w:lineRule="auto"/>
        <w:rPr>
          <w:rFonts w:ascii="Times New Roman" w:eastAsia="Times New Roman" w:hAnsi="Times New Roman" w:cs="Times New Roman"/>
          <w:b/>
          <w:sz w:val="24"/>
          <w:szCs w:val="24"/>
          <w:lang w:val="en-US" w:eastAsia="ar-SA"/>
        </w:rPr>
      </w:pPr>
      <w:r w:rsidRPr="0080223D">
        <w:rPr>
          <w:rFonts w:ascii="Times New Roman" w:eastAsia="Times New Roman" w:hAnsi="Times New Roman" w:cs="Times New Roman"/>
          <w:b/>
          <w:sz w:val="24"/>
          <w:szCs w:val="24"/>
        </w:rPr>
        <w:t>Signature Faculty Coordinator:</w:t>
      </w:r>
    </w:p>
    <w:p w14:paraId="0D73168B" w14:textId="77777777" w:rsidR="001B0B4F" w:rsidRPr="0080223D" w:rsidRDefault="001B0B4F" w:rsidP="001B0B4F">
      <w:pPr>
        <w:suppressAutoHyphens/>
        <w:spacing w:after="0" w:line="360" w:lineRule="auto"/>
        <w:jc w:val="center"/>
        <w:rPr>
          <w:rFonts w:ascii="Times New Roman" w:eastAsia="Times New Roman" w:hAnsi="Times New Roman" w:cs="Times New Roman"/>
          <w:b/>
          <w:sz w:val="24"/>
          <w:szCs w:val="24"/>
          <w:lang w:val="en-US" w:eastAsia="ar-SA"/>
        </w:rPr>
      </w:pPr>
    </w:p>
    <w:p w14:paraId="13348E24" w14:textId="77777777" w:rsidR="001B0B4F" w:rsidRPr="0080223D" w:rsidRDefault="001B0B4F" w:rsidP="001B0B4F">
      <w:pPr>
        <w:suppressAutoHyphens/>
        <w:spacing w:after="0" w:line="360" w:lineRule="auto"/>
        <w:rPr>
          <w:rFonts w:ascii="Times New Roman" w:eastAsia="Times New Roman" w:hAnsi="Times New Roman" w:cs="Times New Roman"/>
          <w:b/>
          <w:sz w:val="24"/>
          <w:szCs w:val="24"/>
          <w:lang w:val="en-US" w:eastAsia="ar-SA"/>
        </w:rPr>
      </w:pPr>
      <w:r w:rsidRPr="0080223D">
        <w:rPr>
          <w:rFonts w:ascii="Times New Roman" w:eastAsia="Times New Roman" w:hAnsi="Times New Roman" w:cs="Times New Roman"/>
          <w:b/>
          <w:sz w:val="24"/>
          <w:szCs w:val="24"/>
          <w:lang w:val="en-US" w:eastAsia="ar-SA"/>
        </w:rPr>
        <w:t xml:space="preserve">Lakshmi </w:t>
      </w:r>
      <w:proofErr w:type="spellStart"/>
      <w:r w:rsidRPr="0080223D">
        <w:rPr>
          <w:rFonts w:ascii="Times New Roman" w:eastAsia="Times New Roman" w:hAnsi="Times New Roman" w:cs="Times New Roman"/>
          <w:b/>
          <w:sz w:val="24"/>
          <w:szCs w:val="24"/>
          <w:lang w:val="en-US" w:eastAsia="ar-SA"/>
        </w:rPr>
        <w:t>Narain</w:t>
      </w:r>
      <w:proofErr w:type="spellEnd"/>
      <w:r w:rsidRPr="0080223D">
        <w:rPr>
          <w:rFonts w:ascii="Times New Roman" w:eastAsia="Times New Roman" w:hAnsi="Times New Roman" w:cs="Times New Roman"/>
          <w:b/>
          <w:sz w:val="24"/>
          <w:szCs w:val="24"/>
          <w:lang w:val="en-US" w:eastAsia="ar-SA"/>
        </w:rPr>
        <w:t xml:space="preserve"> College of Technology</w:t>
      </w:r>
    </w:p>
    <w:p w14:paraId="556EDE9F" w14:textId="77777777" w:rsidR="000D3537" w:rsidRDefault="000D3537"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7A6D1D39" w14:textId="77777777" w:rsidR="000D3537" w:rsidRDefault="000D3537"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76C175BC" w14:textId="77777777" w:rsidR="000D3537" w:rsidRDefault="000D3537"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70368C97" w14:textId="77777777" w:rsidR="000D3537" w:rsidRDefault="000D3537"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228CF389" w14:textId="11FE7149" w:rsidR="000D3537" w:rsidRDefault="000D3537"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694CC8E5" w14:textId="41C3EF0E" w:rsidR="001B0B4F" w:rsidRDefault="001B0B4F"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14B6BB37" w14:textId="4138D943" w:rsidR="001B0B4F" w:rsidRDefault="001B0B4F"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3CF3C697" w14:textId="6F16743B" w:rsidR="001B0B4F" w:rsidRDefault="001B0B4F"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4B75F26B" w14:textId="06E1DDCC" w:rsidR="001B0B4F" w:rsidRDefault="001B0B4F"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2206964E" w14:textId="71C0F4D7" w:rsidR="001B0B4F" w:rsidRDefault="001B0B4F"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127DD964" w14:textId="0109796B" w:rsidR="001B0B4F" w:rsidRDefault="001B0B4F"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6383B82A" w14:textId="4F3D093C" w:rsidR="001B0B4F" w:rsidRDefault="001B0B4F"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73983044" w14:textId="30808901" w:rsidR="001B0B4F" w:rsidRDefault="001B0B4F"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4E14BF35" w14:textId="0CF837E9" w:rsidR="001B0B4F" w:rsidRDefault="001B0B4F"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2985AF73" w14:textId="08A8A566" w:rsidR="001B0B4F" w:rsidRDefault="001B0B4F"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48DDECA2" w14:textId="04CBCDA2" w:rsidR="001B0B4F" w:rsidRDefault="001B0B4F"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199C7DF8" w14:textId="23995CD3" w:rsidR="001B0B4F" w:rsidRDefault="001B0B4F"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4D8ADA4D" w14:textId="62E59908" w:rsidR="001B0B4F" w:rsidRDefault="001B0B4F"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1D2CB8AD" w14:textId="57B5867C" w:rsidR="001B0B4F" w:rsidRDefault="001B0B4F"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5204E1E2" w14:textId="77777777" w:rsidR="001B0B4F" w:rsidRPr="00725232"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r w:rsidRPr="00725232">
        <w:rPr>
          <w:rFonts w:ascii="Times New Roman" w:eastAsia="Times New Roman" w:hAnsi="Times New Roman" w:cs="Times New Roman"/>
          <w:b/>
          <w:sz w:val="44"/>
          <w:szCs w:val="44"/>
          <w:u w:val="single"/>
          <w:lang w:val="en-US" w:eastAsia="ar-SA"/>
        </w:rPr>
        <w:t>A</w:t>
      </w:r>
      <w:r>
        <w:rPr>
          <w:rFonts w:ascii="Times New Roman" w:eastAsia="Times New Roman" w:hAnsi="Times New Roman" w:cs="Times New Roman"/>
          <w:b/>
          <w:sz w:val="44"/>
          <w:szCs w:val="44"/>
          <w:u w:val="single"/>
          <w:lang w:val="en-US" w:eastAsia="ar-SA"/>
        </w:rPr>
        <w:t>CKNOWLEDGEMENT</w:t>
      </w:r>
    </w:p>
    <w:p w14:paraId="205A83A1" w14:textId="77777777" w:rsidR="001B0B4F" w:rsidRPr="00725232"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4B7879E0" w14:textId="77777777" w:rsidR="001B0B4F" w:rsidRPr="00725232" w:rsidRDefault="001B0B4F" w:rsidP="001B0B4F">
      <w:pPr>
        <w:spacing w:after="120" w:line="360" w:lineRule="auto"/>
        <w:ind w:right="180"/>
        <w:rPr>
          <w:rFonts w:ascii="Times New Roman" w:eastAsia="Times New Roman" w:hAnsi="Times New Roman" w:cs="Times New Roman"/>
          <w:sz w:val="24"/>
          <w:szCs w:val="24"/>
          <w:lang w:val="en-US"/>
        </w:rPr>
      </w:pPr>
      <w:r w:rsidRPr="00725232">
        <w:rPr>
          <w:rFonts w:ascii="Times New Roman" w:eastAsia="Times New Roman" w:hAnsi="Times New Roman" w:cs="Times New Roman"/>
          <w:sz w:val="24"/>
          <w:szCs w:val="24"/>
          <w:lang w:val="en-US"/>
        </w:rPr>
        <w:t xml:space="preserve">Though perseverance and enthusiasm combined with effort in the right direction can bring forth the thing called success. But the realization of the harsh reality that the path towards success is full of my </w:t>
      </w:r>
      <w:proofErr w:type="spellStart"/>
      <w:r w:rsidRPr="00725232">
        <w:rPr>
          <w:rFonts w:ascii="Times New Roman" w:eastAsia="Times New Roman" w:hAnsi="Times New Roman" w:cs="Times New Roman"/>
          <w:sz w:val="24"/>
          <w:szCs w:val="24"/>
          <w:lang w:val="en-US"/>
        </w:rPr>
        <w:t>riads</w:t>
      </w:r>
      <w:proofErr w:type="spellEnd"/>
      <w:r w:rsidRPr="00725232">
        <w:rPr>
          <w:rFonts w:ascii="Times New Roman" w:eastAsia="Times New Roman" w:hAnsi="Times New Roman" w:cs="Times New Roman"/>
          <w:sz w:val="24"/>
          <w:szCs w:val="24"/>
          <w:lang w:val="en-US"/>
        </w:rPr>
        <w:t xml:space="preserve">, </w:t>
      </w:r>
      <w:proofErr w:type="spellStart"/>
      <w:r w:rsidRPr="00725232">
        <w:rPr>
          <w:rFonts w:ascii="Times New Roman" w:eastAsia="Times New Roman" w:hAnsi="Times New Roman" w:cs="Times New Roman"/>
          <w:sz w:val="24"/>
          <w:szCs w:val="24"/>
          <w:lang w:val="en-US"/>
        </w:rPr>
        <w:t>temptatious</w:t>
      </w:r>
      <w:proofErr w:type="spellEnd"/>
      <w:r w:rsidRPr="00725232">
        <w:rPr>
          <w:rFonts w:ascii="Times New Roman" w:eastAsia="Times New Roman" w:hAnsi="Times New Roman" w:cs="Times New Roman"/>
          <w:sz w:val="24"/>
          <w:szCs w:val="24"/>
          <w:lang w:val="en-US"/>
        </w:rPr>
        <w:t>, impediments and pitfalls often proves to be disheartening in such situation, it is the able guidance of knowledgeable person that steers one through difficulties and help him achieve success.</w:t>
      </w:r>
    </w:p>
    <w:p w14:paraId="67E85DAA" w14:textId="77777777" w:rsidR="001B0B4F" w:rsidRPr="00725232" w:rsidRDefault="001B0B4F" w:rsidP="001B0B4F">
      <w:pPr>
        <w:spacing w:after="200" w:line="360" w:lineRule="auto"/>
        <w:ind w:right="180" w:firstLine="720"/>
        <w:rPr>
          <w:rFonts w:ascii="Times New Roman" w:eastAsia="Times New Roman" w:hAnsi="Times New Roman" w:cs="Times New Roman"/>
          <w:sz w:val="24"/>
          <w:szCs w:val="24"/>
          <w:lang w:val="en-US"/>
        </w:rPr>
      </w:pPr>
    </w:p>
    <w:p w14:paraId="585E340C" w14:textId="77777777" w:rsidR="001B0B4F" w:rsidRPr="00725232" w:rsidRDefault="001B0B4F" w:rsidP="001B0B4F">
      <w:pPr>
        <w:spacing w:after="200" w:line="360" w:lineRule="auto"/>
        <w:ind w:right="180" w:firstLine="720"/>
        <w:rPr>
          <w:rFonts w:ascii="Times New Roman" w:eastAsia="Times New Roman" w:hAnsi="Times New Roman" w:cs="Times New Roman"/>
          <w:sz w:val="24"/>
          <w:szCs w:val="24"/>
          <w:lang w:val="en-US"/>
        </w:rPr>
      </w:pPr>
      <w:r w:rsidRPr="00725232">
        <w:rPr>
          <w:rFonts w:ascii="Times New Roman" w:eastAsia="Times New Roman" w:hAnsi="Times New Roman" w:cs="Times New Roman"/>
          <w:sz w:val="24"/>
          <w:szCs w:val="24"/>
          <w:lang w:val="en-US"/>
        </w:rPr>
        <w:t xml:space="preserve">I am highly obliged to express our deep sense of gratitude and grateful thanks to my erudite guide </w:t>
      </w:r>
      <w:r w:rsidRPr="00725232">
        <w:rPr>
          <w:rFonts w:ascii="Times New Roman" w:eastAsia="Times New Roman" w:hAnsi="Times New Roman" w:cs="Times New Roman"/>
          <w:b/>
          <w:bCs/>
          <w:sz w:val="24"/>
          <w:szCs w:val="24"/>
          <w:lang w:val="en-US"/>
        </w:rPr>
        <w:t xml:space="preserve">Prof. Kamlesh </w:t>
      </w:r>
      <w:proofErr w:type="gramStart"/>
      <w:r w:rsidRPr="00725232">
        <w:rPr>
          <w:rFonts w:ascii="Times New Roman" w:eastAsia="Times New Roman" w:hAnsi="Times New Roman" w:cs="Times New Roman"/>
          <w:b/>
          <w:bCs/>
          <w:sz w:val="24"/>
          <w:szCs w:val="24"/>
          <w:lang w:val="en-US"/>
        </w:rPr>
        <w:t xml:space="preserve">sir  </w:t>
      </w:r>
      <w:r w:rsidRPr="00725232">
        <w:rPr>
          <w:rFonts w:ascii="Times New Roman" w:eastAsia="Times New Roman" w:hAnsi="Times New Roman" w:cs="Times New Roman"/>
          <w:bCs/>
          <w:sz w:val="24"/>
          <w:szCs w:val="24"/>
          <w:lang w:val="en-US"/>
        </w:rPr>
        <w:t>for</w:t>
      </w:r>
      <w:proofErr w:type="gramEnd"/>
      <w:r w:rsidRPr="00725232">
        <w:rPr>
          <w:rFonts w:ascii="Times New Roman" w:eastAsia="Times New Roman" w:hAnsi="Times New Roman" w:cs="Times New Roman"/>
          <w:bCs/>
          <w:sz w:val="24"/>
          <w:szCs w:val="24"/>
          <w:lang w:val="en-US"/>
        </w:rPr>
        <w:t xml:space="preserve"> her </w:t>
      </w:r>
      <w:r w:rsidRPr="00725232">
        <w:rPr>
          <w:rFonts w:ascii="Times New Roman" w:eastAsia="Times New Roman" w:hAnsi="Times New Roman" w:cs="Times New Roman"/>
          <w:sz w:val="24"/>
          <w:szCs w:val="24"/>
          <w:lang w:val="en-US"/>
        </w:rPr>
        <w:t>valuable guidance and support which led to the successful and timely completion of my seminar report.</w:t>
      </w:r>
    </w:p>
    <w:p w14:paraId="30FFA2C7" w14:textId="77777777" w:rsidR="001B0B4F" w:rsidRDefault="001B0B4F" w:rsidP="001B0B4F">
      <w:pPr>
        <w:spacing w:after="200" w:line="360" w:lineRule="auto"/>
        <w:ind w:right="180" w:firstLine="720"/>
        <w:rPr>
          <w:rFonts w:ascii="Times New Roman" w:eastAsia="Times New Roman" w:hAnsi="Times New Roman" w:cs="Times New Roman"/>
          <w:sz w:val="24"/>
          <w:szCs w:val="24"/>
          <w:lang w:val="en-US"/>
        </w:rPr>
      </w:pPr>
      <w:r w:rsidRPr="00725232">
        <w:rPr>
          <w:rFonts w:ascii="Times New Roman" w:eastAsia="Times New Roman" w:hAnsi="Times New Roman" w:cs="Times New Roman"/>
          <w:sz w:val="24"/>
          <w:szCs w:val="24"/>
          <w:lang w:val="en-US"/>
        </w:rPr>
        <w:t xml:space="preserve">I am secondly very thankful to our H .O. D, Dept. of </w:t>
      </w:r>
      <w:proofErr w:type="gramStart"/>
      <w:r w:rsidRPr="00725232">
        <w:rPr>
          <w:rFonts w:ascii="Times New Roman" w:eastAsia="Times New Roman" w:hAnsi="Times New Roman" w:cs="Times New Roman"/>
          <w:b/>
          <w:i/>
          <w:sz w:val="24"/>
          <w:szCs w:val="24"/>
          <w:lang w:val="en-US"/>
        </w:rPr>
        <w:t>Information  Technology</w:t>
      </w:r>
      <w:proofErr w:type="gramEnd"/>
      <w:r w:rsidRPr="00725232">
        <w:rPr>
          <w:rFonts w:ascii="Times New Roman" w:eastAsia="Times New Roman" w:hAnsi="Times New Roman" w:cs="Times New Roman"/>
          <w:sz w:val="24"/>
          <w:szCs w:val="24"/>
          <w:lang w:val="en-US"/>
        </w:rPr>
        <w:t xml:space="preserve">  for his valuable suggestions &amp; guidance. cheerful encouragement of all staff members of my department and my friends.</w:t>
      </w:r>
    </w:p>
    <w:p w14:paraId="5CDDD472" w14:textId="452C02EA" w:rsidR="001B0B4F" w:rsidRDefault="001B0B4F"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44789B42" w14:textId="77777777" w:rsidR="001B0B4F" w:rsidRDefault="001B0B4F" w:rsidP="000D3537">
      <w:pPr>
        <w:suppressAutoHyphens/>
        <w:spacing w:after="0" w:line="0" w:lineRule="atLeast"/>
        <w:jc w:val="center"/>
        <w:rPr>
          <w:rFonts w:ascii="Times New Roman" w:eastAsia="Times New Roman" w:hAnsi="Times New Roman" w:cs="Times New Roman"/>
          <w:b/>
          <w:sz w:val="24"/>
          <w:szCs w:val="20"/>
          <w:lang w:val="en-US" w:eastAsia="ar-SA"/>
        </w:rPr>
      </w:pPr>
    </w:p>
    <w:p w14:paraId="675A7EBD" w14:textId="77777777" w:rsidR="000D3537" w:rsidRDefault="000D3537" w:rsidP="000D3537">
      <w:pPr>
        <w:suppressAutoHyphens/>
        <w:spacing w:after="0" w:line="0" w:lineRule="atLeast"/>
        <w:rPr>
          <w:rFonts w:ascii="Times New Roman" w:eastAsia="Times New Roman" w:hAnsi="Times New Roman" w:cs="Times New Roman"/>
          <w:b/>
          <w:sz w:val="24"/>
          <w:szCs w:val="20"/>
          <w:lang w:val="en-US" w:eastAsia="ar-SA"/>
        </w:rPr>
      </w:pPr>
    </w:p>
    <w:p w14:paraId="105EBFC2" w14:textId="77777777" w:rsidR="000D3537" w:rsidRDefault="000D3537" w:rsidP="000D3537">
      <w:pPr>
        <w:suppressAutoHyphens/>
        <w:spacing w:after="0" w:line="0" w:lineRule="atLeast"/>
        <w:rPr>
          <w:rFonts w:ascii="Times New Roman" w:eastAsia="Times New Roman" w:hAnsi="Times New Roman" w:cs="Times New Roman"/>
          <w:b/>
          <w:sz w:val="24"/>
          <w:szCs w:val="20"/>
          <w:lang w:val="en-US" w:eastAsia="ar-SA"/>
        </w:rPr>
      </w:pPr>
    </w:p>
    <w:p w14:paraId="7998BA9B" w14:textId="77777777" w:rsidR="000D3537" w:rsidRDefault="000D3537" w:rsidP="000D3537">
      <w:pPr>
        <w:suppressAutoHyphens/>
        <w:spacing w:after="0" w:line="0" w:lineRule="atLeast"/>
        <w:rPr>
          <w:rFonts w:ascii="Times New Roman" w:eastAsia="Times New Roman" w:hAnsi="Times New Roman" w:cs="Times New Roman"/>
          <w:b/>
          <w:sz w:val="24"/>
          <w:szCs w:val="20"/>
          <w:lang w:val="en-US" w:eastAsia="ar-SA"/>
        </w:rPr>
      </w:pPr>
    </w:p>
    <w:tbl>
      <w:tblPr>
        <w:tblW w:w="0" w:type="auto"/>
        <w:tblInd w:w="740" w:type="dxa"/>
        <w:tblLayout w:type="fixed"/>
        <w:tblCellMar>
          <w:left w:w="0" w:type="dxa"/>
          <w:right w:w="0" w:type="dxa"/>
        </w:tblCellMar>
        <w:tblLook w:val="0000" w:firstRow="0" w:lastRow="0" w:firstColumn="0" w:lastColumn="0" w:noHBand="0" w:noVBand="0"/>
      </w:tblPr>
      <w:tblGrid>
        <w:gridCol w:w="3280"/>
        <w:gridCol w:w="5780"/>
      </w:tblGrid>
      <w:tr w:rsidR="00BB377C" w:rsidRPr="00BB377C" w14:paraId="1CCFAF05" w14:textId="77777777" w:rsidTr="00877AC2">
        <w:trPr>
          <w:trHeight w:val="368"/>
        </w:trPr>
        <w:tc>
          <w:tcPr>
            <w:tcW w:w="3280" w:type="dxa"/>
            <w:shd w:val="clear" w:color="auto" w:fill="auto"/>
            <w:vAlign w:val="bottom"/>
          </w:tcPr>
          <w:p w14:paraId="04006889" w14:textId="59541F0C" w:rsidR="00BB377C" w:rsidRPr="00BB377C" w:rsidRDefault="00BB377C" w:rsidP="00BB377C">
            <w:pPr>
              <w:suppressAutoHyphens/>
              <w:snapToGrid w:val="0"/>
              <w:spacing w:after="0" w:line="0" w:lineRule="atLeast"/>
              <w:rPr>
                <w:rFonts w:ascii="Times New Roman" w:eastAsia="Times New Roman" w:hAnsi="Times New Roman" w:cs="Times New Roman"/>
                <w:b/>
                <w:sz w:val="32"/>
                <w:szCs w:val="20"/>
                <w:lang w:val="en-US" w:eastAsia="ar-SA"/>
              </w:rPr>
            </w:pPr>
          </w:p>
        </w:tc>
        <w:tc>
          <w:tcPr>
            <w:tcW w:w="5780" w:type="dxa"/>
            <w:shd w:val="clear" w:color="auto" w:fill="auto"/>
            <w:vAlign w:val="bottom"/>
          </w:tcPr>
          <w:p w14:paraId="6B2896E5" w14:textId="77777777" w:rsidR="00BB377C" w:rsidRDefault="00BB377C"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p w14:paraId="506C7F6D" w14:textId="77777777" w:rsidR="00B156B9" w:rsidRDefault="00B156B9"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p w14:paraId="49AD03F9" w14:textId="77777777" w:rsidR="00B156B9" w:rsidRDefault="00B156B9"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p w14:paraId="3DB32844" w14:textId="77777777" w:rsidR="00B156B9" w:rsidRDefault="00B156B9"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p w14:paraId="6D9E9F9D" w14:textId="77777777" w:rsidR="00B156B9" w:rsidRDefault="00B156B9"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p w14:paraId="2CF1CA58" w14:textId="77777777" w:rsidR="00B156B9" w:rsidRDefault="00B156B9"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p w14:paraId="53527179" w14:textId="77777777" w:rsidR="00B156B9" w:rsidRDefault="00B156B9"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p w14:paraId="28C4B58A" w14:textId="77777777" w:rsidR="00B156B9" w:rsidRDefault="00B156B9"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p w14:paraId="34AEAA76" w14:textId="77777777" w:rsidR="00B156B9" w:rsidRDefault="00B156B9"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p w14:paraId="232EDDC6" w14:textId="77777777" w:rsidR="00B156B9" w:rsidRDefault="00B156B9"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p w14:paraId="62E808EA" w14:textId="77777777" w:rsidR="00B156B9" w:rsidRDefault="00B156B9"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p w14:paraId="0645220F" w14:textId="77777777" w:rsidR="00B156B9" w:rsidRDefault="00B156B9"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p w14:paraId="7D89DF25" w14:textId="77777777" w:rsidR="00B156B9" w:rsidRDefault="00B156B9"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p w14:paraId="046C3B6C" w14:textId="70C3CD58" w:rsidR="001B0B4F" w:rsidRDefault="001B0B4F"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p w14:paraId="22A9A92C" w14:textId="61CBCEBB" w:rsidR="009E1896" w:rsidRDefault="009E1896"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p w14:paraId="56C42522" w14:textId="77777777" w:rsidR="007B786D" w:rsidRDefault="007B786D" w:rsidP="009E1896">
            <w:pPr>
              <w:suppressAutoHyphens/>
              <w:spacing w:after="0" w:line="0" w:lineRule="atLeast"/>
              <w:ind w:right="3056"/>
              <w:rPr>
                <w:rFonts w:ascii="Times New Roman" w:eastAsia="Times New Roman" w:hAnsi="Times New Roman" w:cs="Times New Roman"/>
                <w:b/>
                <w:sz w:val="32"/>
                <w:szCs w:val="20"/>
                <w:lang w:val="en-US" w:eastAsia="ar-SA"/>
              </w:rPr>
            </w:pPr>
          </w:p>
          <w:p w14:paraId="1EB6F0F7" w14:textId="03225283" w:rsidR="00BB377C" w:rsidRPr="00BB377C" w:rsidRDefault="00BB377C" w:rsidP="00E73A63">
            <w:pPr>
              <w:suppressAutoHyphens/>
              <w:spacing w:after="0" w:line="0" w:lineRule="atLeast"/>
              <w:ind w:right="3056"/>
              <w:jc w:val="center"/>
              <w:rPr>
                <w:rFonts w:ascii="Times New Roman" w:eastAsia="Times New Roman" w:hAnsi="Times New Roman" w:cs="Times New Roman"/>
                <w:b/>
                <w:sz w:val="32"/>
                <w:szCs w:val="20"/>
                <w:lang w:val="en-US" w:eastAsia="ar-SA"/>
              </w:rPr>
            </w:pPr>
            <w:r w:rsidRPr="00BB377C">
              <w:rPr>
                <w:rFonts w:ascii="Times New Roman" w:eastAsia="Times New Roman" w:hAnsi="Times New Roman" w:cs="Times New Roman"/>
                <w:b/>
                <w:sz w:val="32"/>
                <w:szCs w:val="20"/>
                <w:lang w:val="en-US" w:eastAsia="ar-SA"/>
              </w:rPr>
              <w:t>Table of Contents</w:t>
            </w:r>
          </w:p>
          <w:p w14:paraId="6B46F91D" w14:textId="77777777" w:rsidR="00BB377C" w:rsidRPr="00BB377C" w:rsidRDefault="00BB377C" w:rsidP="00BB377C">
            <w:pPr>
              <w:suppressAutoHyphens/>
              <w:spacing w:after="0" w:line="0" w:lineRule="atLeast"/>
              <w:jc w:val="right"/>
              <w:rPr>
                <w:rFonts w:ascii="Calibri" w:eastAsia="Calibri" w:hAnsi="Calibri" w:cs="Arial"/>
                <w:sz w:val="20"/>
                <w:szCs w:val="20"/>
                <w:lang w:val="en-US" w:eastAsia="ar-SA"/>
              </w:rPr>
            </w:pPr>
            <w:r w:rsidRPr="00BB377C">
              <w:rPr>
                <w:rFonts w:ascii="Times New Roman" w:eastAsia="Times New Roman" w:hAnsi="Times New Roman" w:cs="Times New Roman"/>
                <w:b/>
                <w:sz w:val="32"/>
                <w:szCs w:val="20"/>
                <w:lang w:val="en-US" w:eastAsia="ar-SA"/>
              </w:rPr>
              <w:t xml:space="preserve">      Page No.</w:t>
            </w:r>
          </w:p>
        </w:tc>
      </w:tr>
      <w:tr w:rsidR="00B156B9" w:rsidRPr="00BB377C" w14:paraId="1EEC81D6" w14:textId="77777777" w:rsidTr="00877AC2">
        <w:trPr>
          <w:trHeight w:val="368"/>
        </w:trPr>
        <w:tc>
          <w:tcPr>
            <w:tcW w:w="3280" w:type="dxa"/>
            <w:shd w:val="clear" w:color="auto" w:fill="auto"/>
            <w:vAlign w:val="bottom"/>
          </w:tcPr>
          <w:p w14:paraId="30DA7C32" w14:textId="568E80B1" w:rsidR="00B156B9" w:rsidRPr="00BB377C" w:rsidRDefault="001B0B4F" w:rsidP="00BB377C">
            <w:pPr>
              <w:suppressAutoHyphens/>
              <w:snapToGrid w:val="0"/>
              <w:spacing w:after="0" w:line="0" w:lineRule="atLeast"/>
              <w:rPr>
                <w:rFonts w:ascii="Times New Roman" w:eastAsia="Times New Roman" w:hAnsi="Times New Roman" w:cs="Times New Roman"/>
                <w:b/>
                <w:bCs/>
                <w:sz w:val="28"/>
                <w:szCs w:val="28"/>
                <w:lang w:val="en-US" w:eastAsia="ar-SA"/>
              </w:rPr>
            </w:pPr>
            <w:r>
              <w:rPr>
                <w:rFonts w:ascii="Times New Roman" w:eastAsia="Times New Roman" w:hAnsi="Times New Roman" w:cs="Times New Roman"/>
                <w:b/>
                <w:bCs/>
                <w:sz w:val="28"/>
                <w:szCs w:val="28"/>
                <w:lang w:val="en-US" w:eastAsia="ar-SA"/>
              </w:rPr>
              <w:lastRenderedPageBreak/>
              <w:t>Title</w:t>
            </w:r>
          </w:p>
        </w:tc>
        <w:tc>
          <w:tcPr>
            <w:tcW w:w="5780" w:type="dxa"/>
            <w:shd w:val="clear" w:color="auto" w:fill="auto"/>
            <w:vAlign w:val="bottom"/>
          </w:tcPr>
          <w:p w14:paraId="48DB44D5" w14:textId="77777777" w:rsidR="00B156B9" w:rsidRDefault="00B156B9"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tc>
      </w:tr>
      <w:tr w:rsidR="001B0B4F" w:rsidRPr="00BB377C" w14:paraId="0CC1FA3E" w14:textId="77777777" w:rsidTr="00877AC2">
        <w:trPr>
          <w:trHeight w:val="368"/>
        </w:trPr>
        <w:tc>
          <w:tcPr>
            <w:tcW w:w="3280" w:type="dxa"/>
            <w:shd w:val="clear" w:color="auto" w:fill="auto"/>
            <w:vAlign w:val="bottom"/>
          </w:tcPr>
          <w:p w14:paraId="07A6B58A" w14:textId="77777777" w:rsidR="001B0B4F" w:rsidRDefault="001B0B4F" w:rsidP="00BB377C">
            <w:pPr>
              <w:suppressAutoHyphens/>
              <w:snapToGrid w:val="0"/>
              <w:spacing w:after="0" w:line="0" w:lineRule="atLeast"/>
              <w:rPr>
                <w:rFonts w:ascii="Times New Roman" w:eastAsia="Times New Roman" w:hAnsi="Times New Roman" w:cs="Times New Roman"/>
                <w:b/>
                <w:bCs/>
                <w:sz w:val="28"/>
                <w:szCs w:val="28"/>
                <w:lang w:val="en-US" w:eastAsia="ar-SA"/>
              </w:rPr>
            </w:pPr>
          </w:p>
        </w:tc>
        <w:tc>
          <w:tcPr>
            <w:tcW w:w="5780" w:type="dxa"/>
            <w:shd w:val="clear" w:color="auto" w:fill="auto"/>
            <w:vAlign w:val="bottom"/>
          </w:tcPr>
          <w:p w14:paraId="218F2D1A" w14:textId="77777777" w:rsidR="001B0B4F" w:rsidRDefault="001B0B4F" w:rsidP="00BB377C">
            <w:pPr>
              <w:suppressAutoHyphens/>
              <w:spacing w:after="0" w:line="0" w:lineRule="atLeast"/>
              <w:ind w:right="3056"/>
              <w:jc w:val="right"/>
              <w:rPr>
                <w:rFonts w:ascii="Times New Roman" w:eastAsia="Times New Roman" w:hAnsi="Times New Roman" w:cs="Times New Roman"/>
                <w:b/>
                <w:sz w:val="32"/>
                <w:szCs w:val="20"/>
                <w:lang w:val="en-US" w:eastAsia="ar-SA"/>
              </w:rPr>
            </w:pPr>
          </w:p>
        </w:tc>
      </w:tr>
      <w:tr w:rsidR="00BB377C" w:rsidRPr="00BB377C" w14:paraId="53CCDF0C" w14:textId="77777777" w:rsidTr="00877AC2">
        <w:trPr>
          <w:trHeight w:val="292"/>
        </w:trPr>
        <w:tc>
          <w:tcPr>
            <w:tcW w:w="3280" w:type="dxa"/>
            <w:shd w:val="clear" w:color="auto" w:fill="auto"/>
            <w:vAlign w:val="bottom"/>
          </w:tcPr>
          <w:p w14:paraId="667A126E" w14:textId="77777777" w:rsidR="00BB377C" w:rsidRPr="00BB377C" w:rsidRDefault="00BB377C" w:rsidP="00BB377C">
            <w:pPr>
              <w:suppressAutoHyphens/>
              <w:spacing w:after="0" w:line="0" w:lineRule="atLeast"/>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Title Page</w:t>
            </w:r>
          </w:p>
        </w:tc>
        <w:tc>
          <w:tcPr>
            <w:tcW w:w="5780" w:type="dxa"/>
            <w:shd w:val="clear" w:color="auto" w:fill="auto"/>
            <w:vAlign w:val="bottom"/>
          </w:tcPr>
          <w:p w14:paraId="7421E7F7" w14:textId="77777777" w:rsidR="00BB377C" w:rsidRPr="00BB377C" w:rsidRDefault="00BB377C" w:rsidP="00BB377C">
            <w:pPr>
              <w:suppressAutoHyphens/>
              <w:spacing w:after="0" w:line="0" w:lineRule="atLeast"/>
              <w:jc w:val="right"/>
              <w:rPr>
                <w:rFonts w:ascii="Calibri" w:eastAsia="Calibri" w:hAnsi="Calibri" w:cs="Arial"/>
                <w:sz w:val="20"/>
                <w:szCs w:val="20"/>
                <w:lang w:val="en-US" w:eastAsia="ar-SA"/>
              </w:rPr>
            </w:pPr>
            <w:r w:rsidRPr="00BB377C">
              <w:rPr>
                <w:rFonts w:ascii="Times New Roman" w:eastAsia="Times New Roman" w:hAnsi="Times New Roman" w:cs="Times New Roman"/>
                <w:sz w:val="24"/>
                <w:szCs w:val="20"/>
                <w:lang w:val="en-US" w:eastAsia="ar-SA"/>
              </w:rPr>
              <w:t>i</w:t>
            </w:r>
          </w:p>
        </w:tc>
      </w:tr>
      <w:tr w:rsidR="00BB377C" w:rsidRPr="00BB377C" w14:paraId="69E99D52" w14:textId="77777777" w:rsidTr="00877AC2">
        <w:trPr>
          <w:trHeight w:val="276"/>
        </w:trPr>
        <w:tc>
          <w:tcPr>
            <w:tcW w:w="3280" w:type="dxa"/>
            <w:shd w:val="clear" w:color="auto" w:fill="auto"/>
            <w:vAlign w:val="bottom"/>
          </w:tcPr>
          <w:p w14:paraId="7595B3FC" w14:textId="77777777" w:rsidR="00BB377C" w:rsidRPr="00BB377C" w:rsidRDefault="00BB377C" w:rsidP="00BB377C">
            <w:pPr>
              <w:suppressAutoHyphens/>
              <w:spacing w:after="0" w:line="0" w:lineRule="atLeast"/>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Declaration of the Student</w:t>
            </w:r>
          </w:p>
        </w:tc>
        <w:tc>
          <w:tcPr>
            <w:tcW w:w="5780" w:type="dxa"/>
            <w:shd w:val="clear" w:color="auto" w:fill="auto"/>
            <w:vAlign w:val="bottom"/>
          </w:tcPr>
          <w:p w14:paraId="0B26C894" w14:textId="77777777" w:rsidR="00BB377C" w:rsidRPr="00BB377C" w:rsidRDefault="00BB377C" w:rsidP="00BB377C">
            <w:pPr>
              <w:suppressAutoHyphens/>
              <w:spacing w:after="0" w:line="0" w:lineRule="atLeast"/>
              <w:jc w:val="right"/>
              <w:rPr>
                <w:rFonts w:ascii="Calibri" w:eastAsia="Calibri" w:hAnsi="Calibri" w:cs="Arial"/>
                <w:sz w:val="20"/>
                <w:szCs w:val="20"/>
                <w:lang w:val="en-US" w:eastAsia="ar-SA"/>
              </w:rPr>
            </w:pPr>
            <w:r w:rsidRPr="00BB377C">
              <w:rPr>
                <w:rFonts w:ascii="Times New Roman" w:eastAsia="Times New Roman" w:hAnsi="Times New Roman" w:cs="Times New Roman"/>
                <w:sz w:val="24"/>
                <w:szCs w:val="20"/>
                <w:lang w:val="en-US" w:eastAsia="ar-SA"/>
              </w:rPr>
              <w:t>ii</w:t>
            </w:r>
          </w:p>
        </w:tc>
      </w:tr>
      <w:tr w:rsidR="00BB377C" w:rsidRPr="00BB377C" w14:paraId="54F35027" w14:textId="77777777" w:rsidTr="00877AC2">
        <w:trPr>
          <w:trHeight w:val="276"/>
        </w:trPr>
        <w:tc>
          <w:tcPr>
            <w:tcW w:w="3280" w:type="dxa"/>
            <w:shd w:val="clear" w:color="auto" w:fill="auto"/>
            <w:vAlign w:val="bottom"/>
          </w:tcPr>
          <w:p w14:paraId="42453E89" w14:textId="77777777" w:rsidR="00BB377C" w:rsidRPr="00BB377C" w:rsidRDefault="00BB377C" w:rsidP="00BB377C">
            <w:pPr>
              <w:suppressAutoHyphens/>
              <w:spacing w:after="0" w:line="0" w:lineRule="atLeast"/>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Certificate of the Guide</w:t>
            </w:r>
          </w:p>
        </w:tc>
        <w:tc>
          <w:tcPr>
            <w:tcW w:w="5780" w:type="dxa"/>
            <w:shd w:val="clear" w:color="auto" w:fill="auto"/>
            <w:vAlign w:val="bottom"/>
          </w:tcPr>
          <w:p w14:paraId="757CEF40" w14:textId="77777777" w:rsidR="00BB377C" w:rsidRPr="00BB377C" w:rsidRDefault="00BB377C" w:rsidP="00BB377C">
            <w:pPr>
              <w:suppressAutoHyphens/>
              <w:spacing w:after="0" w:line="0" w:lineRule="atLeast"/>
              <w:jc w:val="right"/>
              <w:rPr>
                <w:rFonts w:ascii="Calibri" w:eastAsia="Calibri" w:hAnsi="Calibri" w:cs="Arial"/>
                <w:sz w:val="20"/>
                <w:szCs w:val="20"/>
                <w:lang w:val="en-US" w:eastAsia="ar-SA"/>
              </w:rPr>
            </w:pPr>
            <w:r w:rsidRPr="00BB377C">
              <w:rPr>
                <w:rFonts w:ascii="Times New Roman" w:eastAsia="Times New Roman" w:hAnsi="Times New Roman" w:cs="Times New Roman"/>
                <w:sz w:val="24"/>
                <w:szCs w:val="20"/>
                <w:lang w:val="en-US" w:eastAsia="ar-SA"/>
              </w:rPr>
              <w:t>iii</w:t>
            </w:r>
          </w:p>
        </w:tc>
      </w:tr>
      <w:tr w:rsidR="00BB377C" w:rsidRPr="00BB377C" w14:paraId="5212F8B2" w14:textId="77777777" w:rsidTr="00877AC2">
        <w:trPr>
          <w:trHeight w:val="276"/>
        </w:trPr>
        <w:tc>
          <w:tcPr>
            <w:tcW w:w="3280" w:type="dxa"/>
            <w:shd w:val="clear" w:color="auto" w:fill="auto"/>
            <w:vAlign w:val="bottom"/>
          </w:tcPr>
          <w:p w14:paraId="1556C335" w14:textId="77777777" w:rsidR="00BB377C" w:rsidRPr="00BB377C" w:rsidRDefault="00BB377C" w:rsidP="00BB377C">
            <w:pPr>
              <w:suppressAutoHyphens/>
              <w:spacing w:after="0" w:line="0" w:lineRule="atLeast"/>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Abstract</w:t>
            </w:r>
          </w:p>
        </w:tc>
        <w:tc>
          <w:tcPr>
            <w:tcW w:w="5780" w:type="dxa"/>
            <w:shd w:val="clear" w:color="auto" w:fill="auto"/>
            <w:vAlign w:val="bottom"/>
          </w:tcPr>
          <w:p w14:paraId="3C8B9654" w14:textId="77777777" w:rsidR="00BB377C" w:rsidRPr="00BB377C" w:rsidRDefault="00BB377C" w:rsidP="00BB377C">
            <w:pPr>
              <w:suppressAutoHyphens/>
              <w:spacing w:after="0" w:line="0" w:lineRule="atLeast"/>
              <w:jc w:val="right"/>
              <w:rPr>
                <w:rFonts w:ascii="Calibri" w:eastAsia="Calibri" w:hAnsi="Calibri" w:cs="Arial"/>
                <w:sz w:val="20"/>
                <w:szCs w:val="20"/>
                <w:lang w:val="en-US" w:eastAsia="ar-SA"/>
              </w:rPr>
            </w:pPr>
            <w:r w:rsidRPr="00BB377C">
              <w:rPr>
                <w:rFonts w:ascii="Times New Roman" w:eastAsia="Times New Roman" w:hAnsi="Times New Roman" w:cs="Times New Roman"/>
                <w:sz w:val="24"/>
                <w:szCs w:val="20"/>
                <w:lang w:val="en-US" w:eastAsia="ar-SA"/>
              </w:rPr>
              <w:t>iv</w:t>
            </w:r>
          </w:p>
        </w:tc>
      </w:tr>
      <w:tr w:rsidR="00BB377C" w:rsidRPr="00BB377C" w14:paraId="3AE7375C" w14:textId="77777777" w:rsidTr="00877AC2">
        <w:trPr>
          <w:trHeight w:val="276"/>
        </w:trPr>
        <w:tc>
          <w:tcPr>
            <w:tcW w:w="3280" w:type="dxa"/>
            <w:shd w:val="clear" w:color="auto" w:fill="auto"/>
            <w:vAlign w:val="bottom"/>
          </w:tcPr>
          <w:p w14:paraId="3CDB98E2" w14:textId="77777777" w:rsidR="00BB377C" w:rsidRPr="00BB377C" w:rsidRDefault="00BB377C" w:rsidP="00BB377C">
            <w:pPr>
              <w:suppressAutoHyphens/>
              <w:spacing w:after="0" w:line="0" w:lineRule="atLeast"/>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Acknowledgement</w:t>
            </w:r>
          </w:p>
        </w:tc>
        <w:tc>
          <w:tcPr>
            <w:tcW w:w="5780" w:type="dxa"/>
            <w:shd w:val="clear" w:color="auto" w:fill="auto"/>
            <w:vAlign w:val="bottom"/>
          </w:tcPr>
          <w:p w14:paraId="4F84F63C" w14:textId="77777777" w:rsidR="00BB377C" w:rsidRPr="00BB377C" w:rsidRDefault="00BB377C" w:rsidP="00BB377C">
            <w:pPr>
              <w:suppressAutoHyphens/>
              <w:spacing w:after="0" w:line="0" w:lineRule="atLeast"/>
              <w:jc w:val="right"/>
              <w:rPr>
                <w:rFonts w:ascii="Calibri" w:eastAsia="Calibri" w:hAnsi="Calibri" w:cs="Arial"/>
                <w:sz w:val="20"/>
                <w:szCs w:val="20"/>
                <w:lang w:val="en-US" w:eastAsia="ar-SA"/>
              </w:rPr>
            </w:pPr>
            <w:r w:rsidRPr="00BB377C">
              <w:rPr>
                <w:rFonts w:ascii="Times New Roman" w:eastAsia="Times New Roman" w:hAnsi="Times New Roman" w:cs="Times New Roman"/>
                <w:sz w:val="24"/>
                <w:szCs w:val="20"/>
                <w:lang w:val="en-US" w:eastAsia="ar-SA"/>
              </w:rPr>
              <w:t>v</w:t>
            </w:r>
          </w:p>
        </w:tc>
      </w:tr>
      <w:tr w:rsidR="00BB377C" w:rsidRPr="00BB377C" w14:paraId="43CCD473" w14:textId="77777777" w:rsidTr="00877AC2">
        <w:trPr>
          <w:trHeight w:val="276"/>
        </w:trPr>
        <w:tc>
          <w:tcPr>
            <w:tcW w:w="3280" w:type="dxa"/>
            <w:shd w:val="clear" w:color="auto" w:fill="auto"/>
            <w:vAlign w:val="bottom"/>
          </w:tcPr>
          <w:p w14:paraId="53439CE9" w14:textId="77777777" w:rsidR="00BB377C" w:rsidRPr="00BB377C" w:rsidRDefault="00BB377C" w:rsidP="00BB377C">
            <w:pPr>
              <w:suppressAutoHyphens/>
              <w:spacing w:after="0" w:line="0" w:lineRule="atLeast"/>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List of Figures</w:t>
            </w:r>
          </w:p>
        </w:tc>
        <w:tc>
          <w:tcPr>
            <w:tcW w:w="5780" w:type="dxa"/>
            <w:shd w:val="clear" w:color="auto" w:fill="auto"/>
            <w:vAlign w:val="bottom"/>
          </w:tcPr>
          <w:p w14:paraId="63E78456" w14:textId="77777777" w:rsidR="00BB377C" w:rsidRPr="00BB377C" w:rsidRDefault="00BB377C" w:rsidP="00BB377C">
            <w:pPr>
              <w:suppressAutoHyphens/>
              <w:spacing w:after="0" w:line="0" w:lineRule="atLeast"/>
              <w:jc w:val="right"/>
              <w:rPr>
                <w:rFonts w:ascii="Calibri" w:eastAsia="Calibri" w:hAnsi="Calibri" w:cs="Arial"/>
                <w:sz w:val="20"/>
                <w:szCs w:val="20"/>
                <w:lang w:val="en-US" w:eastAsia="ar-SA"/>
              </w:rPr>
            </w:pPr>
            <w:r w:rsidRPr="00BB377C">
              <w:rPr>
                <w:rFonts w:ascii="Times New Roman" w:eastAsia="Times New Roman" w:hAnsi="Times New Roman" w:cs="Times New Roman"/>
                <w:sz w:val="24"/>
                <w:szCs w:val="20"/>
                <w:lang w:val="en-US" w:eastAsia="ar-SA"/>
              </w:rPr>
              <w:t>vi</w:t>
            </w:r>
          </w:p>
        </w:tc>
      </w:tr>
      <w:tr w:rsidR="00BB377C" w:rsidRPr="00BB377C" w14:paraId="1887F8B8" w14:textId="77777777" w:rsidTr="00877AC2">
        <w:trPr>
          <w:trHeight w:val="276"/>
        </w:trPr>
        <w:tc>
          <w:tcPr>
            <w:tcW w:w="3280" w:type="dxa"/>
            <w:shd w:val="clear" w:color="auto" w:fill="auto"/>
            <w:vAlign w:val="bottom"/>
          </w:tcPr>
          <w:p w14:paraId="23FF0743" w14:textId="77777777" w:rsidR="00BB377C" w:rsidRPr="00BB377C" w:rsidRDefault="00BB377C" w:rsidP="00BB377C">
            <w:pPr>
              <w:suppressAutoHyphens/>
              <w:spacing w:after="0" w:line="0" w:lineRule="atLeast"/>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List of Tables (optional)</w:t>
            </w:r>
          </w:p>
        </w:tc>
        <w:tc>
          <w:tcPr>
            <w:tcW w:w="5780" w:type="dxa"/>
            <w:shd w:val="clear" w:color="auto" w:fill="auto"/>
            <w:vAlign w:val="bottom"/>
          </w:tcPr>
          <w:p w14:paraId="09C653C2" w14:textId="77777777" w:rsidR="00BB377C" w:rsidRPr="00BB377C" w:rsidRDefault="00BB377C" w:rsidP="00BB377C">
            <w:pPr>
              <w:suppressAutoHyphens/>
              <w:spacing w:after="0" w:line="0" w:lineRule="atLeast"/>
              <w:jc w:val="right"/>
              <w:rPr>
                <w:rFonts w:ascii="Calibri" w:eastAsia="Calibri" w:hAnsi="Calibri" w:cs="Arial"/>
                <w:sz w:val="20"/>
                <w:szCs w:val="20"/>
                <w:lang w:val="en-US" w:eastAsia="ar-SA"/>
              </w:rPr>
            </w:pPr>
            <w:r w:rsidRPr="00BB377C">
              <w:rPr>
                <w:rFonts w:ascii="Times New Roman" w:eastAsia="Times New Roman" w:hAnsi="Times New Roman" w:cs="Times New Roman"/>
                <w:sz w:val="24"/>
                <w:szCs w:val="20"/>
                <w:lang w:val="en-US" w:eastAsia="ar-SA"/>
              </w:rPr>
              <w:t>vii</w:t>
            </w:r>
          </w:p>
        </w:tc>
      </w:tr>
      <w:tr w:rsidR="00BB377C" w:rsidRPr="00BB377C" w14:paraId="44DCAC33" w14:textId="77777777" w:rsidTr="00877AC2">
        <w:trPr>
          <w:trHeight w:val="277"/>
        </w:trPr>
        <w:tc>
          <w:tcPr>
            <w:tcW w:w="3280" w:type="dxa"/>
            <w:shd w:val="clear" w:color="auto" w:fill="auto"/>
            <w:vAlign w:val="bottom"/>
          </w:tcPr>
          <w:p w14:paraId="335D6A02" w14:textId="77777777" w:rsidR="00BB377C" w:rsidRPr="00BB377C" w:rsidRDefault="00BB377C" w:rsidP="00BB377C">
            <w:pPr>
              <w:suppressAutoHyphens/>
              <w:spacing w:after="0" w:line="0" w:lineRule="atLeast"/>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Timeline / Gantt Chart(optional)</w:t>
            </w:r>
          </w:p>
        </w:tc>
        <w:tc>
          <w:tcPr>
            <w:tcW w:w="5780" w:type="dxa"/>
            <w:shd w:val="clear" w:color="auto" w:fill="auto"/>
            <w:vAlign w:val="bottom"/>
          </w:tcPr>
          <w:p w14:paraId="21B8AD4A" w14:textId="77777777" w:rsidR="00BB377C" w:rsidRPr="00BB377C" w:rsidRDefault="00BB377C" w:rsidP="00BB377C">
            <w:pPr>
              <w:suppressAutoHyphens/>
              <w:spacing w:after="0" w:line="0" w:lineRule="atLeast"/>
              <w:jc w:val="right"/>
              <w:rPr>
                <w:rFonts w:ascii="Calibri" w:eastAsia="Calibri" w:hAnsi="Calibri" w:cs="Arial"/>
                <w:sz w:val="20"/>
                <w:szCs w:val="20"/>
                <w:lang w:val="en-US" w:eastAsia="ar-SA"/>
              </w:rPr>
            </w:pPr>
            <w:r w:rsidRPr="00BB377C">
              <w:rPr>
                <w:rFonts w:ascii="Times New Roman" w:eastAsia="Times New Roman" w:hAnsi="Times New Roman" w:cs="Times New Roman"/>
                <w:sz w:val="24"/>
                <w:szCs w:val="20"/>
                <w:lang w:val="en-US" w:eastAsia="ar-SA"/>
              </w:rPr>
              <w:t>viii</w:t>
            </w:r>
          </w:p>
        </w:tc>
      </w:tr>
    </w:tbl>
    <w:p w14:paraId="60C702D5" w14:textId="77777777" w:rsidR="00BB377C" w:rsidRPr="00BB377C" w:rsidRDefault="00BB377C" w:rsidP="00BB377C">
      <w:pPr>
        <w:suppressAutoHyphens/>
        <w:spacing w:after="0" w:line="281" w:lineRule="exact"/>
        <w:rPr>
          <w:rFonts w:ascii="Times New Roman" w:eastAsia="Times New Roman" w:hAnsi="Times New Roman" w:cs="Times New Roman"/>
          <w:sz w:val="20"/>
          <w:szCs w:val="20"/>
          <w:lang w:val="en-US" w:eastAsia="ar-SA"/>
        </w:rPr>
      </w:pPr>
    </w:p>
    <w:p w14:paraId="4DC48B35" w14:textId="5D05AC70" w:rsidR="00BB377C" w:rsidRPr="00BB377C" w:rsidRDefault="00BB377C" w:rsidP="00BB377C">
      <w:pPr>
        <w:numPr>
          <w:ilvl w:val="0"/>
          <w:numId w:val="8"/>
        </w:numPr>
        <w:tabs>
          <w:tab w:val="left" w:pos="740"/>
        </w:tabs>
        <w:suppressAutoHyphens/>
        <w:spacing w:after="0" w:line="0" w:lineRule="atLeast"/>
        <w:ind w:left="740" w:hanging="740"/>
        <w:jc w:val="both"/>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b/>
          <w:sz w:val="24"/>
          <w:szCs w:val="20"/>
          <w:lang w:val="en-US" w:eastAsia="ar-SA"/>
        </w:rPr>
        <w:t>INTRODUCTION*</w:t>
      </w:r>
      <w:r w:rsidRPr="00BB377C">
        <w:rPr>
          <w:rFonts w:ascii="Times New Roman" w:eastAsia="Times New Roman" w:hAnsi="Times New Roman" w:cs="Times New Roman"/>
          <w:b/>
          <w:sz w:val="24"/>
          <w:szCs w:val="20"/>
          <w:lang w:val="en-US" w:eastAsia="ar-SA"/>
        </w:rPr>
        <w:tab/>
      </w:r>
      <w:r w:rsidRPr="00BB377C">
        <w:rPr>
          <w:rFonts w:ascii="Times New Roman" w:eastAsia="Times New Roman" w:hAnsi="Times New Roman" w:cs="Times New Roman"/>
          <w:b/>
          <w:sz w:val="24"/>
          <w:szCs w:val="20"/>
          <w:lang w:val="en-US" w:eastAsia="ar-SA"/>
        </w:rPr>
        <w:tab/>
      </w:r>
      <w:r w:rsidRPr="00BB377C">
        <w:rPr>
          <w:rFonts w:ascii="Times New Roman" w:eastAsia="Times New Roman" w:hAnsi="Times New Roman" w:cs="Times New Roman"/>
          <w:b/>
          <w:sz w:val="24"/>
          <w:szCs w:val="20"/>
          <w:lang w:val="en-US" w:eastAsia="ar-SA"/>
        </w:rPr>
        <w:tab/>
      </w:r>
      <w:r w:rsidRPr="00BB377C">
        <w:rPr>
          <w:rFonts w:ascii="Times New Roman" w:eastAsia="Times New Roman" w:hAnsi="Times New Roman" w:cs="Times New Roman"/>
          <w:b/>
          <w:sz w:val="24"/>
          <w:szCs w:val="20"/>
          <w:lang w:val="en-US" w:eastAsia="ar-SA"/>
        </w:rPr>
        <w:tab/>
      </w:r>
      <w:r w:rsidRPr="00BB377C">
        <w:rPr>
          <w:rFonts w:ascii="Times New Roman" w:eastAsia="Times New Roman" w:hAnsi="Times New Roman" w:cs="Times New Roman"/>
          <w:b/>
          <w:sz w:val="24"/>
          <w:szCs w:val="20"/>
          <w:lang w:val="en-US" w:eastAsia="ar-SA"/>
        </w:rPr>
        <w:tab/>
      </w:r>
      <w:r w:rsidRPr="00BB377C">
        <w:rPr>
          <w:rFonts w:ascii="Times New Roman" w:eastAsia="Times New Roman" w:hAnsi="Times New Roman" w:cs="Times New Roman"/>
          <w:b/>
          <w:sz w:val="24"/>
          <w:szCs w:val="20"/>
          <w:lang w:val="en-US" w:eastAsia="ar-SA"/>
        </w:rPr>
        <w:tab/>
      </w:r>
      <w:r w:rsidRPr="00BB377C">
        <w:rPr>
          <w:rFonts w:ascii="Times New Roman" w:eastAsia="Times New Roman" w:hAnsi="Times New Roman" w:cs="Times New Roman"/>
          <w:b/>
          <w:sz w:val="24"/>
          <w:szCs w:val="20"/>
          <w:lang w:val="en-US" w:eastAsia="ar-SA"/>
        </w:rPr>
        <w:tab/>
      </w:r>
      <w:r w:rsidRPr="00BB377C">
        <w:rPr>
          <w:rFonts w:ascii="Times New Roman" w:eastAsia="Times New Roman" w:hAnsi="Times New Roman" w:cs="Times New Roman"/>
          <w:b/>
          <w:sz w:val="24"/>
          <w:szCs w:val="20"/>
          <w:lang w:val="en-US" w:eastAsia="ar-SA"/>
        </w:rPr>
        <w:tab/>
      </w:r>
      <w:r w:rsidRPr="00BB377C">
        <w:rPr>
          <w:rFonts w:ascii="Times New Roman" w:eastAsia="Times New Roman" w:hAnsi="Times New Roman" w:cs="Times New Roman"/>
          <w:b/>
          <w:sz w:val="24"/>
          <w:szCs w:val="20"/>
          <w:lang w:val="en-US" w:eastAsia="ar-SA"/>
        </w:rPr>
        <w:tab/>
      </w:r>
      <w:r w:rsidR="009E1896">
        <w:rPr>
          <w:rFonts w:ascii="Times New Roman" w:eastAsia="Times New Roman" w:hAnsi="Times New Roman" w:cs="Times New Roman"/>
          <w:b/>
          <w:sz w:val="24"/>
          <w:szCs w:val="20"/>
          <w:lang w:val="en-US" w:eastAsia="ar-SA"/>
        </w:rPr>
        <w:t xml:space="preserve">          7</w:t>
      </w:r>
    </w:p>
    <w:p w14:paraId="081D4454" w14:textId="77777777" w:rsidR="00BB377C" w:rsidRPr="00BB377C" w:rsidRDefault="00BB377C" w:rsidP="00BB377C">
      <w:pPr>
        <w:numPr>
          <w:ilvl w:val="1"/>
          <w:numId w:val="8"/>
        </w:numPr>
        <w:tabs>
          <w:tab w:val="left" w:pos="1100"/>
        </w:tabs>
        <w:suppressAutoHyphens/>
        <w:spacing w:after="0" w:line="228" w:lineRule="auto"/>
        <w:ind w:left="1100" w:hanging="363"/>
        <w:jc w:val="both"/>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Problem Definition</w:t>
      </w:r>
    </w:p>
    <w:p w14:paraId="65D2F659" w14:textId="77777777" w:rsidR="00BB377C" w:rsidRPr="00BB377C" w:rsidRDefault="00BB377C" w:rsidP="00BB377C">
      <w:pPr>
        <w:numPr>
          <w:ilvl w:val="1"/>
          <w:numId w:val="8"/>
        </w:numPr>
        <w:tabs>
          <w:tab w:val="left" w:pos="1100"/>
        </w:tabs>
        <w:suppressAutoHyphens/>
        <w:spacing w:after="0" w:line="0" w:lineRule="atLeast"/>
        <w:ind w:left="1100" w:hanging="363"/>
        <w:jc w:val="both"/>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Project Overview/Specifications</w:t>
      </w:r>
    </w:p>
    <w:p w14:paraId="69419822" w14:textId="77777777" w:rsidR="00BB377C" w:rsidRPr="00BB377C" w:rsidRDefault="00BB377C" w:rsidP="00BB377C">
      <w:pPr>
        <w:numPr>
          <w:ilvl w:val="1"/>
          <w:numId w:val="8"/>
        </w:numPr>
        <w:tabs>
          <w:tab w:val="left" w:pos="1100"/>
        </w:tabs>
        <w:suppressAutoHyphens/>
        <w:spacing w:after="0" w:line="0" w:lineRule="atLeast"/>
        <w:ind w:left="1100" w:hanging="363"/>
        <w:jc w:val="both"/>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Hardware Specification</w:t>
      </w:r>
    </w:p>
    <w:p w14:paraId="14764E75" w14:textId="77777777" w:rsidR="00BB377C" w:rsidRPr="00BB377C" w:rsidRDefault="00BB377C" w:rsidP="00BB377C">
      <w:pPr>
        <w:suppressAutoHyphens/>
        <w:spacing w:after="0" w:line="12" w:lineRule="exact"/>
        <w:rPr>
          <w:rFonts w:ascii="Times New Roman" w:eastAsia="Times New Roman" w:hAnsi="Times New Roman" w:cs="Times New Roman"/>
          <w:sz w:val="24"/>
          <w:szCs w:val="20"/>
          <w:lang w:val="en-US" w:eastAsia="ar-SA"/>
        </w:rPr>
      </w:pPr>
    </w:p>
    <w:p w14:paraId="19ACACE2" w14:textId="77777777" w:rsidR="00BB377C" w:rsidRPr="00BB377C" w:rsidRDefault="00BB377C" w:rsidP="00BB377C">
      <w:pPr>
        <w:numPr>
          <w:ilvl w:val="1"/>
          <w:numId w:val="8"/>
        </w:numPr>
        <w:tabs>
          <w:tab w:val="left" w:pos="1100"/>
        </w:tabs>
        <w:suppressAutoHyphens/>
        <w:spacing w:after="0" w:line="228" w:lineRule="auto"/>
        <w:ind w:left="1100" w:right="-15" w:hanging="363"/>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 xml:space="preserve">Software Specification  </w:t>
      </w:r>
    </w:p>
    <w:p w14:paraId="10710D6E" w14:textId="77777777" w:rsidR="00BB377C" w:rsidRPr="00BB377C" w:rsidRDefault="00BB377C" w:rsidP="00BB377C">
      <w:pPr>
        <w:suppressAutoHyphens/>
        <w:spacing w:after="0" w:line="282" w:lineRule="exact"/>
        <w:rPr>
          <w:rFonts w:ascii="Times New Roman" w:eastAsia="Times New Roman" w:hAnsi="Times New Roman" w:cs="Times New Roman"/>
          <w:sz w:val="24"/>
          <w:szCs w:val="20"/>
          <w:lang w:val="en-US" w:eastAsia="ar-SA"/>
        </w:rPr>
      </w:pPr>
    </w:p>
    <w:p w14:paraId="5C1CF8B2" w14:textId="2DF26566" w:rsidR="00BB377C" w:rsidRPr="00BB377C" w:rsidRDefault="00BB377C" w:rsidP="00BB377C">
      <w:pPr>
        <w:numPr>
          <w:ilvl w:val="0"/>
          <w:numId w:val="8"/>
        </w:numPr>
        <w:tabs>
          <w:tab w:val="left" w:pos="740"/>
        </w:tabs>
        <w:suppressAutoHyphens/>
        <w:spacing w:after="0" w:line="0" w:lineRule="atLeast"/>
        <w:ind w:left="740" w:hanging="740"/>
        <w:jc w:val="both"/>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b/>
          <w:sz w:val="24"/>
          <w:szCs w:val="20"/>
          <w:lang w:val="en-US" w:eastAsia="ar-SA"/>
        </w:rPr>
        <w:t>LITERATURE SURVEY</w:t>
      </w:r>
      <w:r w:rsidR="009E1896">
        <w:rPr>
          <w:rFonts w:ascii="Times New Roman" w:eastAsia="Times New Roman" w:hAnsi="Times New Roman" w:cs="Times New Roman"/>
          <w:b/>
          <w:sz w:val="24"/>
          <w:szCs w:val="20"/>
          <w:lang w:val="en-US" w:eastAsia="ar-SA"/>
        </w:rPr>
        <w:t xml:space="preserve">                                                                                                   8</w:t>
      </w:r>
    </w:p>
    <w:p w14:paraId="5E7DA64B" w14:textId="77777777" w:rsidR="00BB377C" w:rsidRPr="00BB377C" w:rsidRDefault="00BB377C" w:rsidP="00BB377C">
      <w:pPr>
        <w:numPr>
          <w:ilvl w:val="1"/>
          <w:numId w:val="9"/>
        </w:numPr>
        <w:tabs>
          <w:tab w:val="left" w:pos="1100"/>
        </w:tabs>
        <w:suppressAutoHyphens/>
        <w:spacing w:after="0" w:line="228" w:lineRule="auto"/>
        <w:ind w:left="1100" w:hanging="363"/>
        <w:jc w:val="both"/>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Existing System</w:t>
      </w:r>
    </w:p>
    <w:p w14:paraId="15617F17" w14:textId="77777777" w:rsidR="00BB377C" w:rsidRPr="00BB377C" w:rsidRDefault="00BB377C" w:rsidP="00BB377C">
      <w:pPr>
        <w:suppressAutoHyphens/>
        <w:spacing w:after="0" w:line="1" w:lineRule="exact"/>
        <w:rPr>
          <w:rFonts w:ascii="Times New Roman" w:eastAsia="Times New Roman" w:hAnsi="Times New Roman" w:cs="Times New Roman"/>
          <w:sz w:val="24"/>
          <w:szCs w:val="20"/>
          <w:lang w:val="en-US" w:eastAsia="ar-SA"/>
        </w:rPr>
      </w:pPr>
    </w:p>
    <w:p w14:paraId="585541C9" w14:textId="77777777" w:rsidR="00BB377C" w:rsidRPr="00BB377C" w:rsidRDefault="00BB377C" w:rsidP="00BB377C">
      <w:pPr>
        <w:numPr>
          <w:ilvl w:val="1"/>
          <w:numId w:val="9"/>
        </w:numPr>
        <w:tabs>
          <w:tab w:val="left" w:pos="1100"/>
        </w:tabs>
        <w:suppressAutoHyphens/>
        <w:spacing w:after="0" w:line="0" w:lineRule="atLeast"/>
        <w:ind w:left="1100" w:hanging="363"/>
        <w:jc w:val="both"/>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Proposed System</w:t>
      </w:r>
    </w:p>
    <w:p w14:paraId="59C9B135" w14:textId="77777777" w:rsidR="00BB377C" w:rsidRPr="00BB377C" w:rsidRDefault="00BB377C" w:rsidP="00BB377C">
      <w:pPr>
        <w:numPr>
          <w:ilvl w:val="1"/>
          <w:numId w:val="9"/>
        </w:numPr>
        <w:tabs>
          <w:tab w:val="left" w:pos="1100"/>
        </w:tabs>
        <w:suppressAutoHyphens/>
        <w:spacing w:after="0" w:line="0" w:lineRule="atLeast"/>
        <w:ind w:left="1100" w:hanging="363"/>
        <w:jc w:val="both"/>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Feasibility Study</w:t>
      </w:r>
    </w:p>
    <w:p w14:paraId="29A01B64" w14:textId="77777777" w:rsidR="00BB377C" w:rsidRPr="00BB377C" w:rsidRDefault="00BB377C" w:rsidP="00BB377C">
      <w:pPr>
        <w:suppressAutoHyphens/>
        <w:spacing w:after="0" w:line="280" w:lineRule="exact"/>
        <w:rPr>
          <w:rFonts w:ascii="Times New Roman" w:eastAsia="Times New Roman" w:hAnsi="Times New Roman" w:cs="Times New Roman"/>
          <w:sz w:val="24"/>
          <w:szCs w:val="20"/>
          <w:lang w:val="en-US" w:eastAsia="ar-SA"/>
        </w:rPr>
      </w:pPr>
    </w:p>
    <w:p w14:paraId="7E479CB2" w14:textId="2596EE21" w:rsidR="00BB377C" w:rsidRPr="00BB377C" w:rsidRDefault="00BB377C" w:rsidP="00BB377C">
      <w:pPr>
        <w:numPr>
          <w:ilvl w:val="0"/>
          <w:numId w:val="10"/>
        </w:numPr>
        <w:tabs>
          <w:tab w:val="left" w:pos="740"/>
        </w:tabs>
        <w:suppressAutoHyphens/>
        <w:spacing w:after="0" w:line="0" w:lineRule="atLeast"/>
        <w:ind w:left="740" w:hanging="740"/>
        <w:jc w:val="both"/>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b/>
          <w:sz w:val="24"/>
          <w:szCs w:val="20"/>
          <w:lang w:val="en-US" w:eastAsia="ar-SA"/>
        </w:rPr>
        <w:t>SYSTEM ANALYSIS &amp; DESIGN</w:t>
      </w:r>
      <w:r w:rsidR="009E1896">
        <w:rPr>
          <w:rFonts w:ascii="Times New Roman" w:eastAsia="Times New Roman" w:hAnsi="Times New Roman" w:cs="Times New Roman"/>
          <w:b/>
          <w:sz w:val="24"/>
          <w:szCs w:val="20"/>
          <w:lang w:val="en-US" w:eastAsia="ar-SA"/>
        </w:rPr>
        <w:t xml:space="preserve">                                                                                    9_1</w:t>
      </w:r>
      <w:r w:rsidR="00F53ACF">
        <w:rPr>
          <w:rFonts w:ascii="Times New Roman" w:eastAsia="Times New Roman" w:hAnsi="Times New Roman" w:cs="Times New Roman"/>
          <w:b/>
          <w:sz w:val="24"/>
          <w:szCs w:val="20"/>
          <w:lang w:val="en-US" w:eastAsia="ar-SA"/>
        </w:rPr>
        <w:t>1</w:t>
      </w:r>
      <w:r w:rsidR="009E1896">
        <w:rPr>
          <w:rFonts w:ascii="Times New Roman" w:eastAsia="Times New Roman" w:hAnsi="Times New Roman" w:cs="Times New Roman"/>
          <w:b/>
          <w:sz w:val="24"/>
          <w:szCs w:val="20"/>
          <w:lang w:val="en-US" w:eastAsia="ar-SA"/>
        </w:rPr>
        <w:t xml:space="preserve">        </w:t>
      </w:r>
    </w:p>
    <w:p w14:paraId="1C5362E9" w14:textId="77777777" w:rsidR="00BB377C" w:rsidRPr="00BB377C" w:rsidRDefault="00BB377C" w:rsidP="00BB377C">
      <w:pPr>
        <w:numPr>
          <w:ilvl w:val="1"/>
          <w:numId w:val="10"/>
        </w:numPr>
        <w:tabs>
          <w:tab w:val="left" w:pos="1100"/>
        </w:tabs>
        <w:suppressAutoHyphens/>
        <w:spacing w:after="0" w:line="228" w:lineRule="auto"/>
        <w:ind w:left="1100" w:hanging="363"/>
        <w:jc w:val="both"/>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Requirement Specification</w:t>
      </w:r>
    </w:p>
    <w:p w14:paraId="46063D11" w14:textId="77777777" w:rsidR="00BB377C" w:rsidRPr="00BB377C" w:rsidRDefault="00BB377C" w:rsidP="00BB377C">
      <w:pPr>
        <w:numPr>
          <w:ilvl w:val="1"/>
          <w:numId w:val="10"/>
        </w:numPr>
        <w:tabs>
          <w:tab w:val="left" w:pos="1100"/>
        </w:tabs>
        <w:suppressAutoHyphens/>
        <w:spacing w:after="0" w:line="0" w:lineRule="atLeast"/>
        <w:ind w:left="1100" w:hanging="363"/>
        <w:jc w:val="both"/>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Flowcharts / DFDs / ERDs</w:t>
      </w:r>
    </w:p>
    <w:p w14:paraId="78618665" w14:textId="77777777" w:rsidR="00BB377C" w:rsidRPr="00BB377C" w:rsidRDefault="00BB377C" w:rsidP="00BB377C">
      <w:pPr>
        <w:numPr>
          <w:ilvl w:val="1"/>
          <w:numId w:val="11"/>
        </w:numPr>
        <w:tabs>
          <w:tab w:val="left" w:pos="1100"/>
        </w:tabs>
        <w:suppressAutoHyphens/>
        <w:spacing w:after="0" w:line="0" w:lineRule="atLeast"/>
        <w:ind w:left="1100" w:right="6880" w:hanging="363"/>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 xml:space="preserve">Algorithms and Pseudo Code </w:t>
      </w:r>
    </w:p>
    <w:p w14:paraId="506DCCFF" w14:textId="77777777" w:rsidR="00BB377C" w:rsidRPr="00BB377C" w:rsidRDefault="00BB377C" w:rsidP="00BB377C">
      <w:pPr>
        <w:tabs>
          <w:tab w:val="left" w:pos="1100"/>
        </w:tabs>
        <w:suppressAutoHyphens/>
        <w:spacing w:after="0" w:line="0" w:lineRule="atLeast"/>
        <w:ind w:left="1100" w:hanging="363"/>
        <w:jc w:val="both"/>
        <w:rPr>
          <w:rFonts w:ascii="Times New Roman" w:eastAsia="Times New Roman" w:hAnsi="Times New Roman" w:cs="Times New Roman"/>
          <w:sz w:val="24"/>
          <w:szCs w:val="20"/>
          <w:lang w:val="en-US" w:eastAsia="ar-SA"/>
        </w:rPr>
      </w:pPr>
    </w:p>
    <w:p w14:paraId="1F5E39AA" w14:textId="64E7538D" w:rsidR="00BB377C" w:rsidRPr="00BB377C" w:rsidRDefault="00BB377C" w:rsidP="00BB377C">
      <w:pPr>
        <w:numPr>
          <w:ilvl w:val="0"/>
          <w:numId w:val="12"/>
        </w:numPr>
        <w:tabs>
          <w:tab w:val="left" w:pos="740"/>
        </w:tabs>
        <w:suppressAutoHyphens/>
        <w:spacing w:after="0" w:line="0" w:lineRule="atLeast"/>
        <w:ind w:left="740" w:hanging="740"/>
        <w:jc w:val="both"/>
        <w:rPr>
          <w:rFonts w:ascii="Times New Roman" w:eastAsia="Times New Roman" w:hAnsi="Times New Roman" w:cs="Times New Roman"/>
          <w:b/>
          <w:sz w:val="24"/>
          <w:szCs w:val="20"/>
          <w:lang w:val="en-US" w:eastAsia="ar-SA"/>
        </w:rPr>
      </w:pPr>
      <w:r w:rsidRPr="00BB377C">
        <w:rPr>
          <w:rFonts w:ascii="Times New Roman" w:eastAsia="Times New Roman" w:hAnsi="Times New Roman" w:cs="Times New Roman"/>
          <w:b/>
          <w:sz w:val="24"/>
          <w:szCs w:val="20"/>
          <w:lang w:val="en-US" w:eastAsia="ar-SA"/>
        </w:rPr>
        <w:t>RESULTS / OUTPUTS</w:t>
      </w:r>
      <w:r w:rsidR="009E1896">
        <w:rPr>
          <w:rFonts w:ascii="Times New Roman" w:eastAsia="Times New Roman" w:hAnsi="Times New Roman" w:cs="Times New Roman"/>
          <w:b/>
          <w:sz w:val="24"/>
          <w:szCs w:val="20"/>
          <w:lang w:val="en-US" w:eastAsia="ar-SA"/>
        </w:rPr>
        <w:t xml:space="preserve"> </w:t>
      </w:r>
      <w:r w:rsidR="0038293E">
        <w:rPr>
          <w:rFonts w:ascii="Times New Roman" w:eastAsia="Times New Roman" w:hAnsi="Times New Roman" w:cs="Times New Roman"/>
          <w:b/>
          <w:sz w:val="24"/>
          <w:szCs w:val="20"/>
          <w:lang w:val="en-US" w:eastAsia="ar-SA"/>
        </w:rPr>
        <w:t xml:space="preserve">                                                                                                   3</w:t>
      </w:r>
      <w:r w:rsidR="00F53ACF">
        <w:rPr>
          <w:rFonts w:ascii="Times New Roman" w:eastAsia="Times New Roman" w:hAnsi="Times New Roman" w:cs="Times New Roman"/>
          <w:b/>
          <w:sz w:val="24"/>
          <w:szCs w:val="20"/>
          <w:lang w:val="en-US" w:eastAsia="ar-SA"/>
        </w:rPr>
        <w:t>4</w:t>
      </w:r>
      <w:r w:rsidR="0038293E">
        <w:rPr>
          <w:rFonts w:ascii="Times New Roman" w:eastAsia="Times New Roman" w:hAnsi="Times New Roman" w:cs="Times New Roman"/>
          <w:b/>
          <w:sz w:val="24"/>
          <w:szCs w:val="20"/>
          <w:lang w:val="en-US" w:eastAsia="ar-SA"/>
        </w:rPr>
        <w:t>_3</w:t>
      </w:r>
      <w:r w:rsidR="00F53ACF">
        <w:rPr>
          <w:rFonts w:ascii="Times New Roman" w:eastAsia="Times New Roman" w:hAnsi="Times New Roman" w:cs="Times New Roman"/>
          <w:b/>
          <w:sz w:val="24"/>
          <w:szCs w:val="20"/>
          <w:lang w:val="en-US" w:eastAsia="ar-SA"/>
        </w:rPr>
        <w:t>7</w:t>
      </w:r>
      <w:r w:rsidR="009E1896">
        <w:rPr>
          <w:rFonts w:ascii="Times New Roman" w:eastAsia="Times New Roman" w:hAnsi="Times New Roman" w:cs="Times New Roman"/>
          <w:b/>
          <w:sz w:val="24"/>
          <w:szCs w:val="20"/>
          <w:lang w:val="en-US" w:eastAsia="ar-SA"/>
        </w:rPr>
        <w:t xml:space="preserve">                                                                                               </w:t>
      </w:r>
    </w:p>
    <w:p w14:paraId="7CD6FF3A" w14:textId="69E50141" w:rsidR="00BB377C" w:rsidRPr="00BB377C" w:rsidRDefault="00BB377C" w:rsidP="00BB377C">
      <w:pPr>
        <w:numPr>
          <w:ilvl w:val="0"/>
          <w:numId w:val="12"/>
        </w:numPr>
        <w:tabs>
          <w:tab w:val="left" w:pos="740"/>
        </w:tabs>
        <w:suppressAutoHyphens/>
        <w:spacing w:after="0" w:line="0" w:lineRule="atLeast"/>
        <w:ind w:left="740" w:hanging="740"/>
        <w:jc w:val="both"/>
        <w:rPr>
          <w:rFonts w:ascii="Times New Roman" w:eastAsia="Times New Roman" w:hAnsi="Times New Roman" w:cs="Times New Roman"/>
          <w:b/>
          <w:sz w:val="24"/>
          <w:szCs w:val="20"/>
          <w:lang w:val="en-US" w:eastAsia="ar-SA"/>
        </w:rPr>
      </w:pPr>
      <w:r w:rsidRPr="00BB377C">
        <w:rPr>
          <w:rFonts w:ascii="Times New Roman" w:eastAsia="Times New Roman" w:hAnsi="Times New Roman" w:cs="Times New Roman"/>
          <w:b/>
          <w:sz w:val="24"/>
          <w:szCs w:val="20"/>
          <w:lang w:val="en-US" w:eastAsia="ar-SA"/>
        </w:rPr>
        <w:t>CONCLUSIONS / RECOMMENDATIONS</w:t>
      </w:r>
      <w:r w:rsidR="0038293E">
        <w:rPr>
          <w:rFonts w:ascii="Times New Roman" w:eastAsia="Times New Roman" w:hAnsi="Times New Roman" w:cs="Times New Roman"/>
          <w:b/>
          <w:sz w:val="24"/>
          <w:szCs w:val="20"/>
          <w:lang w:val="en-US" w:eastAsia="ar-SA"/>
        </w:rPr>
        <w:t xml:space="preserve">                                                             </w:t>
      </w:r>
    </w:p>
    <w:p w14:paraId="5F0A576B" w14:textId="29658E91" w:rsidR="00BB377C" w:rsidRPr="00BB377C" w:rsidRDefault="00BB377C" w:rsidP="00BB377C">
      <w:pPr>
        <w:numPr>
          <w:ilvl w:val="0"/>
          <w:numId w:val="12"/>
        </w:numPr>
        <w:tabs>
          <w:tab w:val="left" w:pos="740"/>
        </w:tabs>
        <w:suppressAutoHyphens/>
        <w:spacing w:after="0" w:line="0" w:lineRule="atLeast"/>
        <w:ind w:left="740" w:hanging="740"/>
        <w:jc w:val="both"/>
        <w:rPr>
          <w:rFonts w:ascii="Times New Roman" w:eastAsia="Times New Roman" w:hAnsi="Times New Roman" w:cs="Times New Roman"/>
          <w:b/>
          <w:sz w:val="24"/>
          <w:szCs w:val="20"/>
          <w:lang w:val="en-US" w:eastAsia="ar-SA"/>
        </w:rPr>
      </w:pPr>
      <w:r w:rsidRPr="00BB377C">
        <w:rPr>
          <w:rFonts w:ascii="Times New Roman" w:eastAsia="Times New Roman" w:hAnsi="Times New Roman" w:cs="Times New Roman"/>
          <w:b/>
          <w:sz w:val="24"/>
          <w:szCs w:val="20"/>
          <w:lang w:val="en-US" w:eastAsia="ar-SA"/>
        </w:rPr>
        <w:t>REFERENCES</w:t>
      </w:r>
      <w:r w:rsidR="0038293E">
        <w:rPr>
          <w:rFonts w:ascii="Times New Roman" w:eastAsia="Times New Roman" w:hAnsi="Times New Roman" w:cs="Times New Roman"/>
          <w:b/>
          <w:sz w:val="24"/>
          <w:szCs w:val="20"/>
          <w:lang w:val="en-US" w:eastAsia="ar-SA"/>
        </w:rPr>
        <w:t xml:space="preserve">                                                                                                              </w:t>
      </w:r>
      <w:r w:rsidR="008C5C92">
        <w:rPr>
          <w:rFonts w:ascii="Times New Roman" w:eastAsia="Times New Roman" w:hAnsi="Times New Roman" w:cs="Times New Roman"/>
          <w:b/>
          <w:sz w:val="24"/>
          <w:szCs w:val="20"/>
          <w:lang w:val="en-US" w:eastAsia="ar-SA"/>
        </w:rPr>
        <w:t>38</w:t>
      </w:r>
    </w:p>
    <w:p w14:paraId="2AC88DBF" w14:textId="74B6EB00" w:rsidR="00BB377C" w:rsidRPr="00BB377C" w:rsidRDefault="00BB377C" w:rsidP="00BB377C">
      <w:pPr>
        <w:numPr>
          <w:ilvl w:val="0"/>
          <w:numId w:val="12"/>
        </w:numPr>
        <w:tabs>
          <w:tab w:val="left" w:pos="740"/>
        </w:tabs>
        <w:suppressAutoHyphens/>
        <w:spacing w:after="0" w:line="0" w:lineRule="atLeast"/>
        <w:ind w:left="740" w:hanging="740"/>
        <w:jc w:val="both"/>
        <w:rPr>
          <w:rFonts w:ascii="Times New Roman" w:eastAsia="Times New Roman" w:hAnsi="Times New Roman" w:cs="Times New Roman"/>
          <w:b/>
          <w:sz w:val="24"/>
          <w:szCs w:val="20"/>
          <w:lang w:val="en-US" w:eastAsia="ar-SA"/>
        </w:rPr>
      </w:pPr>
      <w:r w:rsidRPr="00BB377C">
        <w:rPr>
          <w:rFonts w:ascii="Times New Roman" w:eastAsia="Times New Roman" w:hAnsi="Times New Roman" w:cs="Times New Roman"/>
          <w:b/>
          <w:sz w:val="24"/>
          <w:szCs w:val="20"/>
          <w:lang w:val="en-US" w:eastAsia="ar-SA"/>
        </w:rPr>
        <w:t>APPENDICES</w:t>
      </w:r>
      <w:r w:rsidR="0038293E">
        <w:rPr>
          <w:rFonts w:ascii="Times New Roman" w:eastAsia="Times New Roman" w:hAnsi="Times New Roman" w:cs="Times New Roman"/>
          <w:b/>
          <w:sz w:val="24"/>
          <w:szCs w:val="20"/>
          <w:lang w:val="en-US" w:eastAsia="ar-SA"/>
        </w:rPr>
        <w:t xml:space="preserve">                                                                                                               12_33</w:t>
      </w:r>
    </w:p>
    <w:p w14:paraId="6AF2A51C" w14:textId="77777777" w:rsidR="00BB377C" w:rsidRPr="00BB377C" w:rsidRDefault="00BB377C" w:rsidP="00BB377C">
      <w:pPr>
        <w:suppressAutoHyphens/>
        <w:spacing w:after="0" w:line="271" w:lineRule="exact"/>
        <w:rPr>
          <w:rFonts w:ascii="Times New Roman" w:eastAsia="Times New Roman" w:hAnsi="Times New Roman" w:cs="Times New Roman"/>
          <w:b/>
          <w:sz w:val="24"/>
          <w:szCs w:val="20"/>
          <w:lang w:val="en-US" w:eastAsia="ar-SA"/>
        </w:rPr>
      </w:pPr>
    </w:p>
    <w:p w14:paraId="79B5235F" w14:textId="77777777" w:rsidR="00BB377C" w:rsidRPr="00BB377C" w:rsidRDefault="00BB377C" w:rsidP="00BB377C">
      <w:pPr>
        <w:numPr>
          <w:ilvl w:val="1"/>
          <w:numId w:val="12"/>
        </w:numPr>
        <w:tabs>
          <w:tab w:val="left" w:pos="1100"/>
        </w:tabs>
        <w:suppressAutoHyphens/>
        <w:spacing w:after="0" w:line="0" w:lineRule="atLeast"/>
        <w:ind w:left="1100" w:hanging="363"/>
        <w:jc w:val="both"/>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Details of software/simulator if any</w:t>
      </w:r>
    </w:p>
    <w:p w14:paraId="351AEB9F" w14:textId="77777777" w:rsidR="00BB377C" w:rsidRPr="00BB377C" w:rsidRDefault="00BB377C" w:rsidP="00BB377C">
      <w:pPr>
        <w:numPr>
          <w:ilvl w:val="1"/>
          <w:numId w:val="12"/>
        </w:numPr>
        <w:tabs>
          <w:tab w:val="left" w:pos="1100"/>
        </w:tabs>
        <w:suppressAutoHyphens/>
        <w:spacing w:after="0" w:line="0" w:lineRule="atLeast"/>
        <w:ind w:left="1100" w:hanging="363"/>
        <w:jc w:val="both"/>
        <w:rPr>
          <w:rFonts w:ascii="Times New Roman" w:eastAsia="Times New Roman" w:hAnsi="Times New Roman" w:cs="Times New Roman"/>
          <w:sz w:val="24"/>
          <w:szCs w:val="20"/>
          <w:lang w:val="en-US" w:eastAsia="ar-SA"/>
        </w:rPr>
      </w:pPr>
      <w:r w:rsidRPr="00BB377C">
        <w:rPr>
          <w:rFonts w:ascii="Times New Roman" w:eastAsia="Times New Roman" w:hAnsi="Times New Roman" w:cs="Times New Roman"/>
          <w:sz w:val="24"/>
          <w:szCs w:val="20"/>
          <w:lang w:val="en-US" w:eastAsia="ar-SA"/>
        </w:rPr>
        <w:t>Steps to execute/run/implement the project</w:t>
      </w:r>
    </w:p>
    <w:p w14:paraId="64CE1331" w14:textId="77777777" w:rsidR="00BB377C" w:rsidRPr="00BB377C" w:rsidRDefault="00BB377C" w:rsidP="00BB377C">
      <w:pPr>
        <w:numPr>
          <w:ilvl w:val="1"/>
          <w:numId w:val="12"/>
        </w:numPr>
        <w:tabs>
          <w:tab w:val="left" w:pos="1100"/>
        </w:tabs>
        <w:suppressAutoHyphens/>
        <w:spacing w:after="0" w:line="228" w:lineRule="auto"/>
        <w:ind w:left="1100" w:hanging="363"/>
        <w:jc w:val="both"/>
        <w:rPr>
          <w:rFonts w:ascii="Calibri" w:eastAsia="Calibri" w:hAnsi="Calibri" w:cs="Arial"/>
          <w:sz w:val="20"/>
          <w:szCs w:val="20"/>
          <w:lang w:val="en-US" w:eastAsia="ar-SA"/>
        </w:rPr>
      </w:pPr>
      <w:r w:rsidRPr="00BB377C">
        <w:rPr>
          <w:rFonts w:ascii="Times New Roman" w:eastAsia="Times New Roman" w:hAnsi="Times New Roman" w:cs="Times New Roman"/>
          <w:sz w:val="24"/>
          <w:szCs w:val="20"/>
          <w:lang w:val="en-US" w:eastAsia="ar-SA"/>
        </w:rPr>
        <w:t>Coding if any</w:t>
      </w:r>
    </w:p>
    <w:p w14:paraId="69816D4D" w14:textId="693A28F2" w:rsidR="000D3537" w:rsidRPr="00C412B0" w:rsidRDefault="000D3537" w:rsidP="000D3537">
      <w:pPr>
        <w:suppressAutoHyphens/>
        <w:spacing w:after="0" w:line="0" w:lineRule="atLeast"/>
        <w:rPr>
          <w:rFonts w:ascii="Times New Roman" w:eastAsia="Times New Roman" w:hAnsi="Times New Roman" w:cs="Times New Roman"/>
          <w:sz w:val="20"/>
          <w:szCs w:val="20"/>
          <w:lang w:val="en-US" w:eastAsia="ar-SA"/>
        </w:rPr>
      </w:pPr>
    </w:p>
    <w:p w14:paraId="72E21D53" w14:textId="77777777" w:rsidR="000D3537" w:rsidRDefault="000D3537" w:rsidP="000D3537">
      <w:pPr>
        <w:suppressAutoHyphens/>
        <w:spacing w:after="0" w:line="0" w:lineRule="atLeast"/>
        <w:rPr>
          <w:rFonts w:ascii="Times New Roman" w:eastAsia="Times New Roman" w:hAnsi="Times New Roman" w:cs="Times New Roman"/>
          <w:b/>
          <w:sz w:val="24"/>
          <w:szCs w:val="20"/>
          <w:lang w:val="en-US" w:eastAsia="ar-SA"/>
        </w:rPr>
      </w:pPr>
    </w:p>
    <w:p w14:paraId="3E5EBBD7" w14:textId="56443352" w:rsidR="00816A11" w:rsidRDefault="00816A11" w:rsidP="00816A11">
      <w:pPr>
        <w:spacing w:line="0" w:lineRule="atLeast"/>
        <w:jc w:val="center"/>
        <w:rPr>
          <w:rFonts w:ascii="Times New Roman" w:eastAsia="Times New Roman" w:hAnsi="Times New Roman" w:cs="Times New Roman"/>
          <w:b/>
          <w:sz w:val="24"/>
          <w:szCs w:val="24"/>
          <w:lang w:val="en-US"/>
        </w:rPr>
      </w:pPr>
    </w:p>
    <w:p w14:paraId="1171C3F5" w14:textId="77777777" w:rsidR="000D3537" w:rsidRPr="00725232" w:rsidRDefault="000D3537" w:rsidP="00816A11">
      <w:pPr>
        <w:spacing w:line="0" w:lineRule="atLeast"/>
        <w:jc w:val="center"/>
        <w:rPr>
          <w:rFonts w:ascii="Times New Roman" w:eastAsia="Times New Roman" w:hAnsi="Times New Roman" w:cs="Times New Roman"/>
          <w:b/>
          <w:sz w:val="24"/>
          <w:szCs w:val="24"/>
          <w:lang w:val="en-US"/>
        </w:rPr>
      </w:pPr>
    </w:p>
    <w:p w14:paraId="3C422C79" w14:textId="77777777" w:rsidR="00393437" w:rsidRDefault="00393437" w:rsidP="00393437">
      <w:pPr>
        <w:suppressAutoHyphens/>
        <w:spacing w:after="0" w:line="0" w:lineRule="atLeast"/>
        <w:rPr>
          <w:rFonts w:ascii="Times New Roman" w:eastAsia="Times New Roman" w:hAnsi="Times New Roman" w:cs="Times New Roman"/>
          <w:b/>
          <w:sz w:val="24"/>
          <w:szCs w:val="20"/>
          <w:lang w:val="en-US" w:eastAsia="ar-SA"/>
        </w:rPr>
      </w:pPr>
    </w:p>
    <w:p w14:paraId="1DFC392A" w14:textId="77777777" w:rsidR="00A1787A" w:rsidRDefault="00A1787A" w:rsidP="00A1787A">
      <w:pPr>
        <w:suppressAutoHyphens/>
        <w:spacing w:after="0" w:line="0" w:lineRule="atLeast"/>
        <w:jc w:val="center"/>
        <w:rPr>
          <w:rFonts w:ascii="Times New Roman" w:eastAsia="Times New Roman" w:hAnsi="Times New Roman" w:cs="Times New Roman"/>
          <w:b/>
          <w:sz w:val="44"/>
          <w:szCs w:val="44"/>
          <w:u w:val="single"/>
          <w:lang w:val="en-US" w:eastAsia="ar-SA"/>
        </w:rPr>
      </w:pPr>
    </w:p>
    <w:p w14:paraId="3638F7D8" w14:textId="77777777" w:rsidR="00A1787A" w:rsidRDefault="00A1787A" w:rsidP="00A1787A">
      <w:pPr>
        <w:suppressAutoHyphens/>
        <w:spacing w:after="0" w:line="0" w:lineRule="atLeast"/>
        <w:jc w:val="center"/>
        <w:rPr>
          <w:rFonts w:ascii="Times New Roman" w:eastAsia="Times New Roman" w:hAnsi="Times New Roman" w:cs="Times New Roman"/>
          <w:b/>
          <w:sz w:val="44"/>
          <w:szCs w:val="44"/>
          <w:u w:val="single"/>
          <w:lang w:val="en-US" w:eastAsia="ar-SA"/>
        </w:rPr>
      </w:pPr>
    </w:p>
    <w:p w14:paraId="44C0FC13" w14:textId="77777777" w:rsidR="001B0B4F" w:rsidRDefault="001B0B4F" w:rsidP="001B0B4F">
      <w:pPr>
        <w:suppressAutoHyphens/>
        <w:spacing w:after="0" w:line="0" w:lineRule="atLeast"/>
        <w:rPr>
          <w:rFonts w:ascii="Times New Roman" w:eastAsia="Times New Roman" w:hAnsi="Times New Roman" w:cs="Times New Roman"/>
          <w:b/>
          <w:sz w:val="44"/>
          <w:szCs w:val="44"/>
          <w:u w:val="single"/>
          <w:lang w:val="en-US" w:eastAsia="ar-SA"/>
        </w:rPr>
      </w:pPr>
    </w:p>
    <w:p w14:paraId="7029C39E" w14:textId="2F149C68" w:rsidR="00A1787A" w:rsidRDefault="00A1787A"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r>
        <w:rPr>
          <w:rFonts w:ascii="Times New Roman" w:eastAsia="Times New Roman" w:hAnsi="Times New Roman" w:cs="Times New Roman"/>
          <w:b/>
          <w:sz w:val="44"/>
          <w:szCs w:val="44"/>
          <w:u w:val="single"/>
          <w:lang w:val="en-US" w:eastAsia="ar-SA"/>
        </w:rPr>
        <w:t>List of figures</w:t>
      </w:r>
    </w:p>
    <w:p w14:paraId="0D42698E" w14:textId="77777777" w:rsidR="00A1787A" w:rsidRDefault="00A1787A" w:rsidP="00A1787A">
      <w:pPr>
        <w:suppressAutoHyphens/>
        <w:spacing w:after="0" w:line="0" w:lineRule="atLeast"/>
        <w:jc w:val="center"/>
        <w:rPr>
          <w:rFonts w:ascii="Times New Roman" w:eastAsia="Times New Roman" w:hAnsi="Times New Roman" w:cs="Times New Roman"/>
          <w:b/>
          <w:sz w:val="44"/>
          <w:szCs w:val="44"/>
          <w:u w:val="single"/>
          <w:lang w:val="en-US" w:eastAsia="ar-SA"/>
        </w:rPr>
      </w:pPr>
    </w:p>
    <w:p w14:paraId="47D82874" w14:textId="77777777" w:rsidR="00A1787A" w:rsidRPr="00296BB7" w:rsidRDefault="00A1787A" w:rsidP="00A1787A">
      <w:pPr>
        <w:suppressAutoHyphens/>
        <w:spacing w:after="0" w:line="0" w:lineRule="atLeast"/>
        <w:rPr>
          <w:rFonts w:ascii="Times New Roman" w:eastAsia="Times New Roman" w:hAnsi="Times New Roman" w:cs="Times New Roman"/>
          <w:b/>
          <w:sz w:val="24"/>
          <w:szCs w:val="24"/>
          <w:lang w:val="en-US" w:eastAsia="ar-SA"/>
        </w:rPr>
      </w:pPr>
      <w:r w:rsidRPr="00296BB7">
        <w:rPr>
          <w:rFonts w:ascii="Times New Roman" w:eastAsia="Times New Roman" w:hAnsi="Times New Roman" w:cs="Times New Roman"/>
          <w:b/>
          <w:sz w:val="24"/>
          <w:szCs w:val="24"/>
          <w:lang w:val="en-US" w:eastAsia="ar-SA"/>
        </w:rPr>
        <w:t>Fig:1 start</w:t>
      </w:r>
    </w:p>
    <w:p w14:paraId="4A94C900" w14:textId="77777777" w:rsidR="00A1787A" w:rsidRPr="00296BB7" w:rsidRDefault="00A1787A" w:rsidP="00A1787A">
      <w:pPr>
        <w:suppressAutoHyphens/>
        <w:spacing w:after="0" w:line="0" w:lineRule="atLeast"/>
        <w:rPr>
          <w:rFonts w:ascii="Times New Roman" w:eastAsia="Times New Roman" w:hAnsi="Times New Roman" w:cs="Times New Roman"/>
          <w:b/>
          <w:sz w:val="24"/>
          <w:szCs w:val="24"/>
          <w:lang w:val="en-US" w:eastAsia="ar-SA"/>
        </w:rPr>
      </w:pPr>
      <w:r w:rsidRPr="00296BB7">
        <w:rPr>
          <w:rFonts w:ascii="Times New Roman" w:eastAsia="Times New Roman" w:hAnsi="Times New Roman" w:cs="Times New Roman"/>
          <w:b/>
          <w:sz w:val="24"/>
          <w:szCs w:val="24"/>
          <w:lang w:val="en-US" w:eastAsia="ar-SA"/>
        </w:rPr>
        <w:t>Fig:2 Options menu</w:t>
      </w:r>
    </w:p>
    <w:p w14:paraId="48EFDD31" w14:textId="77777777" w:rsidR="00A1787A" w:rsidRPr="00296BB7" w:rsidRDefault="00A1787A" w:rsidP="00A1787A">
      <w:pPr>
        <w:suppressAutoHyphens/>
        <w:spacing w:after="0" w:line="0" w:lineRule="atLeast"/>
        <w:rPr>
          <w:rFonts w:ascii="Times New Roman" w:eastAsia="Times New Roman" w:hAnsi="Times New Roman" w:cs="Times New Roman"/>
          <w:b/>
          <w:sz w:val="24"/>
          <w:szCs w:val="24"/>
          <w:lang w:val="en-US" w:eastAsia="ar-SA"/>
        </w:rPr>
      </w:pPr>
      <w:r w:rsidRPr="00296BB7">
        <w:rPr>
          <w:rFonts w:ascii="Times New Roman" w:eastAsia="Times New Roman" w:hAnsi="Times New Roman" w:cs="Times New Roman"/>
          <w:b/>
          <w:sz w:val="24"/>
          <w:szCs w:val="24"/>
          <w:lang w:val="en-US" w:eastAsia="ar-SA"/>
        </w:rPr>
        <w:t>Fig:3 Sub menu</w:t>
      </w:r>
    </w:p>
    <w:p w14:paraId="350572A0" w14:textId="77777777" w:rsidR="00A1787A" w:rsidRPr="00296BB7" w:rsidRDefault="00A1787A" w:rsidP="00A1787A">
      <w:pPr>
        <w:suppressAutoHyphens/>
        <w:spacing w:after="0" w:line="0" w:lineRule="atLeast"/>
        <w:rPr>
          <w:rFonts w:ascii="Times New Roman" w:eastAsia="Times New Roman" w:hAnsi="Times New Roman" w:cs="Times New Roman"/>
          <w:b/>
          <w:sz w:val="24"/>
          <w:szCs w:val="24"/>
          <w:lang w:val="en-US" w:eastAsia="ar-SA"/>
        </w:rPr>
      </w:pPr>
      <w:r w:rsidRPr="00296BB7">
        <w:rPr>
          <w:rFonts w:ascii="Times New Roman" w:eastAsia="Times New Roman" w:hAnsi="Times New Roman" w:cs="Times New Roman"/>
          <w:b/>
          <w:sz w:val="24"/>
          <w:szCs w:val="24"/>
          <w:lang w:val="en-US" w:eastAsia="ar-SA"/>
        </w:rPr>
        <w:t>Fig:4 Player name</w:t>
      </w:r>
    </w:p>
    <w:p w14:paraId="2674EC16" w14:textId="4A43054F" w:rsidR="00393437" w:rsidRDefault="00A1787A" w:rsidP="00393437">
      <w:pPr>
        <w:suppressAutoHyphens/>
        <w:spacing w:after="0" w:line="0" w:lineRule="atLeast"/>
        <w:rPr>
          <w:rFonts w:ascii="Times New Roman" w:eastAsia="Times New Roman" w:hAnsi="Times New Roman" w:cs="Times New Roman"/>
          <w:b/>
          <w:sz w:val="24"/>
          <w:szCs w:val="24"/>
          <w:lang w:val="en-US" w:eastAsia="ar-SA"/>
        </w:rPr>
      </w:pPr>
      <w:r w:rsidRPr="00296BB7">
        <w:rPr>
          <w:rFonts w:ascii="Times New Roman" w:eastAsia="Times New Roman" w:hAnsi="Times New Roman" w:cs="Times New Roman"/>
          <w:b/>
          <w:sz w:val="24"/>
          <w:szCs w:val="24"/>
          <w:lang w:val="en-US" w:eastAsia="ar-SA"/>
        </w:rPr>
        <w:t>Fig:5 Questi</w:t>
      </w:r>
      <w:r w:rsidR="009E1896">
        <w:rPr>
          <w:rFonts w:ascii="Times New Roman" w:eastAsia="Times New Roman" w:hAnsi="Times New Roman" w:cs="Times New Roman"/>
          <w:b/>
          <w:sz w:val="24"/>
          <w:szCs w:val="24"/>
          <w:lang w:val="en-US" w:eastAsia="ar-SA"/>
        </w:rPr>
        <w:t>on and answer</w:t>
      </w:r>
    </w:p>
    <w:p w14:paraId="082F8D75" w14:textId="0ABAE67A" w:rsidR="009E1896" w:rsidRPr="009E1896" w:rsidRDefault="009E1896" w:rsidP="00393437">
      <w:pPr>
        <w:suppressAutoHyphens/>
        <w:spacing w:after="0" w:line="0" w:lineRule="atLeast"/>
        <w:rPr>
          <w:rFonts w:ascii="Times New Roman" w:eastAsia="Times New Roman" w:hAnsi="Times New Roman" w:cs="Times New Roman"/>
          <w:b/>
          <w:sz w:val="24"/>
          <w:szCs w:val="24"/>
          <w:lang w:val="en-US" w:eastAsia="ar-SA"/>
        </w:rPr>
      </w:pPr>
      <w:r>
        <w:rPr>
          <w:rFonts w:ascii="Times New Roman" w:eastAsia="Times New Roman" w:hAnsi="Times New Roman" w:cs="Times New Roman"/>
          <w:b/>
          <w:sz w:val="24"/>
          <w:szCs w:val="24"/>
          <w:lang w:val="en-US" w:eastAsia="ar-SA"/>
        </w:rPr>
        <w:t>Fig:6 Exit</w:t>
      </w:r>
    </w:p>
    <w:p w14:paraId="6AB47B07" w14:textId="77777777" w:rsidR="00393437" w:rsidRDefault="00393437" w:rsidP="00393437">
      <w:pPr>
        <w:suppressAutoHyphens/>
        <w:spacing w:after="0" w:line="0" w:lineRule="atLeast"/>
        <w:rPr>
          <w:rFonts w:ascii="Times New Roman" w:eastAsia="Times New Roman" w:hAnsi="Times New Roman" w:cs="Times New Roman"/>
          <w:b/>
          <w:sz w:val="24"/>
          <w:szCs w:val="20"/>
          <w:lang w:val="en-US" w:eastAsia="ar-SA"/>
        </w:rPr>
      </w:pPr>
    </w:p>
    <w:p w14:paraId="79A2C383"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751E32E2"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7E6A61CD"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232DCC25"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49565261"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00D197C8"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562B374B"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231A77B7"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5032187A"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7069BDD4"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768F873A"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70AEBA58"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12EE7E1E"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708BC6DB"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0C82DE7A"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200A4FA8"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3FAC7BBF" w14:textId="77777777" w:rsidR="001B0B4F"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27B7165F" w14:textId="77777777" w:rsidR="007B786D" w:rsidRDefault="007B786D"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38E6A3E6" w14:textId="77777777" w:rsidR="007B786D" w:rsidRDefault="007B786D"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127FF3B4" w14:textId="77777777" w:rsidR="007B786D" w:rsidRDefault="007B786D"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24C8E22A" w14:textId="77777777" w:rsidR="007B786D" w:rsidRDefault="007B786D"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12C0E5AD" w14:textId="77777777" w:rsidR="007B786D" w:rsidRDefault="007B786D"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p>
    <w:p w14:paraId="53BE6C44" w14:textId="4999222D" w:rsidR="001B0B4F" w:rsidRPr="00725232" w:rsidRDefault="001B0B4F" w:rsidP="001B0B4F">
      <w:pPr>
        <w:suppressAutoHyphens/>
        <w:spacing w:after="0" w:line="0" w:lineRule="atLeast"/>
        <w:jc w:val="center"/>
        <w:rPr>
          <w:rFonts w:ascii="Times New Roman" w:eastAsia="Times New Roman" w:hAnsi="Times New Roman" w:cs="Times New Roman"/>
          <w:b/>
          <w:sz w:val="44"/>
          <w:szCs w:val="44"/>
          <w:u w:val="single"/>
          <w:lang w:val="en-US" w:eastAsia="ar-SA"/>
        </w:rPr>
      </w:pPr>
      <w:r>
        <w:rPr>
          <w:rFonts w:ascii="Times New Roman" w:eastAsia="Times New Roman" w:hAnsi="Times New Roman" w:cs="Times New Roman"/>
          <w:b/>
          <w:sz w:val="44"/>
          <w:szCs w:val="44"/>
          <w:u w:val="single"/>
          <w:lang w:val="en-US" w:eastAsia="ar-SA"/>
        </w:rPr>
        <w:t>INTRODUCTION</w:t>
      </w:r>
    </w:p>
    <w:p w14:paraId="4B4C59CC" w14:textId="77777777" w:rsidR="001B0B4F" w:rsidRDefault="001B0B4F" w:rsidP="001B0B4F">
      <w:pPr>
        <w:suppressAutoHyphens/>
        <w:spacing w:after="0" w:line="0" w:lineRule="atLeast"/>
        <w:jc w:val="center"/>
        <w:rPr>
          <w:rFonts w:ascii="Times New Roman" w:eastAsia="Times New Roman" w:hAnsi="Times New Roman" w:cs="Times New Roman"/>
          <w:b/>
          <w:sz w:val="24"/>
          <w:szCs w:val="20"/>
          <w:lang w:val="en-US" w:eastAsia="ar-SA"/>
        </w:rPr>
      </w:pPr>
    </w:p>
    <w:p w14:paraId="4B1DD2EE" w14:textId="77777777" w:rsidR="001B0B4F" w:rsidRPr="00C412B0" w:rsidRDefault="001B0B4F" w:rsidP="001B0B4F">
      <w:pPr>
        <w:suppressAutoHyphens/>
        <w:spacing w:after="0" w:line="200" w:lineRule="exact"/>
        <w:rPr>
          <w:rFonts w:ascii="Times New Roman" w:eastAsia="Times New Roman" w:hAnsi="Times New Roman" w:cs="Times New Roman"/>
          <w:b/>
          <w:sz w:val="24"/>
          <w:szCs w:val="20"/>
          <w:lang w:val="en-US" w:eastAsia="ar-SA"/>
        </w:rPr>
      </w:pPr>
      <w:r w:rsidRPr="00725232">
        <w:rPr>
          <w:rFonts w:ascii="Times New Roman" w:eastAsia="Calibri" w:hAnsi="Times New Roman" w:cs="Times New Roman"/>
          <w:noProof/>
          <w:sz w:val="20"/>
          <w:szCs w:val="20"/>
          <w:lang w:eastAsia="en-IN"/>
        </w:rPr>
        <w:drawing>
          <wp:anchor distT="0" distB="0" distL="114935" distR="114935" simplePos="0" relativeHeight="251745280" behindDoc="1" locked="0" layoutInCell="1" allowOverlap="1" wp14:anchorId="5DF4B86D" wp14:editId="10540903">
            <wp:simplePos x="0" y="0"/>
            <wp:positionH relativeFrom="column">
              <wp:posOffset>-17780</wp:posOffset>
            </wp:positionH>
            <wp:positionV relativeFrom="paragraph">
              <wp:posOffset>4907915</wp:posOffset>
            </wp:positionV>
            <wp:extent cx="6890385" cy="139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0385" cy="1397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5231DCE9" w14:textId="77777777" w:rsidR="001B0B4F" w:rsidRPr="00DF7A34" w:rsidRDefault="001B0B4F" w:rsidP="001B0B4F">
      <w:pPr>
        <w:suppressAutoHyphens/>
        <w:spacing w:after="0" w:line="0" w:lineRule="atLeast"/>
        <w:jc w:val="both"/>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sz w:val="24"/>
          <w:szCs w:val="24"/>
          <w:lang w:val="en-US"/>
        </w:rPr>
        <w:t xml:space="preserve">This </w:t>
      </w:r>
      <w:r w:rsidRPr="00725232">
        <w:rPr>
          <w:rFonts w:ascii="Times New Roman" w:eastAsia="Times New Roman" w:hAnsi="Times New Roman" w:cs="Times New Roman"/>
          <w:sz w:val="24"/>
          <w:szCs w:val="24"/>
          <w:u w:val="single"/>
          <w:lang w:val="en-US"/>
        </w:rPr>
        <w:t>'QUIZ GAME</w:t>
      </w:r>
      <w:r w:rsidRPr="00725232">
        <w:rPr>
          <w:rFonts w:ascii="Times New Roman" w:eastAsia="Times New Roman" w:hAnsi="Times New Roman" w:cs="Times New Roman"/>
          <w:sz w:val="24"/>
          <w:szCs w:val="24"/>
          <w:lang w:val="en-US"/>
        </w:rPr>
        <w:t>' Project is designed for a question in which you can generate and manage a simple database for questions. The question number is automatically generated by the software and is stored in a binary file by the name 'QUESTION'. This data base is basically used as a MASTER file to be used as a look-up table for information like Quiz Option, Sub</w:t>
      </w:r>
      <w:r>
        <w:rPr>
          <w:rFonts w:ascii="Times New Roman" w:eastAsia="Times New Roman" w:hAnsi="Times New Roman" w:cs="Times New Roman"/>
          <w:sz w:val="24"/>
          <w:szCs w:val="24"/>
          <w:lang w:val="en-US"/>
        </w:rPr>
        <w:t xml:space="preserve"> </w:t>
      </w:r>
      <w:r w:rsidRPr="00725232">
        <w:rPr>
          <w:rFonts w:ascii="Times New Roman" w:eastAsia="Times New Roman" w:hAnsi="Times New Roman" w:cs="Times New Roman"/>
          <w:sz w:val="24"/>
          <w:szCs w:val="24"/>
          <w:lang w:val="en-US"/>
        </w:rPr>
        <w:t>Menu, either C</w:t>
      </w:r>
      <w:r w:rsidRPr="00725232">
        <w:rPr>
          <w:rFonts w:ascii="Times New Roman" w:eastAsia="Times New Roman" w:hAnsi="Times New Roman" w:cs="Times New Roman"/>
          <w:b/>
          <w:sz w:val="24"/>
          <w:szCs w:val="24"/>
          <w:lang w:val="en-US"/>
        </w:rPr>
        <w:t>omputer/Mathematics/Science</w:t>
      </w:r>
      <w:r w:rsidRPr="00725232">
        <w:rPr>
          <w:rFonts w:ascii="Times New Roman" w:eastAsia="Times New Roman" w:hAnsi="Times New Roman" w:cs="Times New Roman"/>
          <w:sz w:val="24"/>
          <w:szCs w:val="24"/>
          <w:lang w:val="en-US"/>
        </w:rPr>
        <w:t xml:space="preserve"> or </w:t>
      </w:r>
      <w:r w:rsidRPr="00725232">
        <w:rPr>
          <w:rFonts w:ascii="Times New Roman" w:eastAsia="Times New Roman" w:hAnsi="Times New Roman" w:cs="Times New Roman"/>
          <w:b/>
          <w:sz w:val="24"/>
          <w:szCs w:val="24"/>
          <w:lang w:val="en-US"/>
        </w:rPr>
        <w:t>General</w:t>
      </w:r>
      <w:r w:rsidRPr="00725232">
        <w:rPr>
          <w:rFonts w:ascii="Times New Roman" w:eastAsia="Times New Roman" w:hAnsi="Times New Roman" w:cs="Times New Roman"/>
          <w:sz w:val="24"/>
          <w:szCs w:val="24"/>
          <w:lang w:val="en-US"/>
        </w:rPr>
        <w:t xml:space="preserve"> and the Return. In this software you can ask for any Menu on the basis of the Menu Question will be asked to the user &amp; the user get 10 sec for answering the question. If the user is correct the he get 10 points on every question. If he is incorrect then he lost the game &amp; game is closed.</w:t>
      </w:r>
    </w:p>
    <w:p w14:paraId="0721BC1C" w14:textId="77777777" w:rsidR="00A1787A" w:rsidRDefault="00A1787A" w:rsidP="000D3537">
      <w:pPr>
        <w:spacing w:line="0" w:lineRule="atLeast"/>
        <w:jc w:val="center"/>
        <w:rPr>
          <w:rFonts w:ascii="Times New Roman" w:eastAsia="Times New Roman" w:hAnsi="Times New Roman" w:cs="Times New Roman"/>
          <w:b/>
          <w:sz w:val="44"/>
          <w:szCs w:val="44"/>
          <w:u w:val="single"/>
          <w:lang w:val="en-US" w:eastAsia="ar-SA"/>
        </w:rPr>
      </w:pPr>
    </w:p>
    <w:p w14:paraId="387B345F" w14:textId="77777777" w:rsidR="00A1787A" w:rsidRDefault="00A1787A" w:rsidP="000D3537">
      <w:pPr>
        <w:spacing w:line="0" w:lineRule="atLeast"/>
        <w:jc w:val="center"/>
        <w:rPr>
          <w:rFonts w:ascii="Times New Roman" w:eastAsia="Times New Roman" w:hAnsi="Times New Roman" w:cs="Times New Roman"/>
          <w:b/>
          <w:sz w:val="44"/>
          <w:szCs w:val="44"/>
          <w:u w:val="single"/>
          <w:lang w:val="en-US" w:eastAsia="ar-SA"/>
        </w:rPr>
      </w:pPr>
    </w:p>
    <w:p w14:paraId="145D9479" w14:textId="77777777" w:rsidR="00A1787A" w:rsidRDefault="00A1787A" w:rsidP="000D3537">
      <w:pPr>
        <w:spacing w:line="0" w:lineRule="atLeast"/>
        <w:jc w:val="center"/>
        <w:rPr>
          <w:rFonts w:ascii="Times New Roman" w:eastAsia="Times New Roman" w:hAnsi="Times New Roman" w:cs="Times New Roman"/>
          <w:b/>
          <w:sz w:val="44"/>
          <w:szCs w:val="44"/>
          <w:u w:val="single"/>
          <w:lang w:val="en-US" w:eastAsia="ar-SA"/>
        </w:rPr>
      </w:pPr>
    </w:p>
    <w:p w14:paraId="09474204" w14:textId="77777777" w:rsidR="00A1787A" w:rsidRDefault="00A1787A" w:rsidP="000D3537">
      <w:pPr>
        <w:spacing w:line="0" w:lineRule="atLeast"/>
        <w:jc w:val="center"/>
        <w:rPr>
          <w:rFonts w:ascii="Times New Roman" w:eastAsia="Times New Roman" w:hAnsi="Times New Roman" w:cs="Times New Roman"/>
          <w:b/>
          <w:sz w:val="44"/>
          <w:szCs w:val="44"/>
          <w:u w:val="single"/>
          <w:lang w:val="en-US" w:eastAsia="ar-SA"/>
        </w:rPr>
      </w:pPr>
    </w:p>
    <w:p w14:paraId="0C0DDDB9" w14:textId="77777777" w:rsidR="00A1787A" w:rsidRDefault="00A1787A" w:rsidP="000D3537">
      <w:pPr>
        <w:spacing w:line="0" w:lineRule="atLeast"/>
        <w:jc w:val="center"/>
        <w:rPr>
          <w:rFonts w:ascii="Times New Roman" w:eastAsia="Times New Roman" w:hAnsi="Times New Roman" w:cs="Times New Roman"/>
          <w:b/>
          <w:sz w:val="44"/>
          <w:szCs w:val="44"/>
          <w:u w:val="single"/>
          <w:lang w:val="en-US" w:eastAsia="ar-SA"/>
        </w:rPr>
      </w:pPr>
    </w:p>
    <w:p w14:paraId="0D0CA1B8" w14:textId="77777777" w:rsidR="00A1787A" w:rsidRDefault="00A1787A" w:rsidP="000D3537">
      <w:pPr>
        <w:spacing w:line="0" w:lineRule="atLeast"/>
        <w:jc w:val="center"/>
        <w:rPr>
          <w:rFonts w:ascii="Times New Roman" w:eastAsia="Times New Roman" w:hAnsi="Times New Roman" w:cs="Times New Roman"/>
          <w:b/>
          <w:sz w:val="44"/>
          <w:szCs w:val="44"/>
          <w:u w:val="single"/>
          <w:lang w:val="en-US" w:eastAsia="ar-SA"/>
        </w:rPr>
      </w:pPr>
    </w:p>
    <w:p w14:paraId="22DD7E5C" w14:textId="77777777" w:rsidR="00A1787A" w:rsidRDefault="00A1787A" w:rsidP="000D3537">
      <w:pPr>
        <w:spacing w:line="0" w:lineRule="atLeast"/>
        <w:jc w:val="center"/>
        <w:rPr>
          <w:rFonts w:ascii="Times New Roman" w:eastAsia="Times New Roman" w:hAnsi="Times New Roman" w:cs="Times New Roman"/>
          <w:b/>
          <w:sz w:val="44"/>
          <w:szCs w:val="44"/>
          <w:u w:val="single"/>
          <w:lang w:val="en-US" w:eastAsia="ar-SA"/>
        </w:rPr>
      </w:pPr>
    </w:p>
    <w:p w14:paraId="4F26498C" w14:textId="77777777" w:rsidR="00A1787A" w:rsidRDefault="00A1787A" w:rsidP="000D3537">
      <w:pPr>
        <w:spacing w:line="0" w:lineRule="atLeast"/>
        <w:jc w:val="center"/>
        <w:rPr>
          <w:rFonts w:ascii="Times New Roman" w:eastAsia="Times New Roman" w:hAnsi="Times New Roman" w:cs="Times New Roman"/>
          <w:b/>
          <w:sz w:val="44"/>
          <w:szCs w:val="44"/>
          <w:u w:val="single"/>
          <w:lang w:val="en-US" w:eastAsia="ar-SA"/>
        </w:rPr>
      </w:pPr>
    </w:p>
    <w:p w14:paraId="5C50F486" w14:textId="77777777" w:rsidR="00A1787A" w:rsidRDefault="00A1787A" w:rsidP="000D3537">
      <w:pPr>
        <w:spacing w:line="0" w:lineRule="atLeast"/>
        <w:jc w:val="center"/>
        <w:rPr>
          <w:rFonts w:ascii="Times New Roman" w:eastAsia="Times New Roman" w:hAnsi="Times New Roman" w:cs="Times New Roman"/>
          <w:b/>
          <w:sz w:val="44"/>
          <w:szCs w:val="44"/>
          <w:u w:val="single"/>
          <w:lang w:val="en-US" w:eastAsia="ar-SA"/>
        </w:rPr>
      </w:pPr>
    </w:p>
    <w:p w14:paraId="29185C35" w14:textId="77777777" w:rsidR="00A1787A" w:rsidRDefault="00A1787A" w:rsidP="000D3537">
      <w:pPr>
        <w:spacing w:line="0" w:lineRule="atLeast"/>
        <w:jc w:val="center"/>
        <w:rPr>
          <w:rFonts w:ascii="Times New Roman" w:eastAsia="Times New Roman" w:hAnsi="Times New Roman" w:cs="Times New Roman"/>
          <w:b/>
          <w:sz w:val="44"/>
          <w:szCs w:val="44"/>
          <w:u w:val="single"/>
          <w:lang w:val="en-US" w:eastAsia="ar-SA"/>
        </w:rPr>
      </w:pPr>
    </w:p>
    <w:p w14:paraId="6B92E7FA" w14:textId="77777777" w:rsidR="00A1787A" w:rsidRDefault="00A1787A" w:rsidP="000D3537">
      <w:pPr>
        <w:spacing w:line="0" w:lineRule="atLeast"/>
        <w:jc w:val="center"/>
        <w:rPr>
          <w:rFonts w:ascii="Times New Roman" w:eastAsia="Times New Roman" w:hAnsi="Times New Roman" w:cs="Times New Roman"/>
          <w:b/>
          <w:sz w:val="44"/>
          <w:szCs w:val="44"/>
          <w:u w:val="single"/>
          <w:lang w:val="en-US" w:eastAsia="ar-SA"/>
        </w:rPr>
      </w:pPr>
    </w:p>
    <w:p w14:paraId="38F8CB17" w14:textId="77777777" w:rsidR="00A1787A" w:rsidRDefault="00A1787A" w:rsidP="000D3537">
      <w:pPr>
        <w:spacing w:line="0" w:lineRule="atLeast"/>
        <w:jc w:val="center"/>
        <w:rPr>
          <w:rFonts w:ascii="Times New Roman" w:eastAsia="Times New Roman" w:hAnsi="Times New Roman" w:cs="Times New Roman"/>
          <w:b/>
          <w:sz w:val="44"/>
          <w:szCs w:val="44"/>
          <w:u w:val="single"/>
          <w:lang w:val="en-US" w:eastAsia="ar-SA"/>
        </w:rPr>
      </w:pPr>
    </w:p>
    <w:p w14:paraId="377EA5DB" w14:textId="77777777" w:rsidR="00A1787A" w:rsidRDefault="00A1787A" w:rsidP="000D3537">
      <w:pPr>
        <w:spacing w:line="0" w:lineRule="atLeast"/>
        <w:jc w:val="center"/>
        <w:rPr>
          <w:rFonts w:ascii="Times New Roman" w:eastAsia="Times New Roman" w:hAnsi="Times New Roman" w:cs="Times New Roman"/>
          <w:b/>
          <w:sz w:val="44"/>
          <w:szCs w:val="44"/>
          <w:u w:val="single"/>
          <w:lang w:val="en-US" w:eastAsia="ar-SA"/>
        </w:rPr>
      </w:pPr>
    </w:p>
    <w:p w14:paraId="763D0AA2" w14:textId="77777777" w:rsidR="00816A11" w:rsidRPr="00725232" w:rsidRDefault="00816A11" w:rsidP="00A7620D">
      <w:pPr>
        <w:spacing w:line="0" w:lineRule="atLeast"/>
        <w:jc w:val="center"/>
        <w:rPr>
          <w:rFonts w:ascii="Times New Roman" w:eastAsia="Times New Roman" w:hAnsi="Times New Roman" w:cs="Times New Roman"/>
          <w:b/>
          <w:sz w:val="32"/>
          <w:szCs w:val="32"/>
          <w:lang w:val="en-US" w:eastAsia="ar-SA"/>
        </w:rPr>
      </w:pPr>
    </w:p>
    <w:p w14:paraId="5D138897" w14:textId="77777777" w:rsidR="00816A11" w:rsidRPr="00725232" w:rsidRDefault="00816A11" w:rsidP="00A7620D">
      <w:pPr>
        <w:spacing w:line="0" w:lineRule="atLeast"/>
        <w:jc w:val="center"/>
        <w:rPr>
          <w:rFonts w:ascii="Times New Roman" w:eastAsia="Times New Roman" w:hAnsi="Times New Roman" w:cs="Times New Roman"/>
          <w:b/>
          <w:sz w:val="32"/>
          <w:szCs w:val="32"/>
          <w:lang w:val="en-US" w:eastAsia="ar-SA"/>
        </w:rPr>
      </w:pPr>
    </w:p>
    <w:p w14:paraId="69D34D0C" w14:textId="77777777" w:rsidR="00A7620D" w:rsidRPr="00725232" w:rsidRDefault="00A7620D" w:rsidP="00A7620D">
      <w:pPr>
        <w:suppressAutoHyphens/>
        <w:spacing w:after="0" w:line="0" w:lineRule="atLeast"/>
        <w:jc w:val="center"/>
        <w:rPr>
          <w:rFonts w:ascii="Times New Roman" w:eastAsia="Times New Roman" w:hAnsi="Times New Roman" w:cs="Times New Roman"/>
          <w:b/>
          <w:sz w:val="23"/>
          <w:szCs w:val="20"/>
          <w:lang w:val="en-US" w:eastAsia="ar-SA"/>
        </w:rPr>
      </w:pPr>
    </w:p>
    <w:p w14:paraId="26B6EE99" w14:textId="77777777" w:rsidR="00A7620D" w:rsidRPr="00725232" w:rsidRDefault="00A7620D" w:rsidP="00A7620D">
      <w:pPr>
        <w:suppressAutoHyphens/>
        <w:spacing w:after="0" w:line="0" w:lineRule="atLeast"/>
        <w:jc w:val="center"/>
        <w:rPr>
          <w:rFonts w:ascii="Times New Roman" w:eastAsia="Times New Roman" w:hAnsi="Times New Roman" w:cs="Times New Roman"/>
          <w:b/>
          <w:sz w:val="23"/>
          <w:szCs w:val="20"/>
          <w:lang w:val="en-US" w:eastAsia="ar-SA"/>
        </w:rPr>
      </w:pPr>
    </w:p>
    <w:p w14:paraId="4745E039" w14:textId="77777777" w:rsidR="00A7620D" w:rsidRPr="00725232" w:rsidRDefault="00A7620D" w:rsidP="00A7620D">
      <w:pPr>
        <w:suppressAutoHyphens/>
        <w:spacing w:after="0" w:line="0" w:lineRule="atLeast"/>
        <w:jc w:val="center"/>
        <w:rPr>
          <w:rFonts w:ascii="Times New Roman" w:eastAsia="Times New Roman" w:hAnsi="Times New Roman" w:cs="Times New Roman"/>
          <w:b/>
          <w:sz w:val="23"/>
          <w:szCs w:val="20"/>
          <w:lang w:val="en-US" w:eastAsia="ar-SA"/>
        </w:rPr>
      </w:pPr>
    </w:p>
    <w:p w14:paraId="3424C496" w14:textId="77777777" w:rsidR="00816A11" w:rsidRPr="00725232" w:rsidRDefault="00816A11" w:rsidP="00A7620D">
      <w:pPr>
        <w:suppressAutoHyphens/>
        <w:spacing w:after="0" w:line="0" w:lineRule="atLeast"/>
        <w:jc w:val="center"/>
        <w:rPr>
          <w:rFonts w:ascii="Times New Roman" w:eastAsia="Times New Roman" w:hAnsi="Times New Roman" w:cs="Times New Roman"/>
          <w:b/>
          <w:sz w:val="32"/>
          <w:szCs w:val="20"/>
          <w:lang w:val="en-US" w:eastAsia="ar-SA"/>
        </w:rPr>
      </w:pPr>
    </w:p>
    <w:p w14:paraId="6DB0DBE5" w14:textId="2B9C959E" w:rsidR="00DF7A34" w:rsidRDefault="00DF7A34" w:rsidP="001B0B4F">
      <w:pPr>
        <w:suppressAutoHyphens/>
        <w:spacing w:after="0" w:line="0" w:lineRule="atLeast"/>
        <w:jc w:val="center"/>
        <w:rPr>
          <w:rFonts w:ascii="Times New Roman" w:eastAsia="Times New Roman" w:hAnsi="Times New Roman" w:cs="Times New Roman"/>
          <w:b/>
          <w:bCs/>
          <w:sz w:val="44"/>
          <w:szCs w:val="44"/>
          <w:u w:val="single"/>
          <w:lang w:val="en-US"/>
        </w:rPr>
      </w:pPr>
      <w:r w:rsidRPr="00725232">
        <w:rPr>
          <w:rFonts w:ascii="Times New Roman" w:eastAsia="Times New Roman" w:hAnsi="Times New Roman" w:cs="Times New Roman"/>
          <w:b/>
          <w:bCs/>
          <w:sz w:val="44"/>
          <w:szCs w:val="44"/>
          <w:u w:val="single"/>
          <w:lang w:val="en-US"/>
        </w:rPr>
        <w:t>ABSTRACT</w:t>
      </w:r>
    </w:p>
    <w:p w14:paraId="31249DD3" w14:textId="77777777" w:rsidR="00205EA5" w:rsidRPr="001B0B4F" w:rsidRDefault="00205EA5" w:rsidP="001B0B4F">
      <w:pPr>
        <w:suppressAutoHyphens/>
        <w:spacing w:after="0" w:line="0" w:lineRule="atLeast"/>
        <w:jc w:val="center"/>
        <w:rPr>
          <w:rFonts w:ascii="Times New Roman" w:eastAsia="Times New Roman" w:hAnsi="Times New Roman" w:cs="Times New Roman"/>
          <w:b/>
          <w:sz w:val="24"/>
          <w:szCs w:val="20"/>
          <w:lang w:val="en-US" w:eastAsia="ar-SA"/>
        </w:rPr>
      </w:pPr>
    </w:p>
    <w:p w14:paraId="34F0CCFD" w14:textId="77777777" w:rsidR="00DF7A34" w:rsidRPr="006D51A0" w:rsidRDefault="00DF7A34" w:rsidP="00DF7A34">
      <w:pPr>
        <w:spacing w:after="200" w:line="360" w:lineRule="auto"/>
        <w:rPr>
          <w:rFonts w:ascii="Times New Roman" w:eastAsia="Times New Roman" w:hAnsi="Times New Roman" w:cs="Times New Roman"/>
          <w:b/>
          <w:bCs/>
          <w:sz w:val="24"/>
          <w:szCs w:val="24"/>
          <w:u w:val="single"/>
          <w:lang w:val="en-US"/>
        </w:rPr>
      </w:pPr>
      <w:r w:rsidRPr="006D51A0">
        <w:rPr>
          <w:rFonts w:ascii="Times New Roman" w:eastAsia="Times New Roman" w:hAnsi="Times New Roman" w:cs="Times New Roman"/>
          <w:bCs/>
          <w:sz w:val="24"/>
          <w:szCs w:val="24"/>
          <w:lang w:val="en-US"/>
        </w:rPr>
        <w:t>The sole intention behind the consideration of this Project is to generate and manage a simple database for question.</w:t>
      </w:r>
    </w:p>
    <w:p w14:paraId="14F4D5DD" w14:textId="77777777" w:rsidR="00DF7A34" w:rsidRPr="006D51A0" w:rsidRDefault="00DF7A34" w:rsidP="00DF7A34">
      <w:pPr>
        <w:spacing w:after="200" w:line="360" w:lineRule="auto"/>
        <w:rPr>
          <w:rFonts w:ascii="Times New Roman" w:eastAsia="Times New Roman" w:hAnsi="Times New Roman" w:cs="Times New Roman"/>
          <w:bCs/>
          <w:sz w:val="24"/>
          <w:szCs w:val="24"/>
          <w:lang w:val="en-US"/>
        </w:rPr>
      </w:pPr>
      <w:r w:rsidRPr="006D51A0">
        <w:rPr>
          <w:rFonts w:ascii="Times New Roman" w:eastAsia="Times New Roman" w:hAnsi="Times New Roman" w:cs="Times New Roman"/>
          <w:bCs/>
          <w:sz w:val="24"/>
          <w:szCs w:val="24"/>
          <w:lang w:val="en-US"/>
        </w:rPr>
        <w:t>This project is developed considering “QUIZ” information keeping context of the customer in mind.</w:t>
      </w:r>
    </w:p>
    <w:p w14:paraId="0FBD2B7F" w14:textId="77777777" w:rsidR="00DF7A34" w:rsidRPr="006D51A0" w:rsidRDefault="00DF7A34" w:rsidP="00DF7A34">
      <w:pPr>
        <w:spacing w:after="200" w:line="360" w:lineRule="auto"/>
        <w:rPr>
          <w:rFonts w:ascii="Times New Roman" w:eastAsia="Times New Roman" w:hAnsi="Times New Roman" w:cs="Times New Roman"/>
          <w:bCs/>
          <w:sz w:val="24"/>
          <w:szCs w:val="24"/>
          <w:lang w:val="en-US"/>
        </w:rPr>
      </w:pPr>
      <w:r w:rsidRPr="006D51A0">
        <w:rPr>
          <w:rFonts w:ascii="Times New Roman" w:eastAsia="Times New Roman" w:hAnsi="Times New Roman" w:cs="Times New Roman"/>
          <w:bCs/>
          <w:sz w:val="24"/>
          <w:szCs w:val="24"/>
          <w:lang w:val="en-US"/>
        </w:rPr>
        <w:t xml:space="preserve">Here, data is stored in a binary file by “QUESTION” and this database is basically </w:t>
      </w:r>
      <w:proofErr w:type="gramStart"/>
      <w:r w:rsidRPr="006D51A0">
        <w:rPr>
          <w:rFonts w:ascii="Times New Roman" w:eastAsia="Times New Roman" w:hAnsi="Times New Roman" w:cs="Times New Roman"/>
          <w:bCs/>
          <w:sz w:val="24"/>
          <w:szCs w:val="24"/>
          <w:lang w:val="en-US"/>
        </w:rPr>
        <w:t>used  as</w:t>
      </w:r>
      <w:proofErr w:type="gramEnd"/>
      <w:r w:rsidRPr="006D51A0">
        <w:rPr>
          <w:rFonts w:ascii="Times New Roman" w:eastAsia="Times New Roman" w:hAnsi="Times New Roman" w:cs="Times New Roman"/>
          <w:bCs/>
          <w:sz w:val="24"/>
          <w:szCs w:val="24"/>
          <w:lang w:val="en-US"/>
        </w:rPr>
        <w:t xml:space="preserve"> MASTER file. Reports are designed on the basis of customer’s stay and payments made by the customer.</w:t>
      </w:r>
    </w:p>
    <w:p w14:paraId="3E410EFD" w14:textId="60E8C5F8" w:rsidR="005A0007" w:rsidRPr="00725232" w:rsidRDefault="005A0007" w:rsidP="00A7620D">
      <w:pPr>
        <w:suppressAutoHyphens/>
        <w:spacing w:after="0" w:line="0" w:lineRule="atLeast"/>
        <w:rPr>
          <w:rFonts w:ascii="Times New Roman" w:eastAsia="Times New Roman" w:hAnsi="Times New Roman" w:cs="Times New Roman"/>
          <w:b/>
          <w:sz w:val="24"/>
          <w:szCs w:val="20"/>
          <w:lang w:val="en-US" w:eastAsia="ar-SA"/>
        </w:rPr>
      </w:pPr>
    </w:p>
    <w:p w14:paraId="5CFF9A07" w14:textId="54C4DDB3" w:rsidR="005A0007" w:rsidRPr="00725232" w:rsidRDefault="005A0007" w:rsidP="00A7620D">
      <w:pPr>
        <w:suppressAutoHyphens/>
        <w:spacing w:after="0" w:line="0" w:lineRule="atLeast"/>
        <w:rPr>
          <w:rFonts w:ascii="Times New Roman" w:eastAsia="Times New Roman" w:hAnsi="Times New Roman" w:cs="Times New Roman"/>
          <w:b/>
          <w:sz w:val="24"/>
          <w:szCs w:val="20"/>
          <w:lang w:val="en-US" w:eastAsia="ar-SA"/>
        </w:rPr>
      </w:pPr>
    </w:p>
    <w:p w14:paraId="1F7A1018" w14:textId="28C82A0F" w:rsidR="005A0007" w:rsidRPr="00725232" w:rsidRDefault="005A0007" w:rsidP="00A7620D">
      <w:pPr>
        <w:suppressAutoHyphens/>
        <w:spacing w:after="0" w:line="0" w:lineRule="atLeast"/>
        <w:rPr>
          <w:rFonts w:ascii="Times New Roman" w:eastAsia="Times New Roman" w:hAnsi="Times New Roman" w:cs="Times New Roman"/>
          <w:b/>
          <w:sz w:val="24"/>
          <w:szCs w:val="20"/>
          <w:lang w:val="en-US" w:eastAsia="ar-SA"/>
        </w:rPr>
      </w:pPr>
    </w:p>
    <w:p w14:paraId="220243EA" w14:textId="4BF41FE7" w:rsidR="005A0007" w:rsidRPr="00725232" w:rsidRDefault="005A0007" w:rsidP="00A7620D">
      <w:pPr>
        <w:suppressAutoHyphens/>
        <w:spacing w:after="0" w:line="0" w:lineRule="atLeast"/>
        <w:rPr>
          <w:rFonts w:ascii="Times New Roman" w:eastAsia="Times New Roman" w:hAnsi="Times New Roman" w:cs="Times New Roman"/>
          <w:b/>
          <w:sz w:val="24"/>
          <w:szCs w:val="20"/>
          <w:lang w:val="en-US" w:eastAsia="ar-SA"/>
        </w:rPr>
      </w:pPr>
    </w:p>
    <w:p w14:paraId="6F78CE16" w14:textId="088714C9" w:rsidR="005A0007" w:rsidRPr="00725232" w:rsidRDefault="005A0007" w:rsidP="00A7620D">
      <w:pPr>
        <w:suppressAutoHyphens/>
        <w:spacing w:after="0" w:line="0" w:lineRule="atLeast"/>
        <w:rPr>
          <w:rFonts w:ascii="Times New Roman" w:eastAsia="Times New Roman" w:hAnsi="Times New Roman" w:cs="Times New Roman"/>
          <w:b/>
          <w:sz w:val="24"/>
          <w:szCs w:val="20"/>
          <w:lang w:val="en-US" w:eastAsia="ar-SA"/>
        </w:rPr>
      </w:pPr>
    </w:p>
    <w:p w14:paraId="7498DF93" w14:textId="77777777" w:rsidR="00DF7A34" w:rsidRDefault="00DF7A34" w:rsidP="00DF7A34">
      <w:pPr>
        <w:suppressAutoHyphens/>
        <w:spacing w:after="0" w:line="0" w:lineRule="atLeast"/>
        <w:rPr>
          <w:rFonts w:ascii="Times New Roman" w:eastAsia="Times New Roman" w:hAnsi="Times New Roman" w:cs="Times New Roman"/>
          <w:b/>
          <w:sz w:val="44"/>
          <w:szCs w:val="44"/>
          <w:u w:val="single"/>
          <w:lang w:val="en-US" w:eastAsia="ar-SA"/>
        </w:rPr>
      </w:pPr>
    </w:p>
    <w:p w14:paraId="16BF7C4D" w14:textId="77777777" w:rsidR="00DF7A34" w:rsidRDefault="00DF7A34" w:rsidP="00DF7A34">
      <w:pPr>
        <w:suppressAutoHyphens/>
        <w:spacing w:after="0" w:line="0" w:lineRule="atLeast"/>
        <w:jc w:val="center"/>
        <w:rPr>
          <w:rFonts w:ascii="Times New Roman" w:eastAsia="Times New Roman" w:hAnsi="Times New Roman" w:cs="Times New Roman"/>
          <w:b/>
          <w:sz w:val="44"/>
          <w:szCs w:val="44"/>
          <w:u w:val="single"/>
          <w:lang w:val="en-US" w:eastAsia="ar-SA"/>
        </w:rPr>
      </w:pPr>
    </w:p>
    <w:p w14:paraId="49D8FE38" w14:textId="77777777" w:rsidR="00DF7A34" w:rsidRDefault="00DF7A34" w:rsidP="00DF7A34">
      <w:pPr>
        <w:suppressAutoHyphens/>
        <w:spacing w:after="0" w:line="0" w:lineRule="atLeast"/>
        <w:jc w:val="center"/>
        <w:rPr>
          <w:rFonts w:ascii="Times New Roman" w:eastAsia="Times New Roman" w:hAnsi="Times New Roman" w:cs="Times New Roman"/>
          <w:b/>
          <w:sz w:val="44"/>
          <w:szCs w:val="44"/>
          <w:u w:val="single"/>
          <w:lang w:val="en-US" w:eastAsia="ar-SA"/>
        </w:rPr>
      </w:pPr>
    </w:p>
    <w:p w14:paraId="48890065" w14:textId="77777777" w:rsidR="00DF7A34" w:rsidRDefault="00DF7A34" w:rsidP="00DF7A34">
      <w:pPr>
        <w:suppressAutoHyphens/>
        <w:spacing w:after="0" w:line="0" w:lineRule="atLeast"/>
        <w:jc w:val="center"/>
        <w:rPr>
          <w:rFonts w:ascii="Times New Roman" w:eastAsia="Times New Roman" w:hAnsi="Times New Roman" w:cs="Times New Roman"/>
          <w:b/>
          <w:sz w:val="44"/>
          <w:szCs w:val="44"/>
          <w:u w:val="single"/>
          <w:lang w:val="en-US" w:eastAsia="ar-SA"/>
        </w:rPr>
      </w:pPr>
    </w:p>
    <w:p w14:paraId="34309FFC" w14:textId="77777777" w:rsidR="00DF7A34" w:rsidRDefault="00DF7A34" w:rsidP="00DF7A34">
      <w:pPr>
        <w:suppressAutoHyphens/>
        <w:spacing w:after="0" w:line="0" w:lineRule="atLeast"/>
        <w:jc w:val="center"/>
        <w:rPr>
          <w:rFonts w:ascii="Times New Roman" w:eastAsia="Times New Roman" w:hAnsi="Times New Roman" w:cs="Times New Roman"/>
          <w:b/>
          <w:sz w:val="44"/>
          <w:szCs w:val="44"/>
          <w:u w:val="single"/>
          <w:lang w:val="en-US" w:eastAsia="ar-SA"/>
        </w:rPr>
      </w:pPr>
    </w:p>
    <w:p w14:paraId="7EDE38D5" w14:textId="77777777" w:rsidR="00DF7A34" w:rsidRDefault="00DF7A34" w:rsidP="00DF7A34">
      <w:pPr>
        <w:suppressAutoHyphens/>
        <w:spacing w:after="0" w:line="0" w:lineRule="atLeast"/>
        <w:jc w:val="center"/>
        <w:rPr>
          <w:rFonts w:ascii="Times New Roman" w:eastAsia="Times New Roman" w:hAnsi="Times New Roman" w:cs="Times New Roman"/>
          <w:b/>
          <w:sz w:val="44"/>
          <w:szCs w:val="44"/>
          <w:u w:val="single"/>
          <w:lang w:val="en-US" w:eastAsia="ar-SA"/>
        </w:rPr>
      </w:pPr>
    </w:p>
    <w:p w14:paraId="1ABDCA92" w14:textId="77777777" w:rsidR="00DF7A34" w:rsidRDefault="00DF7A34" w:rsidP="00DF7A34">
      <w:pPr>
        <w:suppressAutoHyphens/>
        <w:spacing w:after="0" w:line="0" w:lineRule="atLeast"/>
        <w:jc w:val="center"/>
        <w:rPr>
          <w:rFonts w:ascii="Times New Roman" w:eastAsia="Times New Roman" w:hAnsi="Times New Roman" w:cs="Times New Roman"/>
          <w:b/>
          <w:sz w:val="44"/>
          <w:szCs w:val="44"/>
          <w:u w:val="single"/>
          <w:lang w:val="en-US" w:eastAsia="ar-SA"/>
        </w:rPr>
      </w:pPr>
    </w:p>
    <w:p w14:paraId="6AE52219" w14:textId="77777777" w:rsidR="00DF7A34" w:rsidRDefault="00DF7A34" w:rsidP="00DF7A34">
      <w:pPr>
        <w:suppressAutoHyphens/>
        <w:spacing w:after="0" w:line="0" w:lineRule="atLeast"/>
        <w:jc w:val="center"/>
        <w:rPr>
          <w:rFonts w:ascii="Times New Roman" w:eastAsia="Times New Roman" w:hAnsi="Times New Roman" w:cs="Times New Roman"/>
          <w:b/>
          <w:sz w:val="44"/>
          <w:szCs w:val="44"/>
          <w:u w:val="single"/>
          <w:lang w:val="en-US" w:eastAsia="ar-SA"/>
        </w:rPr>
      </w:pPr>
    </w:p>
    <w:p w14:paraId="60C2ABB3" w14:textId="77777777" w:rsidR="00DF7A34" w:rsidRDefault="00DF7A34" w:rsidP="00DF7A34">
      <w:pPr>
        <w:suppressAutoHyphens/>
        <w:spacing w:after="0" w:line="0" w:lineRule="atLeast"/>
        <w:jc w:val="center"/>
        <w:rPr>
          <w:rFonts w:ascii="Times New Roman" w:eastAsia="Times New Roman" w:hAnsi="Times New Roman" w:cs="Times New Roman"/>
          <w:b/>
          <w:sz w:val="44"/>
          <w:szCs w:val="44"/>
          <w:u w:val="single"/>
          <w:lang w:val="en-US" w:eastAsia="ar-SA"/>
        </w:rPr>
      </w:pPr>
    </w:p>
    <w:p w14:paraId="230B8BC1" w14:textId="77777777" w:rsidR="00DF7A34" w:rsidRDefault="00DF7A34" w:rsidP="00DF7A34">
      <w:pPr>
        <w:suppressAutoHyphens/>
        <w:spacing w:after="0" w:line="0" w:lineRule="atLeast"/>
        <w:jc w:val="center"/>
        <w:rPr>
          <w:rFonts w:ascii="Times New Roman" w:eastAsia="Times New Roman" w:hAnsi="Times New Roman" w:cs="Times New Roman"/>
          <w:b/>
          <w:sz w:val="44"/>
          <w:szCs w:val="44"/>
          <w:u w:val="single"/>
          <w:lang w:val="en-US" w:eastAsia="ar-SA"/>
        </w:rPr>
      </w:pPr>
    </w:p>
    <w:p w14:paraId="65C4D5F0" w14:textId="77777777" w:rsidR="00DF7A34" w:rsidRDefault="00DF7A34" w:rsidP="00DF7A34">
      <w:pPr>
        <w:suppressAutoHyphens/>
        <w:spacing w:after="0" w:line="0" w:lineRule="atLeast"/>
        <w:jc w:val="center"/>
        <w:rPr>
          <w:rFonts w:ascii="Times New Roman" w:eastAsia="Times New Roman" w:hAnsi="Times New Roman" w:cs="Times New Roman"/>
          <w:b/>
          <w:sz w:val="44"/>
          <w:szCs w:val="44"/>
          <w:u w:val="single"/>
          <w:lang w:val="en-US" w:eastAsia="ar-SA"/>
        </w:rPr>
      </w:pPr>
    </w:p>
    <w:p w14:paraId="6370109A" w14:textId="77777777" w:rsidR="00DF7A34" w:rsidRDefault="00DF7A34" w:rsidP="00DF7A34">
      <w:pPr>
        <w:suppressAutoHyphens/>
        <w:spacing w:after="0" w:line="0" w:lineRule="atLeast"/>
        <w:jc w:val="center"/>
        <w:rPr>
          <w:rFonts w:ascii="Times New Roman" w:eastAsia="Times New Roman" w:hAnsi="Times New Roman" w:cs="Times New Roman"/>
          <w:b/>
          <w:sz w:val="44"/>
          <w:szCs w:val="44"/>
          <w:u w:val="single"/>
          <w:lang w:val="en-US" w:eastAsia="ar-SA"/>
        </w:rPr>
      </w:pPr>
    </w:p>
    <w:p w14:paraId="0FC764EE" w14:textId="77777777" w:rsidR="00DF7A34" w:rsidRDefault="00DF7A34" w:rsidP="00DF7A34">
      <w:pPr>
        <w:suppressAutoHyphens/>
        <w:spacing w:after="0" w:line="0" w:lineRule="atLeast"/>
        <w:jc w:val="center"/>
        <w:rPr>
          <w:rFonts w:ascii="Times New Roman" w:eastAsia="Times New Roman" w:hAnsi="Times New Roman" w:cs="Times New Roman"/>
          <w:b/>
          <w:sz w:val="44"/>
          <w:szCs w:val="44"/>
          <w:u w:val="single"/>
          <w:lang w:val="en-US" w:eastAsia="ar-SA"/>
        </w:rPr>
      </w:pPr>
    </w:p>
    <w:p w14:paraId="5EDDCB41" w14:textId="77777777" w:rsidR="00DF7A34" w:rsidRDefault="00DF7A34" w:rsidP="00DF7A34">
      <w:pPr>
        <w:suppressAutoHyphens/>
        <w:spacing w:after="0" w:line="0" w:lineRule="atLeast"/>
        <w:jc w:val="center"/>
        <w:rPr>
          <w:rFonts w:ascii="Times New Roman" w:eastAsia="Times New Roman" w:hAnsi="Times New Roman" w:cs="Times New Roman"/>
          <w:b/>
          <w:sz w:val="44"/>
          <w:szCs w:val="44"/>
          <w:u w:val="single"/>
          <w:lang w:val="en-US" w:eastAsia="ar-SA"/>
        </w:rPr>
      </w:pPr>
    </w:p>
    <w:p w14:paraId="7DC8E5E9" w14:textId="77777777" w:rsidR="00DF7A34" w:rsidRDefault="00DF7A34" w:rsidP="00DF7A34">
      <w:pPr>
        <w:suppressAutoHyphens/>
        <w:spacing w:after="0" w:line="0" w:lineRule="atLeast"/>
        <w:jc w:val="center"/>
        <w:rPr>
          <w:rFonts w:ascii="Times New Roman" w:eastAsia="Times New Roman" w:hAnsi="Times New Roman" w:cs="Times New Roman"/>
          <w:b/>
          <w:sz w:val="44"/>
          <w:szCs w:val="44"/>
          <w:u w:val="single"/>
          <w:lang w:val="en-US" w:eastAsia="ar-SA"/>
        </w:rPr>
      </w:pPr>
    </w:p>
    <w:p w14:paraId="07BF1E57" w14:textId="77777777" w:rsidR="00DF7A34" w:rsidRDefault="00DF7A34" w:rsidP="00DF7A34">
      <w:pPr>
        <w:suppressAutoHyphens/>
        <w:spacing w:after="0" w:line="0" w:lineRule="atLeast"/>
        <w:jc w:val="center"/>
        <w:rPr>
          <w:rFonts w:ascii="Times New Roman" w:eastAsia="Times New Roman" w:hAnsi="Times New Roman" w:cs="Times New Roman"/>
          <w:b/>
          <w:sz w:val="44"/>
          <w:szCs w:val="44"/>
          <w:u w:val="single"/>
          <w:lang w:val="en-US" w:eastAsia="ar-SA"/>
        </w:rPr>
      </w:pPr>
    </w:p>
    <w:p w14:paraId="568F4415" w14:textId="77777777" w:rsidR="00DF7A34" w:rsidRDefault="00DF7A34" w:rsidP="00DF7A34">
      <w:pPr>
        <w:suppressAutoHyphens/>
        <w:spacing w:after="0" w:line="0" w:lineRule="atLeast"/>
        <w:rPr>
          <w:rFonts w:ascii="Times New Roman" w:eastAsia="Times New Roman" w:hAnsi="Times New Roman" w:cs="Times New Roman"/>
          <w:b/>
          <w:sz w:val="44"/>
          <w:szCs w:val="44"/>
          <w:u w:val="single"/>
          <w:lang w:val="en-US" w:eastAsia="ar-SA"/>
        </w:rPr>
      </w:pPr>
    </w:p>
    <w:p w14:paraId="71769560" w14:textId="352558A1" w:rsidR="00A1787A" w:rsidRPr="00725232" w:rsidRDefault="00A1787A" w:rsidP="00A1787A">
      <w:pPr>
        <w:spacing w:after="200" w:line="360" w:lineRule="auto"/>
        <w:jc w:val="both"/>
        <w:rPr>
          <w:rFonts w:ascii="Times New Roman" w:eastAsia="Times New Roman" w:hAnsi="Times New Roman" w:cs="Times New Roman"/>
          <w:b/>
          <w:bCs/>
          <w:sz w:val="44"/>
          <w:szCs w:val="44"/>
          <w:u w:val="single"/>
          <w:lang w:val="en-US"/>
        </w:rPr>
      </w:pPr>
      <w:r w:rsidRPr="00725232">
        <w:rPr>
          <w:rFonts w:ascii="Times New Roman" w:eastAsia="Times New Roman" w:hAnsi="Times New Roman" w:cs="Times New Roman"/>
          <w:b/>
          <w:bCs/>
          <w:sz w:val="44"/>
          <w:szCs w:val="44"/>
          <w:u w:val="single"/>
          <w:lang w:val="en-US"/>
        </w:rPr>
        <w:t xml:space="preserve">SPECIFICATION/REQUIREMENTS: </w:t>
      </w:r>
    </w:p>
    <w:p w14:paraId="6D4D85A6" w14:textId="77777777" w:rsidR="00A1787A" w:rsidRPr="00725232" w:rsidRDefault="00A1787A" w:rsidP="00A1787A">
      <w:pPr>
        <w:spacing w:after="200" w:line="360" w:lineRule="auto"/>
        <w:jc w:val="both"/>
        <w:rPr>
          <w:rFonts w:ascii="Times New Roman" w:eastAsia="Times New Roman" w:hAnsi="Times New Roman" w:cs="Times New Roman"/>
          <w:b/>
          <w:bCs/>
          <w:sz w:val="36"/>
          <w:szCs w:val="36"/>
          <w:u w:val="single"/>
          <w:lang w:val="en-US"/>
        </w:rPr>
      </w:pPr>
      <w:r w:rsidRPr="00725232">
        <w:rPr>
          <w:rFonts w:ascii="Times New Roman" w:eastAsia="Times New Roman" w:hAnsi="Times New Roman" w:cs="Times New Roman"/>
          <w:b/>
          <w:bCs/>
          <w:sz w:val="36"/>
          <w:szCs w:val="36"/>
          <w:u w:val="single"/>
          <w:lang w:val="en-US"/>
        </w:rPr>
        <w:t>1] Hardware:</w:t>
      </w:r>
    </w:p>
    <w:p w14:paraId="520D2239" w14:textId="77777777" w:rsidR="00A1787A" w:rsidRPr="00725232" w:rsidRDefault="00A1787A" w:rsidP="00A1787A">
      <w:pPr>
        <w:numPr>
          <w:ilvl w:val="3"/>
          <w:numId w:val="4"/>
        </w:numPr>
        <w:tabs>
          <w:tab w:val="num" w:pos="720"/>
        </w:tabs>
        <w:spacing w:after="0" w:line="360" w:lineRule="auto"/>
        <w:ind w:left="720"/>
        <w:jc w:val="both"/>
        <w:rPr>
          <w:rFonts w:ascii="Times New Roman" w:eastAsia="Times New Roman" w:hAnsi="Times New Roman" w:cs="Times New Roman"/>
          <w:bCs/>
          <w:sz w:val="28"/>
          <w:szCs w:val="28"/>
          <w:lang w:val="en-US"/>
        </w:rPr>
      </w:pPr>
      <w:r w:rsidRPr="00725232">
        <w:rPr>
          <w:rFonts w:ascii="Times New Roman" w:eastAsia="Times New Roman" w:hAnsi="Times New Roman" w:cs="Times New Roman"/>
          <w:bCs/>
          <w:sz w:val="28"/>
          <w:szCs w:val="28"/>
          <w:lang w:val="en-US"/>
        </w:rPr>
        <w:t>1.7 GHz Pentium IV</w:t>
      </w:r>
    </w:p>
    <w:p w14:paraId="5CE6B45B" w14:textId="77777777" w:rsidR="00A1787A" w:rsidRDefault="00A1787A" w:rsidP="00A1787A">
      <w:pPr>
        <w:numPr>
          <w:ilvl w:val="3"/>
          <w:numId w:val="4"/>
        </w:numPr>
        <w:tabs>
          <w:tab w:val="num" w:pos="720"/>
        </w:tabs>
        <w:spacing w:after="0" w:line="360" w:lineRule="auto"/>
        <w:ind w:left="720"/>
        <w:jc w:val="both"/>
        <w:rPr>
          <w:rFonts w:ascii="Times New Roman" w:eastAsia="Times New Roman" w:hAnsi="Times New Roman" w:cs="Times New Roman"/>
          <w:bCs/>
          <w:sz w:val="28"/>
          <w:szCs w:val="28"/>
          <w:lang w:val="en-US"/>
        </w:rPr>
      </w:pPr>
      <w:r w:rsidRPr="00725232">
        <w:rPr>
          <w:rFonts w:ascii="Times New Roman" w:eastAsia="Times New Roman" w:hAnsi="Times New Roman" w:cs="Times New Roman"/>
          <w:bCs/>
          <w:sz w:val="28"/>
          <w:szCs w:val="28"/>
          <w:lang w:val="en-US"/>
        </w:rPr>
        <w:t>64 MB RAM</w:t>
      </w:r>
    </w:p>
    <w:p w14:paraId="19A1E41F" w14:textId="77777777" w:rsidR="00A1787A" w:rsidRDefault="00A1787A" w:rsidP="00A1787A">
      <w:pPr>
        <w:numPr>
          <w:ilvl w:val="3"/>
          <w:numId w:val="4"/>
        </w:numPr>
        <w:tabs>
          <w:tab w:val="num" w:pos="720"/>
        </w:tabs>
        <w:spacing w:after="0" w:line="360" w:lineRule="auto"/>
        <w:ind w:left="720"/>
        <w:jc w:val="both"/>
        <w:rPr>
          <w:rFonts w:ascii="Times New Roman" w:eastAsia="Times New Roman" w:hAnsi="Times New Roman" w:cs="Times New Roman"/>
          <w:bCs/>
          <w:sz w:val="28"/>
          <w:szCs w:val="28"/>
          <w:lang w:val="en-US"/>
        </w:rPr>
      </w:pPr>
    </w:p>
    <w:p w14:paraId="72B943AA" w14:textId="77777777" w:rsidR="00A1787A" w:rsidRDefault="00A1787A" w:rsidP="00A1787A">
      <w:pPr>
        <w:numPr>
          <w:ilvl w:val="3"/>
          <w:numId w:val="4"/>
        </w:numPr>
        <w:tabs>
          <w:tab w:val="num" w:pos="720"/>
        </w:tabs>
        <w:spacing w:after="0" w:line="360" w:lineRule="auto"/>
        <w:ind w:left="720"/>
        <w:jc w:val="both"/>
        <w:rPr>
          <w:rFonts w:ascii="Times New Roman" w:eastAsia="Times New Roman" w:hAnsi="Times New Roman" w:cs="Times New Roman"/>
          <w:bCs/>
          <w:sz w:val="28"/>
          <w:szCs w:val="28"/>
          <w:lang w:val="en-US"/>
        </w:rPr>
      </w:pPr>
    </w:p>
    <w:p w14:paraId="4865B8C2" w14:textId="77777777" w:rsidR="00A1787A" w:rsidRPr="004A3E17" w:rsidRDefault="00A1787A" w:rsidP="00A1787A">
      <w:pPr>
        <w:numPr>
          <w:ilvl w:val="3"/>
          <w:numId w:val="4"/>
        </w:numPr>
        <w:tabs>
          <w:tab w:val="num" w:pos="720"/>
        </w:tabs>
        <w:spacing w:after="0" w:line="360" w:lineRule="auto"/>
        <w:ind w:left="720"/>
        <w:jc w:val="both"/>
        <w:rPr>
          <w:rFonts w:ascii="Times New Roman" w:eastAsia="Times New Roman" w:hAnsi="Times New Roman" w:cs="Times New Roman"/>
          <w:bCs/>
          <w:sz w:val="28"/>
          <w:szCs w:val="28"/>
          <w:lang w:val="en-US"/>
        </w:rPr>
      </w:pPr>
      <w:r w:rsidRPr="004A3E17">
        <w:rPr>
          <w:rFonts w:ascii="Times New Roman" w:eastAsia="Times New Roman" w:hAnsi="Times New Roman" w:cs="Times New Roman"/>
          <w:bCs/>
          <w:sz w:val="28"/>
          <w:szCs w:val="28"/>
          <w:lang w:val="en-US"/>
        </w:rPr>
        <w:t>A Hard-drive space for storing questions</w:t>
      </w:r>
      <w:r w:rsidRPr="004A3E17">
        <w:rPr>
          <w:rFonts w:ascii="Times New Roman" w:eastAsia="Times New Roman" w:hAnsi="Times New Roman" w:cs="Times New Roman"/>
          <w:bCs/>
          <w:sz w:val="36"/>
          <w:szCs w:val="36"/>
          <w:lang w:val="en-US"/>
        </w:rPr>
        <w:t>.</w:t>
      </w:r>
    </w:p>
    <w:p w14:paraId="016DC8D1" w14:textId="77777777" w:rsidR="00A1787A" w:rsidRPr="00725232" w:rsidRDefault="00A1787A" w:rsidP="00A1787A">
      <w:pPr>
        <w:spacing w:after="200" w:line="360" w:lineRule="auto"/>
        <w:jc w:val="both"/>
        <w:rPr>
          <w:rFonts w:ascii="Times New Roman" w:eastAsia="Times New Roman" w:hAnsi="Times New Roman" w:cs="Times New Roman"/>
          <w:b/>
          <w:bCs/>
          <w:sz w:val="36"/>
          <w:szCs w:val="36"/>
          <w:u w:val="single"/>
          <w:lang w:val="en-US"/>
        </w:rPr>
      </w:pPr>
      <w:r w:rsidRPr="00725232">
        <w:rPr>
          <w:rFonts w:ascii="Times New Roman" w:eastAsia="Times New Roman" w:hAnsi="Times New Roman" w:cs="Times New Roman"/>
          <w:b/>
          <w:bCs/>
          <w:sz w:val="36"/>
          <w:szCs w:val="36"/>
          <w:u w:val="single"/>
          <w:lang w:val="en-US"/>
        </w:rPr>
        <w:t>2] Software:</w:t>
      </w:r>
    </w:p>
    <w:p w14:paraId="6BBDA156" w14:textId="77777777" w:rsidR="00A1787A" w:rsidRPr="00725232" w:rsidRDefault="00A1787A" w:rsidP="00A1787A">
      <w:pPr>
        <w:numPr>
          <w:ilvl w:val="0"/>
          <w:numId w:val="5"/>
        </w:numPr>
        <w:spacing w:after="0" w:line="360" w:lineRule="auto"/>
        <w:jc w:val="both"/>
        <w:rPr>
          <w:rFonts w:ascii="Times New Roman" w:eastAsia="Times New Roman" w:hAnsi="Times New Roman" w:cs="Times New Roman"/>
          <w:bCs/>
          <w:sz w:val="28"/>
          <w:szCs w:val="28"/>
          <w:lang w:val="en-US"/>
        </w:rPr>
      </w:pPr>
      <w:r w:rsidRPr="00725232">
        <w:rPr>
          <w:rFonts w:ascii="Times New Roman" w:eastAsia="Times New Roman" w:hAnsi="Times New Roman" w:cs="Times New Roman"/>
          <w:bCs/>
          <w:sz w:val="28"/>
          <w:szCs w:val="28"/>
          <w:lang w:val="en-US"/>
        </w:rPr>
        <w:t>Operating System: Windows XP Service Pack 1</w:t>
      </w:r>
    </w:p>
    <w:p w14:paraId="64E34EE9" w14:textId="77777777" w:rsidR="00A1787A" w:rsidRPr="00725232" w:rsidRDefault="00A1787A" w:rsidP="00A1787A">
      <w:pPr>
        <w:numPr>
          <w:ilvl w:val="0"/>
          <w:numId w:val="5"/>
        </w:numPr>
        <w:spacing w:after="0" w:line="360" w:lineRule="auto"/>
        <w:jc w:val="both"/>
        <w:rPr>
          <w:rFonts w:ascii="Times New Roman" w:eastAsia="Times New Roman" w:hAnsi="Times New Roman" w:cs="Times New Roman"/>
          <w:bCs/>
          <w:sz w:val="28"/>
          <w:szCs w:val="28"/>
          <w:lang w:val="en-US"/>
        </w:rPr>
      </w:pPr>
      <w:r w:rsidRPr="00725232">
        <w:rPr>
          <w:rFonts w:ascii="Times New Roman" w:eastAsia="Times New Roman" w:hAnsi="Times New Roman" w:cs="Times New Roman"/>
          <w:bCs/>
          <w:sz w:val="28"/>
          <w:szCs w:val="28"/>
          <w:lang w:val="en-US"/>
        </w:rPr>
        <w:t>Dev++ compiler.</w:t>
      </w:r>
    </w:p>
    <w:p w14:paraId="7F5730F5" w14:textId="77777777" w:rsidR="00A1787A" w:rsidRPr="00725232" w:rsidRDefault="00A1787A" w:rsidP="00A1787A">
      <w:pPr>
        <w:numPr>
          <w:ilvl w:val="0"/>
          <w:numId w:val="6"/>
        </w:numPr>
        <w:spacing w:after="0" w:line="360" w:lineRule="auto"/>
        <w:jc w:val="both"/>
        <w:rPr>
          <w:rFonts w:ascii="Times New Roman" w:eastAsia="Times New Roman" w:hAnsi="Times New Roman" w:cs="Times New Roman"/>
          <w:b/>
          <w:bCs/>
          <w:sz w:val="44"/>
          <w:szCs w:val="44"/>
          <w:u w:val="single"/>
          <w:lang w:val="en-US"/>
        </w:rPr>
      </w:pPr>
      <w:r w:rsidRPr="00725232">
        <w:rPr>
          <w:rFonts w:ascii="Times New Roman" w:eastAsia="Times New Roman" w:hAnsi="Times New Roman" w:cs="Times New Roman"/>
          <w:b/>
          <w:bCs/>
          <w:sz w:val="44"/>
          <w:szCs w:val="44"/>
          <w:u w:val="single"/>
          <w:lang w:val="en-US"/>
        </w:rPr>
        <w:t xml:space="preserve">TECHNOLOGY USED: </w:t>
      </w:r>
    </w:p>
    <w:p w14:paraId="4EFE31EC" w14:textId="77777777" w:rsidR="00A1787A" w:rsidRPr="00725232" w:rsidRDefault="00A1787A" w:rsidP="00A1787A">
      <w:pPr>
        <w:spacing w:after="200" w:line="360" w:lineRule="auto"/>
        <w:jc w:val="both"/>
        <w:rPr>
          <w:rFonts w:ascii="Times New Roman" w:eastAsia="Times New Roman" w:hAnsi="Times New Roman" w:cs="Times New Roman"/>
          <w:b/>
          <w:bCs/>
          <w:sz w:val="36"/>
          <w:szCs w:val="36"/>
          <w:u w:val="single"/>
          <w:lang w:val="en-US"/>
        </w:rPr>
      </w:pPr>
      <w:r w:rsidRPr="00725232">
        <w:rPr>
          <w:rFonts w:ascii="Times New Roman" w:eastAsia="Times New Roman" w:hAnsi="Times New Roman" w:cs="Times New Roman"/>
          <w:b/>
          <w:bCs/>
          <w:sz w:val="36"/>
          <w:szCs w:val="36"/>
          <w:u w:val="single"/>
          <w:lang w:val="en-US"/>
        </w:rPr>
        <w:t>1] Front end:</w:t>
      </w:r>
    </w:p>
    <w:p w14:paraId="08CDFB96" w14:textId="77777777" w:rsidR="00A1787A" w:rsidRPr="00725232" w:rsidRDefault="00A1787A" w:rsidP="00A1787A">
      <w:pPr>
        <w:numPr>
          <w:ilvl w:val="1"/>
          <w:numId w:val="3"/>
        </w:numPr>
        <w:tabs>
          <w:tab w:val="num" w:pos="720"/>
        </w:tabs>
        <w:spacing w:after="0" w:line="360" w:lineRule="auto"/>
        <w:ind w:hanging="900"/>
        <w:jc w:val="both"/>
        <w:rPr>
          <w:rFonts w:ascii="Times New Roman" w:eastAsia="Times New Roman" w:hAnsi="Times New Roman" w:cs="Times New Roman"/>
          <w:bCs/>
          <w:sz w:val="36"/>
          <w:szCs w:val="36"/>
          <w:lang w:val="en-US"/>
        </w:rPr>
      </w:pPr>
      <w:r w:rsidRPr="00725232">
        <w:rPr>
          <w:rFonts w:ascii="Times New Roman" w:eastAsia="Times New Roman" w:hAnsi="Times New Roman" w:cs="Times New Roman"/>
          <w:bCs/>
          <w:sz w:val="36"/>
          <w:szCs w:val="36"/>
          <w:lang w:val="en-US"/>
        </w:rPr>
        <w:t>C++</w:t>
      </w:r>
    </w:p>
    <w:p w14:paraId="61395C97" w14:textId="77777777" w:rsidR="00A1787A" w:rsidRPr="00CA3E9A" w:rsidRDefault="00A1787A" w:rsidP="00A1787A">
      <w:pPr>
        <w:spacing w:after="200" w:line="360" w:lineRule="auto"/>
        <w:ind w:left="1260"/>
        <w:jc w:val="both"/>
        <w:rPr>
          <w:rFonts w:ascii="Times New Roman" w:eastAsia="Times New Roman" w:hAnsi="Times New Roman" w:cs="Times New Roman"/>
          <w:bCs/>
          <w:sz w:val="24"/>
          <w:szCs w:val="24"/>
          <w:lang w:val="en-US"/>
        </w:rPr>
      </w:pPr>
      <w:r w:rsidRPr="00CA3E9A">
        <w:rPr>
          <w:rFonts w:ascii="Times New Roman" w:eastAsia="Times New Roman" w:hAnsi="Times New Roman" w:cs="Times New Roman"/>
          <w:bCs/>
          <w:sz w:val="24"/>
          <w:szCs w:val="24"/>
          <w:lang w:val="en-US"/>
        </w:rPr>
        <w:t xml:space="preserve">C++ is an object oriented programming language. It is a superset of c language. C++ adds a number of object oriented features such as object </w:t>
      </w:r>
      <w:proofErr w:type="gramStart"/>
      <w:r w:rsidRPr="00CA3E9A">
        <w:rPr>
          <w:rFonts w:ascii="Times New Roman" w:eastAsia="Times New Roman" w:hAnsi="Times New Roman" w:cs="Times New Roman"/>
          <w:bCs/>
          <w:sz w:val="24"/>
          <w:szCs w:val="24"/>
          <w:lang w:val="en-US"/>
        </w:rPr>
        <w:t>inheritance ,</w:t>
      </w:r>
      <w:proofErr w:type="gramEnd"/>
      <w:r w:rsidRPr="00CA3E9A">
        <w:rPr>
          <w:rFonts w:ascii="Times New Roman" w:eastAsia="Times New Roman" w:hAnsi="Times New Roman" w:cs="Times New Roman"/>
          <w:bCs/>
          <w:sz w:val="24"/>
          <w:szCs w:val="24"/>
          <w:lang w:val="en-US"/>
        </w:rPr>
        <w:t xml:space="preserve"> function overloading , operator overloading to C. C++ is a versatile language for handling very large programs.</w:t>
      </w:r>
    </w:p>
    <w:p w14:paraId="70A20869" w14:textId="77777777" w:rsidR="00A1787A" w:rsidRPr="00725232" w:rsidRDefault="00A1787A" w:rsidP="00A1787A">
      <w:pPr>
        <w:numPr>
          <w:ilvl w:val="1"/>
          <w:numId w:val="3"/>
        </w:numPr>
        <w:spacing w:after="0" w:line="360" w:lineRule="auto"/>
        <w:jc w:val="both"/>
        <w:rPr>
          <w:rFonts w:ascii="Times New Roman" w:eastAsia="Times New Roman" w:hAnsi="Times New Roman" w:cs="Times New Roman"/>
          <w:bCs/>
          <w:sz w:val="28"/>
          <w:szCs w:val="28"/>
          <w:lang w:val="en-US"/>
        </w:rPr>
      </w:pPr>
      <w:r w:rsidRPr="00725232">
        <w:rPr>
          <w:rFonts w:ascii="Times New Roman" w:eastAsia="Times New Roman" w:hAnsi="Times New Roman" w:cs="Times New Roman"/>
          <w:bCs/>
          <w:sz w:val="28"/>
          <w:szCs w:val="28"/>
          <w:lang w:val="en-US"/>
        </w:rPr>
        <w:t>Uses of C++</w:t>
      </w:r>
    </w:p>
    <w:p w14:paraId="13299224" w14:textId="77777777" w:rsidR="00A1787A" w:rsidRPr="005F00D5" w:rsidRDefault="00A1787A" w:rsidP="00A1787A">
      <w:pPr>
        <w:spacing w:after="200" w:line="360" w:lineRule="auto"/>
        <w:ind w:left="1260"/>
        <w:jc w:val="both"/>
        <w:rPr>
          <w:rFonts w:ascii="Times New Roman" w:eastAsia="Times New Roman" w:hAnsi="Times New Roman" w:cs="Times New Roman"/>
          <w:bCs/>
          <w:sz w:val="24"/>
          <w:szCs w:val="24"/>
          <w:lang w:val="en-US"/>
        </w:rPr>
      </w:pPr>
      <w:r w:rsidRPr="005F00D5">
        <w:rPr>
          <w:rFonts w:ascii="Times New Roman" w:eastAsia="Times New Roman" w:hAnsi="Times New Roman" w:cs="Times New Roman"/>
          <w:bCs/>
          <w:sz w:val="24"/>
          <w:szCs w:val="24"/>
          <w:lang w:val="en-US"/>
        </w:rPr>
        <w:t>C++ can be used to build a variety of system such as editor, compiler, database, communication system.</w:t>
      </w:r>
    </w:p>
    <w:p w14:paraId="3CD83B6E" w14:textId="77777777" w:rsidR="00A1787A" w:rsidRPr="00725232" w:rsidRDefault="00A1787A" w:rsidP="00A1787A">
      <w:pPr>
        <w:spacing w:after="200" w:line="360" w:lineRule="auto"/>
        <w:ind w:left="1260"/>
        <w:jc w:val="both"/>
        <w:rPr>
          <w:rFonts w:ascii="Times New Roman" w:eastAsia="Times New Roman" w:hAnsi="Times New Roman" w:cs="Times New Roman"/>
          <w:bCs/>
          <w:sz w:val="36"/>
          <w:szCs w:val="36"/>
          <w:lang w:val="en-US"/>
        </w:rPr>
      </w:pPr>
      <w:r w:rsidRPr="00725232">
        <w:rPr>
          <w:rFonts w:ascii="Times New Roman" w:eastAsia="Times New Roman" w:hAnsi="Times New Roman" w:cs="Times New Roman"/>
          <w:bCs/>
          <w:sz w:val="36"/>
          <w:szCs w:val="36"/>
          <w:lang w:val="en-US"/>
        </w:rPr>
        <w:t>C++ is easily maintainable and expandable.</w:t>
      </w:r>
    </w:p>
    <w:p w14:paraId="4E6CC852" w14:textId="77777777" w:rsidR="00A1787A" w:rsidRPr="00725232" w:rsidRDefault="00A1787A" w:rsidP="00A1787A">
      <w:pPr>
        <w:spacing w:after="200" w:line="360" w:lineRule="auto"/>
        <w:jc w:val="both"/>
        <w:rPr>
          <w:rFonts w:ascii="Times New Roman" w:eastAsia="Times New Roman" w:hAnsi="Times New Roman" w:cs="Times New Roman"/>
          <w:bCs/>
          <w:sz w:val="36"/>
          <w:szCs w:val="36"/>
          <w:lang w:val="en-US"/>
        </w:rPr>
      </w:pPr>
      <w:r w:rsidRPr="00725232">
        <w:rPr>
          <w:rFonts w:ascii="Times New Roman" w:eastAsia="Times New Roman" w:hAnsi="Times New Roman" w:cs="Times New Roman"/>
          <w:bCs/>
          <w:sz w:val="36"/>
          <w:szCs w:val="36"/>
          <w:lang w:val="en-US"/>
        </w:rPr>
        <w:lastRenderedPageBreak/>
        <w:t xml:space="preserve"> </w:t>
      </w:r>
    </w:p>
    <w:p w14:paraId="3E4DD811" w14:textId="77777777" w:rsidR="00A1787A" w:rsidRPr="00725232" w:rsidRDefault="00A1787A" w:rsidP="00A1787A">
      <w:pPr>
        <w:spacing w:after="200" w:line="360" w:lineRule="auto"/>
        <w:jc w:val="both"/>
        <w:rPr>
          <w:rFonts w:ascii="Times New Roman" w:eastAsia="Times New Roman" w:hAnsi="Times New Roman" w:cs="Times New Roman"/>
          <w:bCs/>
          <w:sz w:val="36"/>
          <w:szCs w:val="36"/>
          <w:lang w:val="en-US"/>
        </w:rPr>
      </w:pPr>
    </w:p>
    <w:p w14:paraId="4B66DBB1" w14:textId="77777777" w:rsidR="00A1787A" w:rsidRPr="00725232" w:rsidRDefault="00A1787A" w:rsidP="00A1787A">
      <w:pPr>
        <w:spacing w:after="200" w:line="360" w:lineRule="auto"/>
        <w:rPr>
          <w:rFonts w:ascii="Times New Roman" w:eastAsia="Times New Roman" w:hAnsi="Times New Roman" w:cs="Times New Roman"/>
          <w:b/>
          <w:bCs/>
          <w:sz w:val="36"/>
          <w:szCs w:val="36"/>
          <w:u w:val="single"/>
          <w:lang w:val="en-US"/>
        </w:rPr>
      </w:pPr>
    </w:p>
    <w:p w14:paraId="4406F522" w14:textId="77777777" w:rsidR="00A1787A" w:rsidRPr="00725232" w:rsidRDefault="00A1787A" w:rsidP="00A1787A">
      <w:pPr>
        <w:spacing w:after="200" w:line="360" w:lineRule="auto"/>
        <w:rPr>
          <w:rFonts w:ascii="Times New Roman" w:eastAsia="Times New Roman" w:hAnsi="Times New Roman" w:cs="Times New Roman"/>
          <w:bCs/>
          <w:sz w:val="36"/>
          <w:szCs w:val="36"/>
          <w:lang w:val="en-US"/>
        </w:rPr>
      </w:pPr>
      <w:r w:rsidRPr="00725232">
        <w:rPr>
          <w:rFonts w:ascii="Times New Roman" w:eastAsia="Times New Roman" w:hAnsi="Times New Roman" w:cs="Times New Roman"/>
          <w:b/>
          <w:bCs/>
          <w:sz w:val="36"/>
          <w:szCs w:val="36"/>
          <w:u w:val="single"/>
          <w:lang w:val="en-US"/>
        </w:rPr>
        <w:t>2] Back end:</w:t>
      </w:r>
    </w:p>
    <w:p w14:paraId="59F6FF67" w14:textId="77777777" w:rsidR="00A1787A" w:rsidRPr="002556A0" w:rsidRDefault="00A1787A" w:rsidP="00A1787A">
      <w:pPr>
        <w:numPr>
          <w:ilvl w:val="0"/>
          <w:numId w:val="7"/>
        </w:numPr>
        <w:spacing w:after="0" w:line="360" w:lineRule="auto"/>
        <w:rPr>
          <w:rFonts w:ascii="Times New Roman" w:eastAsia="Times New Roman" w:hAnsi="Times New Roman" w:cs="Times New Roman"/>
          <w:bCs/>
          <w:sz w:val="24"/>
          <w:szCs w:val="24"/>
          <w:lang w:val="en-US"/>
        </w:rPr>
      </w:pPr>
      <w:r w:rsidRPr="00725232">
        <w:rPr>
          <w:rFonts w:ascii="Times New Roman" w:eastAsia="Times New Roman" w:hAnsi="Times New Roman" w:cs="Times New Roman"/>
          <w:bCs/>
          <w:sz w:val="28"/>
          <w:szCs w:val="28"/>
          <w:lang w:val="en-US"/>
        </w:rPr>
        <w:t xml:space="preserve"> </w:t>
      </w:r>
      <w:r w:rsidRPr="002556A0">
        <w:rPr>
          <w:rFonts w:ascii="Times New Roman" w:eastAsia="Times New Roman" w:hAnsi="Times New Roman" w:cs="Times New Roman"/>
          <w:bCs/>
          <w:sz w:val="24"/>
          <w:szCs w:val="24"/>
          <w:lang w:val="en-US"/>
        </w:rPr>
        <w:t>Any file for storing database.</w:t>
      </w:r>
    </w:p>
    <w:p w14:paraId="73B0FB64" w14:textId="77777777" w:rsidR="00A1787A" w:rsidRDefault="00A1787A" w:rsidP="00A1787A">
      <w:pPr>
        <w:spacing w:after="200" w:line="360" w:lineRule="auto"/>
        <w:ind w:left="720"/>
        <w:rPr>
          <w:rFonts w:ascii="Times New Roman" w:eastAsia="Times New Roman" w:hAnsi="Times New Roman" w:cs="Times New Roman"/>
          <w:bCs/>
          <w:sz w:val="24"/>
          <w:szCs w:val="24"/>
          <w:lang w:val="en-US"/>
        </w:rPr>
      </w:pPr>
      <w:r w:rsidRPr="002556A0">
        <w:rPr>
          <w:rFonts w:ascii="Times New Roman" w:eastAsia="Times New Roman" w:hAnsi="Times New Roman" w:cs="Times New Roman"/>
          <w:bCs/>
          <w:sz w:val="24"/>
          <w:szCs w:val="24"/>
          <w:lang w:val="en-US"/>
        </w:rPr>
        <w:t xml:space="preserve">Many real life problems handle large volumes of data so we need to use some devices such as floppy disk or hard disk to store a data. The data is stored in these devices using a </w:t>
      </w:r>
    </w:p>
    <w:p w14:paraId="67A91786" w14:textId="77777777" w:rsidR="00A1787A" w:rsidRDefault="00A1787A" w:rsidP="00A1787A">
      <w:pPr>
        <w:spacing w:after="200" w:line="360" w:lineRule="auto"/>
        <w:ind w:left="720"/>
        <w:rPr>
          <w:rFonts w:ascii="Times New Roman" w:eastAsia="Times New Roman" w:hAnsi="Times New Roman" w:cs="Times New Roman"/>
          <w:bCs/>
          <w:sz w:val="24"/>
          <w:szCs w:val="24"/>
          <w:lang w:val="en-US"/>
        </w:rPr>
      </w:pPr>
    </w:p>
    <w:p w14:paraId="5CF8549B" w14:textId="77777777" w:rsidR="00A1787A" w:rsidRPr="002556A0" w:rsidRDefault="00A1787A" w:rsidP="00A1787A">
      <w:pPr>
        <w:spacing w:after="200" w:line="360" w:lineRule="auto"/>
        <w:ind w:left="720"/>
        <w:rPr>
          <w:rFonts w:ascii="Times New Roman" w:eastAsia="Times New Roman" w:hAnsi="Times New Roman" w:cs="Times New Roman"/>
          <w:bCs/>
          <w:sz w:val="24"/>
          <w:szCs w:val="24"/>
          <w:lang w:val="en-US"/>
        </w:rPr>
      </w:pPr>
      <w:r w:rsidRPr="002556A0">
        <w:rPr>
          <w:rFonts w:ascii="Times New Roman" w:eastAsia="Times New Roman" w:hAnsi="Times New Roman" w:cs="Times New Roman"/>
          <w:bCs/>
          <w:sz w:val="24"/>
          <w:szCs w:val="24"/>
          <w:lang w:val="en-US"/>
        </w:rPr>
        <w:t>concept of files. A file is a collection of data stored in a particular area on a disk. Programs can be designed to perform read and write operations on these files.</w:t>
      </w:r>
    </w:p>
    <w:p w14:paraId="3DD2B1D9" w14:textId="77777777" w:rsidR="00A1787A" w:rsidRPr="00725232" w:rsidRDefault="00A1787A" w:rsidP="00A1787A">
      <w:pPr>
        <w:spacing w:after="200" w:line="360" w:lineRule="auto"/>
        <w:rPr>
          <w:rFonts w:ascii="Times New Roman" w:eastAsia="Times New Roman" w:hAnsi="Times New Roman" w:cs="Times New Roman"/>
          <w:b/>
          <w:bCs/>
          <w:sz w:val="44"/>
          <w:szCs w:val="44"/>
          <w:u w:val="single"/>
          <w:lang w:val="en-US"/>
        </w:rPr>
      </w:pPr>
    </w:p>
    <w:p w14:paraId="56FDAF1E" w14:textId="77777777" w:rsidR="00A1787A" w:rsidRPr="00725232" w:rsidRDefault="00A1787A" w:rsidP="00A1787A">
      <w:pPr>
        <w:spacing w:after="200" w:line="360" w:lineRule="auto"/>
        <w:rPr>
          <w:rFonts w:ascii="Times New Roman" w:eastAsia="Times New Roman" w:hAnsi="Times New Roman" w:cs="Times New Roman"/>
          <w:b/>
          <w:bCs/>
          <w:sz w:val="44"/>
          <w:szCs w:val="44"/>
          <w:u w:val="single"/>
          <w:lang w:val="en-US"/>
        </w:rPr>
      </w:pPr>
    </w:p>
    <w:p w14:paraId="5D33F135" w14:textId="77777777" w:rsidR="00A1787A" w:rsidRPr="00725232" w:rsidRDefault="00A1787A" w:rsidP="00A1787A">
      <w:pPr>
        <w:spacing w:after="200" w:line="360" w:lineRule="auto"/>
        <w:rPr>
          <w:rFonts w:ascii="Times New Roman" w:eastAsia="Times New Roman" w:hAnsi="Times New Roman" w:cs="Times New Roman"/>
          <w:b/>
          <w:bCs/>
          <w:sz w:val="44"/>
          <w:szCs w:val="44"/>
          <w:u w:val="single"/>
          <w:lang w:val="en-US"/>
        </w:rPr>
      </w:pPr>
    </w:p>
    <w:p w14:paraId="2CB959E5" w14:textId="77777777" w:rsidR="00A1787A" w:rsidRPr="00725232" w:rsidRDefault="00A1787A" w:rsidP="00A1787A">
      <w:pPr>
        <w:spacing w:after="200" w:line="360" w:lineRule="auto"/>
        <w:jc w:val="both"/>
        <w:rPr>
          <w:rFonts w:ascii="Times New Roman" w:eastAsia="Times New Roman" w:hAnsi="Times New Roman" w:cs="Times New Roman"/>
          <w:b/>
          <w:bCs/>
          <w:sz w:val="44"/>
          <w:szCs w:val="44"/>
          <w:u w:val="single"/>
          <w:lang w:val="en-US"/>
        </w:rPr>
      </w:pPr>
    </w:p>
    <w:p w14:paraId="5DBA5F49" w14:textId="77777777" w:rsidR="00A1787A" w:rsidRPr="00725232" w:rsidRDefault="00A1787A" w:rsidP="00A1787A">
      <w:pPr>
        <w:spacing w:after="200" w:line="360" w:lineRule="auto"/>
        <w:jc w:val="both"/>
        <w:rPr>
          <w:rFonts w:ascii="Times New Roman" w:eastAsia="Times New Roman" w:hAnsi="Times New Roman" w:cs="Times New Roman"/>
          <w:b/>
          <w:bCs/>
          <w:sz w:val="44"/>
          <w:szCs w:val="44"/>
          <w:u w:val="single"/>
          <w:lang w:val="en-US"/>
        </w:rPr>
      </w:pPr>
    </w:p>
    <w:p w14:paraId="51E65D18" w14:textId="77777777" w:rsidR="00A1787A" w:rsidRPr="00725232" w:rsidRDefault="00A1787A" w:rsidP="00A1787A">
      <w:pPr>
        <w:spacing w:after="200" w:line="360" w:lineRule="auto"/>
        <w:jc w:val="both"/>
        <w:rPr>
          <w:rFonts w:ascii="Times New Roman" w:eastAsia="Times New Roman" w:hAnsi="Times New Roman" w:cs="Times New Roman"/>
          <w:b/>
          <w:bCs/>
          <w:sz w:val="44"/>
          <w:szCs w:val="44"/>
          <w:u w:val="single"/>
          <w:lang w:val="en-US"/>
        </w:rPr>
      </w:pPr>
    </w:p>
    <w:p w14:paraId="1A9BD07D" w14:textId="77777777" w:rsidR="00F53ACF" w:rsidRDefault="00F53ACF" w:rsidP="00F53ACF">
      <w:pPr>
        <w:spacing w:after="200" w:line="360" w:lineRule="auto"/>
        <w:jc w:val="center"/>
        <w:rPr>
          <w:rFonts w:ascii="Times New Roman" w:eastAsia="Times New Roman" w:hAnsi="Times New Roman" w:cs="Times New Roman"/>
          <w:b/>
          <w:noProof/>
          <w:sz w:val="44"/>
          <w:szCs w:val="44"/>
          <w:u w:val="single"/>
          <w:lang w:val="en-US"/>
        </w:rPr>
      </w:pPr>
    </w:p>
    <w:p w14:paraId="3D38B79C" w14:textId="77777777" w:rsidR="00F53ACF" w:rsidRDefault="00F53ACF" w:rsidP="00F53ACF">
      <w:pPr>
        <w:spacing w:after="200" w:line="360" w:lineRule="auto"/>
        <w:jc w:val="center"/>
        <w:rPr>
          <w:rFonts w:ascii="Times New Roman" w:eastAsia="Times New Roman" w:hAnsi="Times New Roman" w:cs="Times New Roman"/>
          <w:b/>
          <w:noProof/>
          <w:sz w:val="44"/>
          <w:szCs w:val="44"/>
          <w:u w:val="single"/>
          <w:lang w:val="en-US"/>
        </w:rPr>
      </w:pPr>
    </w:p>
    <w:p w14:paraId="52D88521" w14:textId="77777777" w:rsidR="00F53ACF" w:rsidRDefault="00F53ACF" w:rsidP="00F53ACF">
      <w:pPr>
        <w:spacing w:after="200" w:line="360" w:lineRule="auto"/>
        <w:jc w:val="center"/>
        <w:rPr>
          <w:rFonts w:ascii="Times New Roman" w:eastAsia="Times New Roman" w:hAnsi="Times New Roman" w:cs="Times New Roman"/>
          <w:b/>
          <w:noProof/>
          <w:sz w:val="44"/>
          <w:szCs w:val="44"/>
          <w:u w:val="single"/>
          <w:lang w:val="en-US"/>
        </w:rPr>
      </w:pPr>
    </w:p>
    <w:p w14:paraId="3860C6E2" w14:textId="77777777" w:rsidR="00F53ACF" w:rsidRDefault="00F53ACF" w:rsidP="00F53ACF">
      <w:pPr>
        <w:spacing w:after="200" w:line="360" w:lineRule="auto"/>
        <w:jc w:val="center"/>
        <w:rPr>
          <w:rFonts w:ascii="Times New Roman" w:eastAsia="Times New Roman" w:hAnsi="Times New Roman" w:cs="Times New Roman"/>
          <w:b/>
          <w:noProof/>
          <w:sz w:val="44"/>
          <w:szCs w:val="44"/>
          <w:u w:val="single"/>
          <w:lang w:val="en-US"/>
        </w:rPr>
      </w:pPr>
    </w:p>
    <w:p w14:paraId="73BD74CD" w14:textId="57782CF0" w:rsidR="00F53ACF" w:rsidRPr="00725232" w:rsidRDefault="00F53ACF" w:rsidP="00F53ACF">
      <w:pPr>
        <w:spacing w:after="200" w:line="360" w:lineRule="auto"/>
        <w:jc w:val="center"/>
        <w:rPr>
          <w:rFonts w:ascii="Times New Roman" w:eastAsia="Times New Roman" w:hAnsi="Times New Roman" w:cs="Times New Roman"/>
          <w:b/>
          <w:bCs/>
          <w:sz w:val="44"/>
          <w:szCs w:val="44"/>
          <w:u w:val="single"/>
          <w:lang w:val="en-US"/>
        </w:rPr>
      </w:pPr>
      <w:r w:rsidRPr="00725232">
        <w:rPr>
          <w:rFonts w:ascii="Times New Roman" w:eastAsia="Times New Roman" w:hAnsi="Times New Roman" w:cs="Times New Roman"/>
          <w:b/>
          <w:noProof/>
          <w:sz w:val="44"/>
          <w:szCs w:val="44"/>
          <w:u w:val="single"/>
          <w:lang w:val="en-US"/>
        </w:rPr>
        <w:t>DATA  FLOW  DIAGRAM</w:t>
      </w:r>
    </w:p>
    <w:p w14:paraId="4636DEEC" w14:textId="77777777" w:rsidR="00F53ACF" w:rsidRPr="00725232" w:rsidRDefault="00F53ACF" w:rsidP="00F53ACF">
      <w:pPr>
        <w:spacing w:after="200" w:line="360" w:lineRule="auto"/>
        <w:jc w:val="both"/>
        <w:rPr>
          <w:rFonts w:ascii="Times New Roman" w:eastAsia="Times New Roman" w:hAnsi="Times New Roman" w:cs="Times New Roman"/>
          <w:b/>
          <w:noProof/>
          <w:sz w:val="44"/>
          <w:szCs w:val="44"/>
          <w:u w:val="single"/>
          <w:lang w:val="en-US"/>
        </w:rPr>
      </w:pP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47328" behindDoc="0" locked="0" layoutInCell="1" allowOverlap="1" wp14:anchorId="702DC157" wp14:editId="265F0A1D">
                <wp:simplePos x="0" y="0"/>
                <wp:positionH relativeFrom="column">
                  <wp:posOffset>2266950</wp:posOffset>
                </wp:positionH>
                <wp:positionV relativeFrom="paragraph">
                  <wp:posOffset>166370</wp:posOffset>
                </wp:positionV>
                <wp:extent cx="1447800" cy="1181100"/>
                <wp:effectExtent l="19050" t="23495" r="19050" b="24130"/>
                <wp:wrapNone/>
                <wp:docPr id="475" name="Oval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181100"/>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BB6BC2" w14:textId="77777777" w:rsidR="006079BE" w:rsidRDefault="006079BE" w:rsidP="00F53ACF">
                            <w:pPr>
                              <w:rPr>
                                <w:b/>
                                <w:sz w:val="36"/>
                                <w:szCs w:val="36"/>
                              </w:rPr>
                            </w:pPr>
                            <w:r>
                              <w:rPr>
                                <w:b/>
                                <w:sz w:val="30"/>
                                <w:szCs w:val="30"/>
                              </w:rPr>
                              <w:t xml:space="preserve">    </w:t>
                            </w:r>
                            <w:r>
                              <w:rPr>
                                <w:b/>
                                <w:sz w:val="36"/>
                                <w:szCs w:val="36"/>
                              </w:rPr>
                              <w:t xml:space="preserve"> QUIZ    </w:t>
                            </w:r>
                          </w:p>
                          <w:p w14:paraId="6421C89E" w14:textId="77777777" w:rsidR="006079BE" w:rsidRDefault="006079BE" w:rsidP="00F53ACF">
                            <w:pPr>
                              <w:rPr>
                                <w:b/>
                                <w:sz w:val="36"/>
                                <w:szCs w:val="36"/>
                              </w:rPr>
                            </w:pPr>
                            <w:r>
                              <w:rPr>
                                <w:b/>
                                <w:sz w:val="36"/>
                                <w:szCs w:val="36"/>
                              </w:rPr>
                              <w:t xml:space="preserve">    GAME  </w:t>
                            </w:r>
                          </w:p>
                          <w:p w14:paraId="7F1A38C0" w14:textId="77777777" w:rsidR="006079BE" w:rsidRDefault="006079BE" w:rsidP="00F53ACF">
                            <w:pPr>
                              <w:rPr>
                                <w:b/>
                                <w:sz w:val="40"/>
                                <w:szCs w:val="40"/>
                              </w:rPr>
                            </w:pPr>
                            <w:r>
                              <w:rPr>
                                <w:b/>
                                <w:sz w:val="36"/>
                                <w:szCs w:val="36"/>
                              </w:rPr>
                              <w:t xml:space="preserve"> </w:t>
                            </w:r>
                            <w:r>
                              <w:rPr>
                                <w:b/>
                                <w:sz w:val="40"/>
                                <w:szCs w:val="40"/>
                              </w:rPr>
                              <w:t xml:space="preserve">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02DC157" id="Oval 475" o:spid="_x0000_s1026" style="position:absolute;left:0;text-align:left;margin-left:178.5pt;margin-top:13.1pt;width:114pt;height:9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" strokeweight="2.5pt">
                <v:shadow color="#868686"/>
                <v:textbox>
                  <w:txbxContent>
                    <w:p w14:paraId="4FBB6BC2" w14:textId="77777777" w:rsidR="00877AC2" w:rsidRDefault="00877AC2" w:rsidP="00F53ACF">
                      <w:pPr>
                        <w:rPr>
                          <w:b/>
                          <w:sz w:val="36"/>
                          <w:szCs w:val="36"/>
                        </w:rPr>
                      </w:pPr>
                      <w:r>
                        <w:rPr>
                          <w:b/>
                          <w:sz w:val="30"/>
                          <w:szCs w:val="30"/>
                        </w:rPr>
                        <w:t xml:space="preserve">    </w:t>
                      </w:r>
                      <w:r>
                        <w:rPr>
                          <w:b/>
                          <w:sz w:val="36"/>
                          <w:szCs w:val="36"/>
                        </w:rPr>
                        <w:t xml:space="preserve"> QUIZ    </w:t>
                      </w:r>
                    </w:p>
                    <w:p w14:paraId="6421C89E" w14:textId="77777777" w:rsidR="00877AC2" w:rsidRDefault="00877AC2" w:rsidP="00F53ACF">
                      <w:pPr>
                        <w:rPr>
                          <w:b/>
                          <w:sz w:val="36"/>
                          <w:szCs w:val="36"/>
                        </w:rPr>
                      </w:pPr>
                      <w:r>
                        <w:rPr>
                          <w:b/>
                          <w:sz w:val="36"/>
                          <w:szCs w:val="36"/>
                        </w:rPr>
                        <w:t xml:space="preserve">    GAME  </w:t>
                      </w:r>
                    </w:p>
                    <w:p w14:paraId="7F1A38C0" w14:textId="77777777" w:rsidR="00877AC2" w:rsidRDefault="00877AC2" w:rsidP="00F53ACF">
                      <w:pPr>
                        <w:rPr>
                          <w:b/>
                          <w:sz w:val="40"/>
                          <w:szCs w:val="40"/>
                        </w:rPr>
                      </w:pPr>
                      <w:r>
                        <w:rPr>
                          <w:b/>
                          <w:sz w:val="36"/>
                          <w:szCs w:val="36"/>
                        </w:rPr>
                        <w:t xml:space="preserve"> </w:t>
                      </w:r>
                      <w:r>
                        <w:rPr>
                          <w:b/>
                          <w:sz w:val="40"/>
                          <w:szCs w:val="40"/>
                        </w:rPr>
                        <w:t xml:space="preserve">    GAME</w:t>
                      </w:r>
                    </w:p>
                  </w:txbxContent>
                </v:textbox>
              </v:oval>
            </w:pict>
          </mc:Fallback>
        </mc:AlternateContent>
      </w:r>
    </w:p>
    <w:p w14:paraId="4212E6B7" w14:textId="77777777" w:rsidR="00F53ACF" w:rsidRPr="00725232" w:rsidRDefault="00F53ACF" w:rsidP="00F53ACF">
      <w:pPr>
        <w:spacing w:after="200" w:line="360" w:lineRule="auto"/>
        <w:jc w:val="both"/>
        <w:rPr>
          <w:rFonts w:ascii="Times New Roman" w:eastAsia="Times New Roman" w:hAnsi="Times New Roman" w:cs="Times New Roman"/>
          <w:b/>
          <w:lang w:val="en-US"/>
        </w:rPr>
      </w:pPr>
      <w:r w:rsidRPr="00725232">
        <w:rPr>
          <w:rFonts w:ascii="Times New Roman" w:eastAsia="Times New Roman" w:hAnsi="Times New Roman" w:cs="Times New Roman"/>
          <w:b/>
          <w:lang w:val="en-US"/>
        </w:rPr>
        <w:t xml:space="preserve">                                    </w:t>
      </w:r>
    </w:p>
    <w:p w14:paraId="6A29D24B" w14:textId="77777777" w:rsidR="00F53ACF" w:rsidRPr="00725232" w:rsidRDefault="00F53ACF" w:rsidP="00F53ACF">
      <w:pPr>
        <w:spacing w:after="200" w:line="360" w:lineRule="auto"/>
        <w:jc w:val="both"/>
        <w:rPr>
          <w:rFonts w:ascii="Times New Roman" w:eastAsia="Times New Roman" w:hAnsi="Times New Roman" w:cs="Times New Roman"/>
          <w:b/>
          <w:lang w:val="en-US"/>
        </w:rPr>
      </w:pP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48352" behindDoc="0" locked="0" layoutInCell="1" allowOverlap="1" wp14:anchorId="2713B668" wp14:editId="3A496C47">
                <wp:simplePos x="0" y="0"/>
                <wp:positionH relativeFrom="column">
                  <wp:posOffset>85725</wp:posOffset>
                </wp:positionH>
                <wp:positionV relativeFrom="paragraph">
                  <wp:posOffset>1120775</wp:posOffset>
                </wp:positionV>
                <wp:extent cx="1628775" cy="876300"/>
                <wp:effectExtent l="19050" t="15875" r="19050" b="22225"/>
                <wp:wrapNone/>
                <wp:docPr id="476" name="Oval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876300"/>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001869" w14:textId="77777777" w:rsidR="006079BE" w:rsidRDefault="006079BE" w:rsidP="00F53ACF">
                            <w:pPr>
                              <w:rPr>
                                <w:sz w:val="34"/>
                                <w:szCs w:val="34"/>
                              </w:rPr>
                            </w:pPr>
                            <w:r>
                              <w:rPr>
                                <w:sz w:val="30"/>
                                <w:szCs w:val="30"/>
                              </w:rPr>
                              <w:t xml:space="preserve">      </w:t>
                            </w:r>
                            <w:r>
                              <w:rPr>
                                <w:sz w:val="34"/>
                                <w:szCs w:val="34"/>
                              </w:rPr>
                              <w:t>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713B668" id="Oval 476" o:spid="_x0000_s1027" style="position:absolute;left:0;text-align:left;margin-left:6.75pt;margin-top:88.25pt;width:128.25pt;height:6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" strokeweight="2.5pt">
                <v:shadow color="#868686"/>
                <v:textbox>
                  <w:txbxContent>
                    <w:p w14:paraId="2C001869" w14:textId="77777777" w:rsidR="00877AC2" w:rsidRDefault="00877AC2" w:rsidP="00F53ACF">
                      <w:pPr>
                        <w:rPr>
                          <w:sz w:val="34"/>
                          <w:szCs w:val="34"/>
                        </w:rPr>
                      </w:pPr>
                      <w:r>
                        <w:rPr>
                          <w:sz w:val="30"/>
                          <w:szCs w:val="30"/>
                        </w:rPr>
                        <w:t xml:space="preserve">      </w:t>
                      </w:r>
                      <w:r>
                        <w:rPr>
                          <w:sz w:val="34"/>
                          <w:szCs w:val="34"/>
                        </w:rPr>
                        <w:t>PLAY</w:t>
                      </w:r>
                    </w:p>
                  </w:txbxContent>
                </v:textbox>
              </v:oval>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49376" behindDoc="0" locked="0" layoutInCell="1" allowOverlap="1" wp14:anchorId="2DCBB7FC" wp14:editId="7B5E105E">
                <wp:simplePos x="0" y="0"/>
                <wp:positionH relativeFrom="column">
                  <wp:posOffset>2266950</wp:posOffset>
                </wp:positionH>
                <wp:positionV relativeFrom="paragraph">
                  <wp:posOffset>1263650</wp:posOffset>
                </wp:positionV>
                <wp:extent cx="1762125" cy="1019175"/>
                <wp:effectExtent l="19050" t="15875" r="19050" b="22225"/>
                <wp:wrapNone/>
                <wp:docPr id="477" name="Oval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1019175"/>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AB534F6" w14:textId="77777777" w:rsidR="006079BE" w:rsidRDefault="006079BE" w:rsidP="00F53ACF">
                            <w:pPr>
                              <w:rPr>
                                <w:sz w:val="34"/>
                                <w:szCs w:val="34"/>
                              </w:rPr>
                            </w:pPr>
                            <w:r>
                              <w:rPr>
                                <w:sz w:val="34"/>
                                <w:szCs w:val="34"/>
                              </w:rPr>
                              <w:t>ADD QUESTIONS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DCBB7FC" id="Oval 477" o:spid="_x0000_s1028" style="position:absolute;left:0;text-align:left;margin-left:178.5pt;margin-top:99.5pt;width:138.75pt;height:80.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" strokeweight="2.5pt">
                <v:shadow color="#868686"/>
                <v:textbox>
                  <w:txbxContent>
                    <w:p w14:paraId="1AB534F6" w14:textId="77777777" w:rsidR="00877AC2" w:rsidRDefault="00877AC2" w:rsidP="00F53ACF">
                      <w:pPr>
                        <w:rPr>
                          <w:sz w:val="34"/>
                          <w:szCs w:val="34"/>
                        </w:rPr>
                      </w:pPr>
                      <w:r>
                        <w:rPr>
                          <w:sz w:val="34"/>
                          <w:szCs w:val="34"/>
                        </w:rPr>
                        <w:t>ADD QUESTIONS</w:t>
                      </w:r>
                    </w:p>
                  </w:txbxContent>
                </v:textbox>
              </v:oval>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50400" behindDoc="0" locked="0" layoutInCell="1" allowOverlap="1" wp14:anchorId="62A6CD79" wp14:editId="34258761">
                <wp:simplePos x="0" y="0"/>
                <wp:positionH relativeFrom="column">
                  <wp:posOffset>4476750</wp:posOffset>
                </wp:positionH>
                <wp:positionV relativeFrom="paragraph">
                  <wp:posOffset>1120775</wp:posOffset>
                </wp:positionV>
                <wp:extent cx="1504950" cy="971550"/>
                <wp:effectExtent l="19050" t="15875" r="19050" b="22225"/>
                <wp:wrapNone/>
                <wp:docPr id="478" name="Oval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971550"/>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BD796A" w14:textId="77777777" w:rsidR="006079BE" w:rsidRDefault="006079BE" w:rsidP="00F53ACF">
                            <w:pPr>
                              <w:rPr>
                                <w:sz w:val="34"/>
                                <w:szCs w:val="34"/>
                              </w:rPr>
                            </w:pPr>
                            <w:r>
                              <w:rPr>
                                <w:sz w:val="34"/>
                                <w:szCs w:val="34"/>
                              </w:rPr>
                              <w:t xml:space="preserve">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2A6CD79" id="Oval 478" o:spid="_x0000_s1029" style="position:absolute;left:0;text-align:left;margin-left:352.5pt;margin-top:88.25pt;width:118.5pt;height:7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" strokeweight="2.5pt">
                <v:shadow color="#868686"/>
                <v:textbox>
                  <w:txbxContent>
                    <w:p w14:paraId="34BD796A" w14:textId="77777777" w:rsidR="00877AC2" w:rsidRDefault="00877AC2" w:rsidP="00F53ACF">
                      <w:pPr>
                        <w:rPr>
                          <w:sz w:val="34"/>
                          <w:szCs w:val="34"/>
                        </w:rPr>
                      </w:pPr>
                      <w:r>
                        <w:rPr>
                          <w:sz w:val="34"/>
                          <w:szCs w:val="34"/>
                        </w:rPr>
                        <w:t xml:space="preserve">     EDIT</w:t>
                      </w:r>
                    </w:p>
                  </w:txbxContent>
                </v:textbox>
              </v:oval>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51424" behindDoc="0" locked="0" layoutInCell="1" allowOverlap="1" wp14:anchorId="1EC767B6" wp14:editId="62E271EE">
                <wp:simplePos x="0" y="0"/>
                <wp:positionH relativeFrom="column">
                  <wp:posOffset>1400175</wp:posOffset>
                </wp:positionH>
                <wp:positionV relativeFrom="paragraph">
                  <wp:posOffset>219710</wp:posOffset>
                </wp:positionV>
                <wp:extent cx="942975" cy="952500"/>
                <wp:effectExtent l="9525" t="10160" r="9525" b="8890"/>
                <wp:wrapNone/>
                <wp:docPr id="479" name="Straight Arrow Connector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975" cy="952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4759EB" id="_x0000_t32" coordsize="21600,21600" o:spt="32" o:oned="t" path="m,l21600,21600e" filled="f">
                <v:path arrowok="t" fillok="f" o:connecttype="none"/>
                <o:lock v:ext="edit" shapetype="t"/>
              </v:shapetype>
              <v:shape id="Straight Arrow Connector 479" o:spid="_x0000_s1026" type="#_x0000_t32" style="position:absolute;margin-left:110.25pt;margin-top:17.3pt;width:74.25pt;height:7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"/>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52448" behindDoc="0" locked="0" layoutInCell="1" allowOverlap="1" wp14:anchorId="243995DF" wp14:editId="503760C1">
                <wp:simplePos x="0" y="0"/>
                <wp:positionH relativeFrom="column">
                  <wp:posOffset>3667125</wp:posOffset>
                </wp:positionH>
                <wp:positionV relativeFrom="paragraph">
                  <wp:posOffset>143510</wp:posOffset>
                </wp:positionV>
                <wp:extent cx="1152525" cy="1028700"/>
                <wp:effectExtent l="9525" t="10160" r="9525" b="889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1028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410E0D" id="Straight Arrow Connector 36" o:spid="_x0000_s1026" type="#_x0000_t32" style="position:absolute;margin-left:288.75pt;margin-top:11.3pt;width:90.75pt;height:8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"/>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53472" behindDoc="0" locked="0" layoutInCell="1" allowOverlap="1" wp14:anchorId="7787B6A9" wp14:editId="2C775679">
                <wp:simplePos x="0" y="0"/>
                <wp:positionH relativeFrom="column">
                  <wp:posOffset>3000375</wp:posOffset>
                </wp:positionH>
                <wp:positionV relativeFrom="paragraph">
                  <wp:posOffset>535940</wp:posOffset>
                </wp:positionV>
                <wp:extent cx="9525" cy="704850"/>
                <wp:effectExtent l="9525" t="12065" r="9525" b="698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04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27A6C1" id="Straight Arrow Connector 37" o:spid="_x0000_s1026" type="#_x0000_t32" style="position:absolute;margin-left:236.25pt;margin-top:42.2pt;width:.75pt;height:5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"/>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54496" behindDoc="0" locked="0" layoutInCell="1" allowOverlap="1" wp14:anchorId="793D3B24" wp14:editId="3D12D674">
                <wp:simplePos x="0" y="0"/>
                <wp:positionH relativeFrom="column">
                  <wp:posOffset>-866775</wp:posOffset>
                </wp:positionH>
                <wp:positionV relativeFrom="paragraph">
                  <wp:posOffset>1781175</wp:posOffset>
                </wp:positionV>
                <wp:extent cx="742950" cy="457200"/>
                <wp:effectExtent l="9525" t="9525" r="9525" b="952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57200"/>
                        </a:xfrm>
                        <a:prstGeom prst="rect">
                          <a:avLst/>
                        </a:prstGeom>
                        <a:solidFill>
                          <a:srgbClr val="FFFFFF"/>
                        </a:solidFill>
                        <a:ln w="9525">
                          <a:solidFill>
                            <a:srgbClr val="000000"/>
                          </a:solidFill>
                          <a:miter lim="800000"/>
                          <a:headEnd/>
                          <a:tailEnd/>
                        </a:ln>
                      </wps:spPr>
                      <wps:txbx>
                        <w:txbxContent>
                          <w:p w14:paraId="63E7AC40" w14:textId="77777777" w:rsidR="006079BE" w:rsidRDefault="006079BE" w:rsidP="00F53ACF">
                            <w:r>
                              <w:t>COMPUTERS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3D3B24" id="Rectangle 38" o:spid="_x0000_s1030" style="position:absolute;left:0;text-align:left;margin-left:-68.25pt;margin-top:140.25pt;width:58.5pt;height: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">
                <v:textbox>
                  <w:txbxContent>
                    <w:p w14:paraId="63E7AC40" w14:textId="77777777" w:rsidR="00877AC2" w:rsidRDefault="00877AC2" w:rsidP="00F53ACF">
                      <w:r>
                        <w:t>COMPUTERS</w:t>
                      </w:r>
                    </w:p>
                  </w:txbxContent>
                </v:textbox>
              </v:rect>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55520" behindDoc="0" locked="0" layoutInCell="1" allowOverlap="1" wp14:anchorId="16B9FC15" wp14:editId="7808603B">
                <wp:simplePos x="0" y="0"/>
                <wp:positionH relativeFrom="column">
                  <wp:posOffset>-314325</wp:posOffset>
                </wp:positionH>
                <wp:positionV relativeFrom="paragraph">
                  <wp:posOffset>2465705</wp:posOffset>
                </wp:positionV>
                <wp:extent cx="638175" cy="447675"/>
                <wp:effectExtent l="9525" t="8255" r="9525" b="1079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47675"/>
                        </a:xfrm>
                        <a:prstGeom prst="rect">
                          <a:avLst/>
                        </a:prstGeom>
                        <a:solidFill>
                          <a:srgbClr val="FFFFFF"/>
                        </a:solidFill>
                        <a:ln w="9525">
                          <a:solidFill>
                            <a:srgbClr val="000000"/>
                          </a:solidFill>
                          <a:miter lim="800000"/>
                          <a:headEnd/>
                          <a:tailEnd/>
                        </a:ln>
                      </wps:spPr>
                      <wps:txbx>
                        <w:txbxContent>
                          <w:p w14:paraId="49C7FDCC" w14:textId="77777777" w:rsidR="006079BE" w:rsidRDefault="006079BE" w:rsidP="00F53ACF">
                            <w:r>
                              <w:t>MATHS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B9FC15" id="Rectangle 39" o:spid="_x0000_s1031" style="position:absolute;left:0;text-align:left;margin-left:-24.75pt;margin-top:194.15pt;width:50.25pt;height:35.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">
                <v:textbox>
                  <w:txbxContent>
                    <w:p w14:paraId="49C7FDCC" w14:textId="77777777" w:rsidR="00877AC2" w:rsidRDefault="00877AC2" w:rsidP="00F53ACF">
                      <w:r>
                        <w:t>MATHS</w:t>
                      </w:r>
                    </w:p>
                  </w:txbxContent>
                </v:textbox>
              </v:rect>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56544" behindDoc="0" locked="0" layoutInCell="1" allowOverlap="1" wp14:anchorId="7460B6E2" wp14:editId="3D54FB41">
                <wp:simplePos x="0" y="0"/>
                <wp:positionH relativeFrom="column">
                  <wp:posOffset>504825</wp:posOffset>
                </wp:positionH>
                <wp:positionV relativeFrom="paragraph">
                  <wp:posOffset>2637155</wp:posOffset>
                </wp:positionV>
                <wp:extent cx="676275" cy="447675"/>
                <wp:effectExtent l="9525" t="8255" r="9525" b="1079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447675"/>
                        </a:xfrm>
                        <a:prstGeom prst="rect">
                          <a:avLst/>
                        </a:prstGeom>
                        <a:solidFill>
                          <a:srgbClr val="FFFFFF"/>
                        </a:solidFill>
                        <a:ln w="9525">
                          <a:solidFill>
                            <a:srgbClr val="000000"/>
                          </a:solidFill>
                          <a:miter lim="800000"/>
                          <a:headEnd/>
                          <a:tailEnd/>
                        </a:ln>
                      </wps:spPr>
                      <wps:txbx>
                        <w:txbxContent>
                          <w:p w14:paraId="18606031" w14:textId="77777777" w:rsidR="006079BE" w:rsidRDefault="006079BE" w:rsidP="00F53ACF">
                            <w:r>
                              <w:t>SCIENCE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60B6E2" id="Rectangle 40" o:spid="_x0000_s1032" style="position:absolute;left:0;text-align:left;margin-left:39.75pt;margin-top:207.65pt;width:53.25pt;height:35.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">
                <v:textbox>
                  <w:txbxContent>
                    <w:p w14:paraId="18606031" w14:textId="77777777" w:rsidR="00877AC2" w:rsidRDefault="00877AC2" w:rsidP="00F53ACF">
                      <w:r>
                        <w:t>SCIENCE</w:t>
                      </w:r>
                    </w:p>
                  </w:txbxContent>
                </v:textbox>
              </v:rect>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57568" behindDoc="0" locked="0" layoutInCell="1" allowOverlap="1" wp14:anchorId="0037CFE6" wp14:editId="782F5184">
                <wp:simplePos x="0" y="0"/>
                <wp:positionH relativeFrom="column">
                  <wp:posOffset>1400175</wp:posOffset>
                </wp:positionH>
                <wp:positionV relativeFrom="paragraph">
                  <wp:posOffset>2370455</wp:posOffset>
                </wp:positionV>
                <wp:extent cx="819150" cy="447675"/>
                <wp:effectExtent l="9525" t="8255" r="9525" b="1079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47675"/>
                        </a:xfrm>
                        <a:prstGeom prst="rect">
                          <a:avLst/>
                        </a:prstGeom>
                        <a:solidFill>
                          <a:srgbClr val="FFFFFF"/>
                        </a:solidFill>
                        <a:ln w="9525">
                          <a:solidFill>
                            <a:srgbClr val="000000"/>
                          </a:solidFill>
                          <a:miter lim="800000"/>
                          <a:headEnd/>
                          <a:tailEnd/>
                        </a:ln>
                      </wps:spPr>
                      <wps:txbx>
                        <w:txbxContent>
                          <w:p w14:paraId="4456EC8D" w14:textId="77777777" w:rsidR="006079BE" w:rsidRDefault="006079BE" w:rsidP="00F53ACF">
                            <w:r>
                              <w:t>GENERAL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37CFE6" id="Rectangle 41" o:spid="_x0000_s1033" style="position:absolute;left:0;text-align:left;margin-left:110.25pt;margin-top:186.65pt;width:64.5pt;height:35.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">
                <v:textbox>
                  <w:txbxContent>
                    <w:p w14:paraId="4456EC8D" w14:textId="77777777" w:rsidR="00877AC2" w:rsidRDefault="00877AC2" w:rsidP="00F53ACF">
                      <w:r>
                        <w:t>GENERAL</w:t>
                      </w:r>
                    </w:p>
                  </w:txbxContent>
                </v:textbox>
              </v:rect>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58592" behindDoc="0" locked="0" layoutInCell="1" allowOverlap="1" wp14:anchorId="4A57202D" wp14:editId="0B7A43E1">
                <wp:simplePos x="0" y="0"/>
                <wp:positionH relativeFrom="column">
                  <wp:posOffset>4191000</wp:posOffset>
                </wp:positionH>
                <wp:positionV relativeFrom="paragraph">
                  <wp:posOffset>2465705</wp:posOffset>
                </wp:positionV>
                <wp:extent cx="695325" cy="485775"/>
                <wp:effectExtent l="9525" t="8255" r="9525" b="1079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485775"/>
                        </a:xfrm>
                        <a:prstGeom prst="rect">
                          <a:avLst/>
                        </a:prstGeom>
                        <a:solidFill>
                          <a:srgbClr val="FFFFFF"/>
                        </a:solidFill>
                        <a:ln w="9525">
                          <a:solidFill>
                            <a:srgbClr val="000000"/>
                          </a:solidFill>
                          <a:miter lim="800000"/>
                          <a:headEnd/>
                          <a:tailEnd/>
                        </a:ln>
                      </wps:spPr>
                      <wps:txbx>
                        <w:txbxContent>
                          <w:p w14:paraId="55BDB244" w14:textId="77777777" w:rsidR="006079BE" w:rsidRDefault="006079BE" w:rsidP="00F53ACF">
                            <w:r>
                              <w:t>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57202D" id="Rectangle 42" o:spid="_x0000_s1034" style="position:absolute;left:0;text-align:left;margin-left:330pt;margin-top:194.15pt;width:54.75pt;height:38.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">
                <v:textbox>
                  <w:txbxContent>
                    <w:p w14:paraId="55BDB244" w14:textId="77777777" w:rsidR="00877AC2" w:rsidRDefault="00877AC2" w:rsidP="00F53ACF">
                      <w:r>
                        <w:t>DELETE</w:t>
                      </w:r>
                    </w:p>
                  </w:txbxContent>
                </v:textbox>
              </v:rect>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59616" behindDoc="0" locked="0" layoutInCell="1" allowOverlap="1" wp14:anchorId="6C8AC6EF" wp14:editId="22FEA182">
                <wp:simplePos x="0" y="0"/>
                <wp:positionH relativeFrom="column">
                  <wp:posOffset>5086350</wp:posOffset>
                </wp:positionH>
                <wp:positionV relativeFrom="paragraph">
                  <wp:posOffset>2630170</wp:posOffset>
                </wp:positionV>
                <wp:extent cx="676275" cy="466725"/>
                <wp:effectExtent l="9525" t="10795" r="9525" b="825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466725"/>
                        </a:xfrm>
                        <a:prstGeom prst="rect">
                          <a:avLst/>
                        </a:prstGeom>
                        <a:solidFill>
                          <a:srgbClr val="FFFFFF"/>
                        </a:solidFill>
                        <a:ln w="9525">
                          <a:solidFill>
                            <a:srgbClr val="000000"/>
                          </a:solidFill>
                          <a:miter lim="800000"/>
                          <a:headEnd/>
                          <a:tailEnd/>
                        </a:ln>
                      </wps:spPr>
                      <wps:txbx>
                        <w:txbxContent>
                          <w:p w14:paraId="696CBAC2" w14:textId="77777777" w:rsidR="006079BE" w:rsidRDefault="006079BE" w:rsidP="00F53ACF">
                            <w:r>
                              <w:t>MODIFY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8AC6EF" id="Rectangle 43" o:spid="_x0000_s1035" style="position:absolute;left:0;text-align:left;margin-left:400.5pt;margin-top:207.1pt;width:53.25pt;height:36.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">
                <v:textbox>
                  <w:txbxContent>
                    <w:p w14:paraId="696CBAC2" w14:textId="77777777" w:rsidR="00877AC2" w:rsidRDefault="00877AC2" w:rsidP="00F53ACF">
                      <w:r>
                        <w:t>MODIFY</w:t>
                      </w:r>
                    </w:p>
                  </w:txbxContent>
                </v:textbox>
              </v:rect>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60640" behindDoc="0" locked="0" layoutInCell="1" allowOverlap="1" wp14:anchorId="1D86B43F" wp14:editId="53BD9B52">
                <wp:simplePos x="0" y="0"/>
                <wp:positionH relativeFrom="column">
                  <wp:posOffset>5838825</wp:posOffset>
                </wp:positionH>
                <wp:positionV relativeFrom="paragraph">
                  <wp:posOffset>2306320</wp:posOffset>
                </wp:positionV>
                <wp:extent cx="704850" cy="542925"/>
                <wp:effectExtent l="9525" t="10795" r="9525" b="825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542925"/>
                        </a:xfrm>
                        <a:prstGeom prst="rect">
                          <a:avLst/>
                        </a:prstGeom>
                        <a:solidFill>
                          <a:srgbClr val="FFFFFF"/>
                        </a:solidFill>
                        <a:ln w="9525">
                          <a:solidFill>
                            <a:srgbClr val="000000"/>
                          </a:solidFill>
                          <a:miter lim="800000"/>
                          <a:headEnd/>
                          <a:tailEnd/>
                        </a:ln>
                      </wps:spPr>
                      <wps:txbx>
                        <w:txbxContent>
                          <w:p w14:paraId="0B459F70" w14:textId="77777777" w:rsidR="006079BE" w:rsidRDefault="006079BE" w:rsidP="00F53ACF">
                            <w:r>
                              <w:t>RETURN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86B43F" id="Rectangle 44" o:spid="_x0000_s1036" style="position:absolute;left:0;text-align:left;margin-left:459.75pt;margin-top:181.6pt;width:55.5pt;height:42.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">
                <v:textbox>
                  <w:txbxContent>
                    <w:p w14:paraId="0B459F70" w14:textId="77777777" w:rsidR="00877AC2" w:rsidRDefault="00877AC2" w:rsidP="00F53ACF">
                      <w:r>
                        <w:t>RETURN</w:t>
                      </w:r>
                    </w:p>
                  </w:txbxContent>
                </v:textbox>
              </v:rect>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61664" behindDoc="0" locked="0" layoutInCell="1" allowOverlap="1" wp14:anchorId="2BFC68BD" wp14:editId="0D4AED3C">
                <wp:simplePos x="0" y="0"/>
                <wp:positionH relativeFrom="column">
                  <wp:posOffset>4352290</wp:posOffset>
                </wp:positionH>
                <wp:positionV relativeFrom="paragraph">
                  <wp:posOffset>5261610</wp:posOffset>
                </wp:positionV>
                <wp:extent cx="1226820" cy="1793875"/>
                <wp:effectExtent l="8890" t="13335" r="12065" b="12065"/>
                <wp:wrapNone/>
                <wp:docPr id="45" name="Flowchart: Magnetic Disk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1793875"/>
                        </a:xfrm>
                        <a:prstGeom prst="flowChartMagneticDisk">
                          <a:avLst/>
                        </a:prstGeom>
                        <a:solidFill>
                          <a:srgbClr val="FFFFFF"/>
                        </a:solidFill>
                        <a:ln w="9525">
                          <a:solidFill>
                            <a:srgbClr val="000000"/>
                          </a:solidFill>
                          <a:round/>
                          <a:headEnd/>
                          <a:tailEnd/>
                        </a:ln>
                      </wps:spPr>
                      <wps:txbx>
                        <w:txbxContent>
                          <w:p w14:paraId="090241F0" w14:textId="77777777" w:rsidR="006079BE" w:rsidRDefault="006079BE" w:rsidP="00F53ACF">
                            <w:pPr>
                              <w:rPr>
                                <w:b/>
                                <w:sz w:val="38"/>
                                <w:szCs w:val="38"/>
                              </w:rPr>
                            </w:pPr>
                          </w:p>
                          <w:p w14:paraId="36A85B25" w14:textId="77777777" w:rsidR="006079BE" w:rsidRDefault="006079BE" w:rsidP="00F53ACF">
                            <w:pPr>
                              <w:rPr>
                                <w:b/>
                                <w:sz w:val="38"/>
                                <w:szCs w:val="38"/>
                              </w:rPr>
                            </w:pPr>
                            <w:r>
                              <w:rPr>
                                <w:b/>
                                <w:sz w:val="38"/>
                                <w:szCs w:val="38"/>
                              </w:rPr>
                              <w:t xml:space="preserve">  D.B.M.S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BFC68B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5" o:spid="_x0000_s1037" type="#_x0000_t132" style="position:absolute;left:0;text-align:left;margin-left:342.7pt;margin-top:414.3pt;width:96.6pt;height:141.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">
                <v:textbox>
                  <w:txbxContent>
                    <w:p w14:paraId="090241F0" w14:textId="77777777" w:rsidR="00877AC2" w:rsidRDefault="00877AC2" w:rsidP="00F53ACF">
                      <w:pPr>
                        <w:rPr>
                          <w:b/>
                          <w:sz w:val="38"/>
                          <w:szCs w:val="38"/>
                        </w:rPr>
                      </w:pPr>
                    </w:p>
                    <w:p w14:paraId="36A85B25" w14:textId="77777777" w:rsidR="00877AC2" w:rsidRDefault="00877AC2" w:rsidP="00F53ACF">
                      <w:pPr>
                        <w:rPr>
                          <w:b/>
                          <w:sz w:val="38"/>
                          <w:szCs w:val="38"/>
                        </w:rPr>
                      </w:pPr>
                      <w:r>
                        <w:rPr>
                          <w:b/>
                          <w:sz w:val="38"/>
                          <w:szCs w:val="38"/>
                        </w:rPr>
                        <w:t xml:space="preserve">  D.B.M.S</w:t>
                      </w:r>
                    </w:p>
                  </w:txbxContent>
                </v:textbox>
              </v:shape>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62688" behindDoc="0" locked="0" layoutInCell="1" allowOverlap="1" wp14:anchorId="0E7BD0B8" wp14:editId="3F02E5FB">
                <wp:simplePos x="0" y="0"/>
                <wp:positionH relativeFrom="column">
                  <wp:posOffset>-123825</wp:posOffset>
                </wp:positionH>
                <wp:positionV relativeFrom="paragraph">
                  <wp:posOffset>1694180</wp:posOffset>
                </wp:positionV>
                <wp:extent cx="209550" cy="314325"/>
                <wp:effectExtent l="57150" t="8255" r="9525" b="3937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55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438DD4" id="Straight Arrow Connector 46" o:spid="_x0000_s1026" type="#_x0000_t32" style="position:absolute;margin-left:-9.75pt;margin-top:133.4pt;width:16.5pt;height:24.7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">
                <v:stroke endarrow="block"/>
              </v:shape>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63712" behindDoc="0" locked="0" layoutInCell="1" allowOverlap="1" wp14:anchorId="6D3D9E6E" wp14:editId="6FF3D067">
                <wp:simplePos x="0" y="0"/>
                <wp:positionH relativeFrom="column">
                  <wp:posOffset>85725</wp:posOffset>
                </wp:positionH>
                <wp:positionV relativeFrom="paragraph">
                  <wp:posOffset>1875155</wp:posOffset>
                </wp:positionV>
                <wp:extent cx="238125" cy="590550"/>
                <wp:effectExtent l="57150" t="8255" r="9525" b="3937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9D658F" id="Straight Arrow Connector 47" o:spid="_x0000_s1026" type="#_x0000_t32" style="position:absolute;margin-left:6.75pt;margin-top:147.65pt;width:18.75pt;height:46.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">
                <v:stroke endarrow="block"/>
              </v:shape>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64736" behindDoc="0" locked="0" layoutInCell="1" allowOverlap="1" wp14:anchorId="778EF5BA" wp14:editId="4275D994">
                <wp:simplePos x="0" y="0"/>
                <wp:positionH relativeFrom="column">
                  <wp:posOffset>857250</wp:posOffset>
                </wp:positionH>
                <wp:positionV relativeFrom="paragraph">
                  <wp:posOffset>2008505</wp:posOffset>
                </wp:positionV>
                <wp:extent cx="9525" cy="628650"/>
                <wp:effectExtent l="47625" t="8255" r="57150" b="203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28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62C628" id="Straight Arrow Connector 48" o:spid="_x0000_s1026" type="#_x0000_t32" style="position:absolute;margin-left:67.5pt;margin-top:158.15pt;width:.75pt;height:4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">
                <v:stroke endarrow="block"/>
              </v:shape>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65760" behindDoc="0" locked="0" layoutInCell="1" allowOverlap="1" wp14:anchorId="3E28EA18" wp14:editId="42A960B4">
                <wp:simplePos x="0" y="0"/>
                <wp:positionH relativeFrom="column">
                  <wp:posOffset>1476375</wp:posOffset>
                </wp:positionH>
                <wp:positionV relativeFrom="paragraph">
                  <wp:posOffset>1875155</wp:posOffset>
                </wp:positionV>
                <wp:extent cx="295275" cy="495300"/>
                <wp:effectExtent l="9525" t="8255" r="57150" b="3937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3FE809" id="Straight Arrow Connector 49" o:spid="_x0000_s1026" type="#_x0000_t32" style="position:absolute;margin-left:116.25pt;margin-top:147.65pt;width:23.25pt;height:3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">
                <v:stroke endarrow="block"/>
              </v:shape>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66784" behindDoc="0" locked="0" layoutInCell="1" allowOverlap="1" wp14:anchorId="76EFA5E4" wp14:editId="62BC0720">
                <wp:simplePos x="0" y="0"/>
                <wp:positionH relativeFrom="column">
                  <wp:posOffset>4581525</wp:posOffset>
                </wp:positionH>
                <wp:positionV relativeFrom="paragraph">
                  <wp:posOffset>2020570</wp:posOffset>
                </wp:positionV>
                <wp:extent cx="238125" cy="457200"/>
                <wp:effectExtent l="57150" t="10795" r="9525" b="3683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115689" id="Straight Arrow Connector 50" o:spid="_x0000_s1026" type="#_x0000_t32" style="position:absolute;margin-left:360.75pt;margin-top:159.1pt;width:18.75pt;height:36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">
                <v:stroke endarrow="block"/>
              </v:shape>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67808" behindDoc="0" locked="0" layoutInCell="1" allowOverlap="1" wp14:anchorId="626A34A9" wp14:editId="1F730FAA">
                <wp:simplePos x="0" y="0"/>
                <wp:positionH relativeFrom="column">
                  <wp:posOffset>5429250</wp:posOffset>
                </wp:positionH>
                <wp:positionV relativeFrom="paragraph">
                  <wp:posOffset>2094230</wp:posOffset>
                </wp:positionV>
                <wp:extent cx="28575" cy="542925"/>
                <wp:effectExtent l="28575" t="8255" r="57150" b="2032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542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893330" id="Straight Arrow Connector 51" o:spid="_x0000_s1026" type="#_x0000_t32" style="position:absolute;margin-left:427.5pt;margin-top:164.9pt;width:2.25pt;height:42.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">
                <v:stroke endarrow="block"/>
              </v:shape>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68832" behindDoc="0" locked="0" layoutInCell="1" allowOverlap="1" wp14:anchorId="1C2C9F30" wp14:editId="76E3B147">
                <wp:simplePos x="0" y="0"/>
                <wp:positionH relativeFrom="column">
                  <wp:posOffset>3409950</wp:posOffset>
                </wp:positionH>
                <wp:positionV relativeFrom="paragraph">
                  <wp:posOffset>2238375</wp:posOffset>
                </wp:positionV>
                <wp:extent cx="1171575" cy="3084830"/>
                <wp:effectExtent l="57150" t="38100" r="57150" b="3937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308483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22A0B1" id="Straight Arrow Connector 52" o:spid="_x0000_s1026" type="#_x0000_t32" style="position:absolute;margin-left:268.5pt;margin-top:176.25pt;width:92.25pt;height:242.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">
                <v:stroke startarrow="block" endarrow="block"/>
              </v:shape>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69856" behindDoc="0" locked="0" layoutInCell="1" allowOverlap="1" wp14:anchorId="1814DD84" wp14:editId="7382DA01">
                <wp:simplePos x="0" y="0"/>
                <wp:positionH relativeFrom="column">
                  <wp:posOffset>1609725</wp:posOffset>
                </wp:positionH>
                <wp:positionV relativeFrom="paragraph">
                  <wp:posOffset>1781175</wp:posOffset>
                </wp:positionV>
                <wp:extent cx="2742565" cy="3932555"/>
                <wp:effectExtent l="57150" t="47625" r="57785" b="4889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2565" cy="39325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B90B97" id="Straight Arrow Connector 53" o:spid="_x0000_s1026" type="#_x0000_t32" style="position:absolute;margin-left:126.75pt;margin-top:140.25pt;width:215.95pt;height:309.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">
                <v:stroke startarrow="block" endarrow="block"/>
              </v:shape>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70880" behindDoc="0" locked="0" layoutInCell="1" allowOverlap="1" wp14:anchorId="7DF25C62" wp14:editId="55CF1DE7">
                <wp:simplePos x="0" y="0"/>
                <wp:positionH relativeFrom="column">
                  <wp:posOffset>5286375</wp:posOffset>
                </wp:positionH>
                <wp:positionV relativeFrom="paragraph">
                  <wp:posOffset>2094230</wp:posOffset>
                </wp:positionV>
                <wp:extent cx="635" cy="3228975"/>
                <wp:effectExtent l="57150" t="17780" r="56515" b="2032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289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CF667D" id="Straight Arrow Connector 54" o:spid="_x0000_s1026" type="#_x0000_t32" style="position:absolute;margin-left:416.25pt;margin-top:164.9pt;width:.05pt;height:254.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">
                <v:stroke startarrow="block" endarrow="block"/>
              </v:shape>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71904" behindDoc="0" locked="0" layoutInCell="1" allowOverlap="1" wp14:anchorId="05BAFBF7" wp14:editId="7160EC6C">
                <wp:simplePos x="0" y="0"/>
                <wp:positionH relativeFrom="column">
                  <wp:posOffset>3362325</wp:posOffset>
                </wp:positionH>
                <wp:positionV relativeFrom="paragraph">
                  <wp:posOffset>440690</wp:posOffset>
                </wp:positionV>
                <wp:extent cx="1524000" cy="4786630"/>
                <wp:effectExtent l="57150" t="31115" r="57150" b="3048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478663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1A73EE" id="Straight Arrow Connector 55" o:spid="_x0000_s1026" type="#_x0000_t32" style="position:absolute;margin-left:264.75pt;margin-top:34.7pt;width:120pt;height:376.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">
                <v:stroke startarrow="block" endarrow="block"/>
              </v:shape>
            </w:pict>
          </mc:Fallback>
        </mc:AlternateContent>
      </w:r>
      <w:r w:rsidRPr="00725232">
        <w:rPr>
          <w:rFonts w:ascii="Times New Roman" w:eastAsia="Times New Roman" w:hAnsi="Times New Roman" w:cs="Times New Roman"/>
          <w:noProof/>
          <w:lang w:eastAsia="en-IN"/>
        </w:rPr>
        <mc:AlternateContent>
          <mc:Choice Requires="wps">
            <w:drawing>
              <wp:anchor distT="0" distB="0" distL="114300" distR="114300" simplePos="0" relativeHeight="251772928" behindDoc="0" locked="0" layoutInCell="1" allowOverlap="1" wp14:anchorId="2E5AE631" wp14:editId="703DC27C">
                <wp:simplePos x="0" y="0"/>
                <wp:positionH relativeFrom="column">
                  <wp:posOffset>5762625</wp:posOffset>
                </wp:positionH>
                <wp:positionV relativeFrom="paragraph">
                  <wp:posOffset>1944370</wp:posOffset>
                </wp:positionV>
                <wp:extent cx="333375" cy="361950"/>
                <wp:effectExtent l="9525" t="10795" r="47625" b="4635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9BC64A" id="Straight Arrow Connector 56" o:spid="_x0000_s1026" type="#_x0000_t32" style="position:absolute;margin-left:453.75pt;margin-top:153.1pt;width:26.25pt;height:2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">
                <v:stroke endarrow="block"/>
              </v:shape>
            </w:pict>
          </mc:Fallback>
        </mc:AlternateContent>
      </w:r>
    </w:p>
    <w:p w14:paraId="617582F3" w14:textId="77777777" w:rsidR="00F53ACF" w:rsidRPr="00725232" w:rsidRDefault="00F53ACF" w:rsidP="00F53ACF">
      <w:pPr>
        <w:spacing w:after="200" w:line="360" w:lineRule="auto"/>
        <w:jc w:val="both"/>
        <w:rPr>
          <w:rFonts w:ascii="Times New Roman" w:eastAsia="Times New Roman" w:hAnsi="Times New Roman" w:cs="Times New Roman"/>
          <w:b/>
          <w:lang w:val="en-US"/>
        </w:rPr>
      </w:pPr>
    </w:p>
    <w:p w14:paraId="742DA035" w14:textId="77777777" w:rsidR="00F53ACF" w:rsidRPr="00725232" w:rsidRDefault="00F53ACF" w:rsidP="00F53ACF">
      <w:pPr>
        <w:spacing w:after="200" w:line="360" w:lineRule="auto"/>
        <w:jc w:val="both"/>
        <w:rPr>
          <w:rFonts w:ascii="Times New Roman" w:eastAsia="Times New Roman" w:hAnsi="Times New Roman" w:cs="Times New Roman"/>
          <w:b/>
          <w:lang w:val="en-US"/>
        </w:rPr>
      </w:pPr>
    </w:p>
    <w:p w14:paraId="1567FBBB" w14:textId="77777777" w:rsidR="00F53ACF" w:rsidRPr="00725232" w:rsidRDefault="00F53ACF" w:rsidP="00F53ACF">
      <w:pPr>
        <w:jc w:val="center"/>
        <w:rPr>
          <w:rFonts w:ascii="Times New Roman" w:hAnsi="Times New Roman" w:cs="Times New Roman"/>
        </w:rPr>
      </w:pPr>
    </w:p>
    <w:p w14:paraId="5130ECC1" w14:textId="77777777" w:rsidR="00F53ACF" w:rsidRPr="00725232" w:rsidRDefault="00F53ACF" w:rsidP="00F53ACF">
      <w:pPr>
        <w:rPr>
          <w:rFonts w:ascii="Times New Roman" w:hAnsi="Times New Roman" w:cs="Times New Roman"/>
        </w:rPr>
      </w:pPr>
    </w:p>
    <w:p w14:paraId="5CF78E50" w14:textId="77777777" w:rsidR="00F53ACF" w:rsidRPr="00725232" w:rsidRDefault="00F53ACF" w:rsidP="00F53ACF">
      <w:pPr>
        <w:rPr>
          <w:rFonts w:ascii="Times New Roman" w:hAnsi="Times New Roman" w:cs="Times New Roman"/>
        </w:rPr>
      </w:pPr>
    </w:p>
    <w:p w14:paraId="201B89FA" w14:textId="77777777" w:rsidR="00F53ACF" w:rsidRPr="00725232" w:rsidRDefault="00F53ACF" w:rsidP="00F53ACF">
      <w:pPr>
        <w:rPr>
          <w:rFonts w:ascii="Times New Roman" w:hAnsi="Times New Roman" w:cs="Times New Roman"/>
        </w:rPr>
      </w:pPr>
    </w:p>
    <w:p w14:paraId="5B88F969" w14:textId="77777777" w:rsidR="00F53ACF" w:rsidRPr="00725232" w:rsidRDefault="00F53ACF" w:rsidP="00F53ACF">
      <w:pPr>
        <w:rPr>
          <w:rFonts w:ascii="Times New Roman" w:hAnsi="Times New Roman" w:cs="Times New Roman"/>
        </w:rPr>
      </w:pPr>
    </w:p>
    <w:p w14:paraId="30D516D3" w14:textId="77777777" w:rsidR="00F53ACF" w:rsidRPr="00725232" w:rsidRDefault="00F53ACF" w:rsidP="00F53ACF">
      <w:pPr>
        <w:rPr>
          <w:rFonts w:ascii="Times New Roman" w:hAnsi="Times New Roman" w:cs="Times New Roman"/>
        </w:rPr>
      </w:pPr>
    </w:p>
    <w:p w14:paraId="79D962C8" w14:textId="77777777" w:rsidR="00F53ACF" w:rsidRPr="00725232" w:rsidRDefault="00F53ACF" w:rsidP="00F53ACF">
      <w:pPr>
        <w:rPr>
          <w:rFonts w:ascii="Times New Roman" w:hAnsi="Times New Roman" w:cs="Times New Roman"/>
        </w:rPr>
      </w:pPr>
    </w:p>
    <w:p w14:paraId="23AF9376" w14:textId="77777777" w:rsidR="00F53ACF" w:rsidRPr="00725232" w:rsidRDefault="00F53ACF" w:rsidP="00F53ACF">
      <w:pPr>
        <w:rPr>
          <w:rFonts w:ascii="Times New Roman" w:hAnsi="Times New Roman" w:cs="Times New Roman"/>
        </w:rPr>
      </w:pPr>
    </w:p>
    <w:p w14:paraId="21B8D2A3" w14:textId="77777777" w:rsidR="00F53ACF" w:rsidRPr="00725232" w:rsidRDefault="00F53ACF" w:rsidP="00F53ACF">
      <w:pPr>
        <w:rPr>
          <w:rFonts w:ascii="Times New Roman" w:hAnsi="Times New Roman" w:cs="Times New Roman"/>
        </w:rPr>
      </w:pPr>
    </w:p>
    <w:p w14:paraId="4A75769B" w14:textId="77777777" w:rsidR="00F53ACF" w:rsidRPr="00725232" w:rsidRDefault="00F53ACF" w:rsidP="00F53ACF">
      <w:pPr>
        <w:rPr>
          <w:rFonts w:ascii="Times New Roman" w:hAnsi="Times New Roman" w:cs="Times New Roman"/>
        </w:rPr>
      </w:pPr>
    </w:p>
    <w:p w14:paraId="1753E56A" w14:textId="77777777" w:rsidR="00F53ACF" w:rsidRPr="00725232" w:rsidRDefault="00F53ACF" w:rsidP="00F53ACF">
      <w:pPr>
        <w:rPr>
          <w:rFonts w:ascii="Times New Roman" w:hAnsi="Times New Roman" w:cs="Times New Roman"/>
        </w:rPr>
      </w:pPr>
    </w:p>
    <w:p w14:paraId="0894C377" w14:textId="77777777" w:rsidR="00F53ACF" w:rsidRPr="00725232" w:rsidRDefault="00F53ACF" w:rsidP="00F53ACF">
      <w:pPr>
        <w:rPr>
          <w:rFonts w:ascii="Times New Roman" w:hAnsi="Times New Roman" w:cs="Times New Roman"/>
        </w:rPr>
      </w:pPr>
    </w:p>
    <w:p w14:paraId="4E1B694C" w14:textId="77777777" w:rsidR="00F53ACF" w:rsidRPr="00725232" w:rsidRDefault="00F53ACF" w:rsidP="00F53ACF">
      <w:pPr>
        <w:rPr>
          <w:rFonts w:ascii="Times New Roman" w:hAnsi="Times New Roman" w:cs="Times New Roman"/>
        </w:rPr>
      </w:pPr>
    </w:p>
    <w:p w14:paraId="0CA363E0" w14:textId="77777777" w:rsidR="00F53ACF" w:rsidRPr="00725232" w:rsidRDefault="00F53ACF" w:rsidP="00F53ACF">
      <w:pPr>
        <w:tabs>
          <w:tab w:val="left" w:pos="2175"/>
        </w:tabs>
        <w:rPr>
          <w:rFonts w:ascii="Times New Roman" w:hAnsi="Times New Roman" w:cs="Times New Roman"/>
        </w:rPr>
      </w:pPr>
      <w:r w:rsidRPr="00725232">
        <w:rPr>
          <w:rFonts w:ascii="Times New Roman" w:hAnsi="Times New Roman" w:cs="Times New Roman"/>
        </w:rPr>
        <w:tab/>
      </w:r>
    </w:p>
    <w:p w14:paraId="733B44FD" w14:textId="77777777" w:rsidR="00F53ACF" w:rsidRPr="00725232" w:rsidRDefault="00F53ACF" w:rsidP="00F53ACF">
      <w:pPr>
        <w:tabs>
          <w:tab w:val="left" w:pos="2175"/>
        </w:tabs>
        <w:rPr>
          <w:rFonts w:ascii="Times New Roman" w:hAnsi="Times New Roman" w:cs="Times New Roman"/>
        </w:rPr>
      </w:pPr>
    </w:p>
    <w:p w14:paraId="43D29C17" w14:textId="77777777" w:rsidR="00F53ACF" w:rsidRPr="00725232" w:rsidRDefault="00F53ACF" w:rsidP="00F53ACF">
      <w:pPr>
        <w:tabs>
          <w:tab w:val="left" w:pos="2175"/>
        </w:tabs>
        <w:rPr>
          <w:rFonts w:ascii="Times New Roman" w:hAnsi="Times New Roman" w:cs="Times New Roman"/>
        </w:rPr>
      </w:pPr>
    </w:p>
    <w:p w14:paraId="01BAF3B4" w14:textId="77777777" w:rsidR="00F53ACF" w:rsidRPr="00725232" w:rsidRDefault="00F53ACF" w:rsidP="00F53ACF">
      <w:pPr>
        <w:tabs>
          <w:tab w:val="left" w:pos="2175"/>
        </w:tabs>
        <w:rPr>
          <w:rFonts w:ascii="Times New Roman" w:hAnsi="Times New Roman" w:cs="Times New Roman"/>
        </w:rPr>
      </w:pPr>
    </w:p>
    <w:p w14:paraId="7C23EF98" w14:textId="77777777" w:rsidR="00F53ACF" w:rsidRPr="00725232" w:rsidRDefault="00F53ACF" w:rsidP="00F53ACF">
      <w:pPr>
        <w:tabs>
          <w:tab w:val="left" w:pos="2175"/>
        </w:tabs>
        <w:rPr>
          <w:rFonts w:ascii="Times New Roman" w:hAnsi="Times New Roman" w:cs="Times New Roman"/>
        </w:rPr>
      </w:pPr>
    </w:p>
    <w:p w14:paraId="09AB84B3" w14:textId="77777777" w:rsidR="00F53ACF" w:rsidRPr="00725232" w:rsidRDefault="00F53ACF" w:rsidP="00F53ACF">
      <w:pPr>
        <w:tabs>
          <w:tab w:val="left" w:pos="2175"/>
        </w:tabs>
        <w:rPr>
          <w:rFonts w:ascii="Times New Roman" w:hAnsi="Times New Roman" w:cs="Times New Roman"/>
        </w:rPr>
      </w:pPr>
    </w:p>
    <w:p w14:paraId="140E6F6B" w14:textId="77777777" w:rsidR="00F53ACF" w:rsidRPr="00725232" w:rsidRDefault="00F53ACF" w:rsidP="00F53ACF">
      <w:pPr>
        <w:tabs>
          <w:tab w:val="left" w:pos="2175"/>
        </w:tabs>
        <w:rPr>
          <w:rFonts w:ascii="Times New Roman" w:hAnsi="Times New Roman" w:cs="Times New Roman"/>
        </w:rPr>
      </w:pPr>
    </w:p>
    <w:p w14:paraId="08D50BAE" w14:textId="77777777" w:rsidR="00F53ACF" w:rsidRPr="00725232" w:rsidRDefault="00F53ACF" w:rsidP="00F53ACF">
      <w:pPr>
        <w:tabs>
          <w:tab w:val="left" w:pos="2175"/>
        </w:tabs>
        <w:rPr>
          <w:rFonts w:ascii="Times New Roman" w:hAnsi="Times New Roman" w:cs="Times New Roman"/>
        </w:rPr>
      </w:pPr>
    </w:p>
    <w:p w14:paraId="25D677F3" w14:textId="77777777" w:rsidR="00F53ACF" w:rsidRDefault="00F53ACF" w:rsidP="00F53ACF">
      <w:pPr>
        <w:spacing w:after="200" w:line="360" w:lineRule="auto"/>
        <w:rPr>
          <w:rFonts w:ascii="Times New Roman" w:eastAsia="Times New Roman" w:hAnsi="Times New Roman" w:cs="Times New Roman"/>
          <w:b/>
          <w:bCs/>
          <w:sz w:val="44"/>
          <w:szCs w:val="44"/>
          <w:u w:val="single"/>
          <w:lang w:val="en-US"/>
        </w:rPr>
      </w:pPr>
    </w:p>
    <w:p w14:paraId="3A177DF4" w14:textId="6FAB9DED" w:rsidR="00271681" w:rsidRPr="00296BB7" w:rsidRDefault="00271681" w:rsidP="00F53ACF">
      <w:pPr>
        <w:spacing w:after="200" w:line="360" w:lineRule="auto"/>
        <w:jc w:val="center"/>
        <w:rPr>
          <w:rFonts w:ascii="Times New Roman" w:eastAsia="Times New Roman" w:hAnsi="Times New Roman" w:cs="Times New Roman"/>
          <w:b/>
          <w:bCs/>
          <w:sz w:val="72"/>
          <w:szCs w:val="72"/>
          <w:lang w:val="en-US"/>
        </w:rPr>
      </w:pPr>
      <w:r w:rsidRPr="00725232">
        <w:rPr>
          <w:rFonts w:ascii="Times New Roman" w:eastAsia="Times New Roman" w:hAnsi="Times New Roman" w:cs="Times New Roman"/>
          <w:b/>
          <w:bCs/>
          <w:sz w:val="44"/>
          <w:szCs w:val="44"/>
          <w:u w:val="single"/>
          <w:lang w:val="en-US"/>
        </w:rPr>
        <w:t>Coding</w:t>
      </w:r>
    </w:p>
    <w:p w14:paraId="7276BB58" w14:textId="20FB6C99"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      PROJECT COMPUTER QUIZ</w:t>
      </w:r>
    </w:p>
    <w:p w14:paraId="3CE8BB50" w14:textId="49DA8216"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r w:rsidRPr="00725232">
        <w:rPr>
          <w:rFonts w:ascii="Times New Roman" w:eastAsia="Times New Roman" w:hAnsi="Times New Roman" w:cs="Times New Roman"/>
          <w:b/>
          <w:bCs/>
          <w:sz w:val="28"/>
          <w:szCs w:val="28"/>
          <w:lang w:val="en-US"/>
        </w:rPr>
        <w:tab/>
        <w:t>INCLUDED HEADER FILES</w:t>
      </w:r>
    </w:p>
    <w:p w14:paraId="602A4D52"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#include&lt;</w:t>
      </w:r>
      <w:proofErr w:type="spellStart"/>
      <w:r w:rsidRPr="00725232">
        <w:rPr>
          <w:rFonts w:ascii="Times New Roman" w:eastAsia="Times New Roman" w:hAnsi="Times New Roman" w:cs="Times New Roman"/>
          <w:b/>
          <w:bCs/>
          <w:sz w:val="28"/>
          <w:szCs w:val="28"/>
          <w:lang w:val="en-US"/>
        </w:rPr>
        <w:t>iostream.h</w:t>
      </w:r>
      <w:proofErr w:type="spellEnd"/>
      <w:r w:rsidRPr="00725232">
        <w:rPr>
          <w:rFonts w:ascii="Times New Roman" w:eastAsia="Times New Roman" w:hAnsi="Times New Roman" w:cs="Times New Roman"/>
          <w:b/>
          <w:bCs/>
          <w:sz w:val="28"/>
          <w:szCs w:val="28"/>
          <w:lang w:val="en-US"/>
        </w:rPr>
        <w:t>&gt;</w:t>
      </w:r>
    </w:p>
    <w:p w14:paraId="51E525D8"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#include&lt;</w:t>
      </w:r>
      <w:proofErr w:type="spellStart"/>
      <w:r w:rsidRPr="00725232">
        <w:rPr>
          <w:rFonts w:ascii="Times New Roman" w:eastAsia="Times New Roman" w:hAnsi="Times New Roman" w:cs="Times New Roman"/>
          <w:b/>
          <w:bCs/>
          <w:sz w:val="28"/>
          <w:szCs w:val="28"/>
          <w:lang w:val="en-US"/>
        </w:rPr>
        <w:t>stdio.h</w:t>
      </w:r>
      <w:proofErr w:type="spellEnd"/>
      <w:r w:rsidRPr="00725232">
        <w:rPr>
          <w:rFonts w:ascii="Times New Roman" w:eastAsia="Times New Roman" w:hAnsi="Times New Roman" w:cs="Times New Roman"/>
          <w:b/>
          <w:bCs/>
          <w:sz w:val="28"/>
          <w:szCs w:val="28"/>
          <w:lang w:val="en-US"/>
        </w:rPr>
        <w:t>&gt;</w:t>
      </w:r>
    </w:p>
    <w:p w14:paraId="5EE9AE40"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#include&lt;</w:t>
      </w:r>
      <w:proofErr w:type="spellStart"/>
      <w:r w:rsidRPr="00725232">
        <w:rPr>
          <w:rFonts w:ascii="Times New Roman" w:eastAsia="Times New Roman" w:hAnsi="Times New Roman" w:cs="Times New Roman"/>
          <w:b/>
          <w:bCs/>
          <w:sz w:val="28"/>
          <w:szCs w:val="28"/>
          <w:lang w:val="en-US"/>
        </w:rPr>
        <w:t>conio.h</w:t>
      </w:r>
      <w:proofErr w:type="spellEnd"/>
      <w:r w:rsidRPr="00725232">
        <w:rPr>
          <w:rFonts w:ascii="Times New Roman" w:eastAsia="Times New Roman" w:hAnsi="Times New Roman" w:cs="Times New Roman"/>
          <w:b/>
          <w:bCs/>
          <w:sz w:val="28"/>
          <w:szCs w:val="28"/>
          <w:lang w:val="en-US"/>
        </w:rPr>
        <w:t>&gt;</w:t>
      </w:r>
    </w:p>
    <w:p w14:paraId="45CEC4D6"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#include&lt;</w:t>
      </w:r>
      <w:proofErr w:type="spellStart"/>
      <w:r w:rsidRPr="00725232">
        <w:rPr>
          <w:rFonts w:ascii="Times New Roman" w:eastAsia="Times New Roman" w:hAnsi="Times New Roman" w:cs="Times New Roman"/>
          <w:b/>
          <w:bCs/>
          <w:sz w:val="28"/>
          <w:szCs w:val="28"/>
          <w:lang w:val="en-US"/>
        </w:rPr>
        <w:t>ctype.h</w:t>
      </w:r>
      <w:proofErr w:type="spellEnd"/>
      <w:r w:rsidRPr="00725232">
        <w:rPr>
          <w:rFonts w:ascii="Times New Roman" w:eastAsia="Times New Roman" w:hAnsi="Times New Roman" w:cs="Times New Roman"/>
          <w:b/>
          <w:bCs/>
          <w:sz w:val="28"/>
          <w:szCs w:val="28"/>
          <w:lang w:val="en-US"/>
        </w:rPr>
        <w:t>&gt;</w:t>
      </w:r>
    </w:p>
    <w:p w14:paraId="28621BB0"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#include&lt;</w:t>
      </w:r>
      <w:proofErr w:type="spellStart"/>
      <w:r w:rsidRPr="00725232">
        <w:rPr>
          <w:rFonts w:ascii="Times New Roman" w:eastAsia="Times New Roman" w:hAnsi="Times New Roman" w:cs="Times New Roman"/>
          <w:b/>
          <w:bCs/>
          <w:sz w:val="28"/>
          <w:szCs w:val="28"/>
          <w:lang w:val="en-US"/>
        </w:rPr>
        <w:t>stdlib.h</w:t>
      </w:r>
      <w:proofErr w:type="spellEnd"/>
      <w:r w:rsidRPr="00725232">
        <w:rPr>
          <w:rFonts w:ascii="Times New Roman" w:eastAsia="Times New Roman" w:hAnsi="Times New Roman" w:cs="Times New Roman"/>
          <w:b/>
          <w:bCs/>
          <w:sz w:val="28"/>
          <w:szCs w:val="28"/>
          <w:lang w:val="en-US"/>
        </w:rPr>
        <w:t>&gt;</w:t>
      </w:r>
    </w:p>
    <w:p w14:paraId="56CCEF86"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#include&lt;</w:t>
      </w:r>
      <w:proofErr w:type="spellStart"/>
      <w:r w:rsidRPr="00725232">
        <w:rPr>
          <w:rFonts w:ascii="Times New Roman" w:eastAsia="Times New Roman" w:hAnsi="Times New Roman" w:cs="Times New Roman"/>
          <w:b/>
          <w:bCs/>
          <w:sz w:val="28"/>
          <w:szCs w:val="28"/>
          <w:lang w:val="en-US"/>
        </w:rPr>
        <w:t>string.h</w:t>
      </w:r>
      <w:proofErr w:type="spellEnd"/>
      <w:r w:rsidRPr="00725232">
        <w:rPr>
          <w:rFonts w:ascii="Times New Roman" w:eastAsia="Times New Roman" w:hAnsi="Times New Roman" w:cs="Times New Roman"/>
          <w:b/>
          <w:bCs/>
          <w:sz w:val="28"/>
          <w:szCs w:val="28"/>
          <w:lang w:val="en-US"/>
        </w:rPr>
        <w:t>&gt;</w:t>
      </w:r>
    </w:p>
    <w:p w14:paraId="0F0DD78D"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 xml:space="preserve">void </w:t>
      </w:r>
      <w:proofErr w:type="spellStart"/>
      <w:r w:rsidRPr="00725232">
        <w:rPr>
          <w:rFonts w:ascii="Times New Roman" w:eastAsia="Times New Roman" w:hAnsi="Times New Roman" w:cs="Times New Roman"/>
          <w:b/>
          <w:bCs/>
          <w:sz w:val="28"/>
          <w:szCs w:val="28"/>
          <w:lang w:val="en-US"/>
        </w:rPr>
        <w:t>show_record</w:t>
      </w:r>
      <w:proofErr w:type="spellEnd"/>
      <w:r w:rsidRPr="00725232">
        <w:rPr>
          <w:rFonts w:ascii="Times New Roman" w:eastAsia="Times New Roman" w:hAnsi="Times New Roman" w:cs="Times New Roman"/>
          <w:b/>
          <w:bCs/>
          <w:sz w:val="28"/>
          <w:szCs w:val="28"/>
          <w:lang w:val="en-US"/>
        </w:rPr>
        <w:t>();</w:t>
      </w:r>
    </w:p>
    <w:p w14:paraId="2112F6F8"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 xml:space="preserve">void </w:t>
      </w:r>
      <w:proofErr w:type="spellStart"/>
      <w:r w:rsidRPr="00725232">
        <w:rPr>
          <w:rFonts w:ascii="Times New Roman" w:eastAsia="Times New Roman" w:hAnsi="Times New Roman" w:cs="Times New Roman"/>
          <w:b/>
          <w:bCs/>
          <w:sz w:val="28"/>
          <w:szCs w:val="28"/>
          <w:lang w:val="en-US"/>
        </w:rPr>
        <w:t>reset_score</w:t>
      </w:r>
      <w:proofErr w:type="spellEnd"/>
      <w:r w:rsidRPr="00725232">
        <w:rPr>
          <w:rFonts w:ascii="Times New Roman" w:eastAsia="Times New Roman" w:hAnsi="Times New Roman" w:cs="Times New Roman"/>
          <w:b/>
          <w:bCs/>
          <w:sz w:val="28"/>
          <w:szCs w:val="28"/>
          <w:lang w:val="en-US"/>
        </w:rPr>
        <w:t>();</w:t>
      </w:r>
    </w:p>
    <w:p w14:paraId="6F994B27"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void help();</w:t>
      </w:r>
    </w:p>
    <w:p w14:paraId="66E506CF"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 xml:space="preserve">void </w:t>
      </w:r>
      <w:proofErr w:type="spellStart"/>
      <w:r w:rsidRPr="00725232">
        <w:rPr>
          <w:rFonts w:ascii="Times New Roman" w:eastAsia="Times New Roman" w:hAnsi="Times New Roman" w:cs="Times New Roman"/>
          <w:b/>
          <w:bCs/>
          <w:sz w:val="28"/>
          <w:szCs w:val="28"/>
          <w:lang w:val="en-US"/>
        </w:rPr>
        <w:t>edit_score</w:t>
      </w:r>
      <w:proofErr w:type="spellEnd"/>
      <w:r w:rsidRPr="00725232">
        <w:rPr>
          <w:rFonts w:ascii="Times New Roman" w:eastAsia="Times New Roman" w:hAnsi="Times New Roman" w:cs="Times New Roman"/>
          <w:b/>
          <w:bCs/>
          <w:sz w:val="28"/>
          <w:szCs w:val="28"/>
          <w:lang w:val="en-US"/>
        </w:rPr>
        <w:t>(float , char []);</w:t>
      </w:r>
    </w:p>
    <w:p w14:paraId="7B4325E9"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int main()</w:t>
      </w:r>
    </w:p>
    <w:p w14:paraId="5A125F5E" w14:textId="1EB4366D"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0DE17F94" w14:textId="0298B0AB"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int countr,r,r1,count,i,n;</w:t>
      </w:r>
    </w:p>
    <w:p w14:paraId="1EE80FDC" w14:textId="36BE4505"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float score;</w:t>
      </w:r>
    </w:p>
    <w:p w14:paraId="47B51C26" w14:textId="3C6AB3CD"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char choice;</w:t>
      </w:r>
    </w:p>
    <w:p w14:paraId="0A05C49C" w14:textId="648087ED"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lastRenderedPageBreak/>
        <w:t xml:space="preserve">char </w:t>
      </w:r>
      <w:proofErr w:type="spellStart"/>
      <w:r w:rsidRPr="00725232">
        <w:rPr>
          <w:rFonts w:ascii="Times New Roman" w:eastAsia="Times New Roman" w:hAnsi="Times New Roman" w:cs="Times New Roman"/>
          <w:b/>
          <w:bCs/>
          <w:sz w:val="28"/>
          <w:szCs w:val="28"/>
          <w:lang w:val="en-US"/>
        </w:rPr>
        <w:t>playername</w:t>
      </w:r>
      <w:proofErr w:type="spellEnd"/>
      <w:r w:rsidRPr="00725232">
        <w:rPr>
          <w:rFonts w:ascii="Times New Roman" w:eastAsia="Times New Roman" w:hAnsi="Times New Roman" w:cs="Times New Roman"/>
          <w:b/>
          <w:bCs/>
          <w:sz w:val="28"/>
          <w:szCs w:val="28"/>
          <w:lang w:val="en-US"/>
        </w:rPr>
        <w:t>[20];</w:t>
      </w:r>
    </w:p>
    <w:p w14:paraId="19C0CCB9"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1A54503E" w14:textId="1913701D"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mainhome</w:t>
      </w:r>
      <w:proofErr w:type="spellEnd"/>
      <w:r w:rsidRPr="00725232">
        <w:rPr>
          <w:rFonts w:ascii="Times New Roman" w:eastAsia="Times New Roman" w:hAnsi="Times New Roman" w:cs="Times New Roman"/>
          <w:b/>
          <w:bCs/>
          <w:sz w:val="28"/>
          <w:szCs w:val="28"/>
          <w:lang w:val="en-US"/>
        </w:rPr>
        <w:t>:</w:t>
      </w:r>
    </w:p>
    <w:p w14:paraId="2F971D83" w14:textId="32DD060E"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system("</w:t>
      </w:r>
      <w:proofErr w:type="spellStart"/>
      <w:r w:rsidRPr="00725232">
        <w:rPr>
          <w:rFonts w:ascii="Times New Roman" w:eastAsia="Times New Roman" w:hAnsi="Times New Roman" w:cs="Times New Roman"/>
          <w:b/>
          <w:bCs/>
          <w:sz w:val="28"/>
          <w:szCs w:val="28"/>
          <w:lang w:val="en-US"/>
        </w:rPr>
        <w:t>cls</w:t>
      </w:r>
      <w:proofErr w:type="spellEnd"/>
      <w:r w:rsidRPr="00725232">
        <w:rPr>
          <w:rFonts w:ascii="Times New Roman" w:eastAsia="Times New Roman" w:hAnsi="Times New Roman" w:cs="Times New Roman"/>
          <w:b/>
          <w:bCs/>
          <w:sz w:val="28"/>
          <w:szCs w:val="28"/>
          <w:lang w:val="en-US"/>
        </w:rPr>
        <w:t>");</w:t>
      </w:r>
    </w:p>
    <w:p w14:paraId="5353ECE7" w14:textId="643E0B1E"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("\t\t\</w:t>
      </w:r>
      <w:proofErr w:type="spellStart"/>
      <w:r w:rsidRPr="00725232">
        <w:rPr>
          <w:rFonts w:ascii="Times New Roman" w:eastAsia="Times New Roman" w:hAnsi="Times New Roman" w:cs="Times New Roman"/>
          <w:b/>
          <w:bCs/>
          <w:sz w:val="28"/>
          <w:szCs w:val="28"/>
          <w:lang w:val="en-US"/>
        </w:rPr>
        <w:t>tC</w:t>
      </w:r>
      <w:proofErr w:type="spellEnd"/>
      <w:r w:rsidRPr="00725232">
        <w:rPr>
          <w:rFonts w:ascii="Times New Roman" w:eastAsia="Times New Roman" w:hAnsi="Times New Roman" w:cs="Times New Roman"/>
          <w:b/>
          <w:bCs/>
          <w:sz w:val="28"/>
          <w:szCs w:val="28"/>
          <w:lang w:val="en-US"/>
        </w:rPr>
        <w:t xml:space="preserve"> PROGRAM QUIZ GAME\n");</w:t>
      </w:r>
    </w:p>
    <w:p w14:paraId="55B42A3D" w14:textId="3B3D7B67"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("\n\t\t________________________________________");</w:t>
      </w:r>
    </w:p>
    <w:p w14:paraId="7BC55B92"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5D56E214" w14:textId="40B401C6"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("\n\t\t\t   WELCOME ");</w:t>
      </w:r>
    </w:p>
    <w:p w14:paraId="692C04C9" w14:textId="54B4DD39"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("\n\t\t\t      to ");</w:t>
      </w:r>
    </w:p>
    <w:p w14:paraId="58C085F5" w14:textId="3997BACF"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("\n\t\t\t   THE GAME ");</w:t>
      </w:r>
    </w:p>
    <w:p w14:paraId="6CDFFA44" w14:textId="0CE66EA5"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("\n\t\t________________________________________");</w:t>
      </w:r>
    </w:p>
    <w:p w14:paraId="679102FA" w14:textId="7F2F6271"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("\n\t\t________________________________________");</w:t>
      </w:r>
    </w:p>
    <w:p w14:paraId="412C2FD3" w14:textId="57E07339"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("\n\t\t   BECOME A MILLIONAIRE!!!!!!!!!!!    ") ;</w:t>
      </w:r>
    </w:p>
    <w:p w14:paraId="573386EB" w14:textId="58B13A61"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("\n\t\t________________________________________");</w:t>
      </w:r>
    </w:p>
    <w:p w14:paraId="6ECBDA55" w14:textId="221991ED"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("\n\t\t________________________________________");</w:t>
      </w:r>
    </w:p>
    <w:p w14:paraId="1D83DD7A" w14:textId="4A000026"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("\n\t\t &gt; Press S to start the game");</w:t>
      </w:r>
    </w:p>
    <w:p w14:paraId="66D448B1" w14:textId="7D127D7B"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("\n\t\t &gt; Press V to view the highest score  ");</w:t>
      </w:r>
    </w:p>
    <w:p w14:paraId="78F5910E" w14:textId="4964C30E"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("\n\t\t &gt; Press R to reset score");</w:t>
      </w:r>
    </w:p>
    <w:p w14:paraId="7FCAAF5B" w14:textId="399BD52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("\n\t\t &gt; press H for help            ");</w:t>
      </w:r>
    </w:p>
    <w:p w14:paraId="1DB63E35" w14:textId="2A4D875F"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("\n\t\t &gt; press Q to quit             ");</w:t>
      </w:r>
    </w:p>
    <w:p w14:paraId="737D2C60" w14:textId="7B4F1C8D"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("\n\t\t________________________________________\n\n");</w:t>
      </w:r>
    </w:p>
    <w:p w14:paraId="241C56C3" w14:textId="250753A5"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lastRenderedPageBreak/>
        <w:t>choice=</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
    <w:p w14:paraId="3D899FD9"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6E39424A" w14:textId="147A93ED"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if (choice=='V')</w:t>
      </w:r>
    </w:p>
    <w:p w14:paraId="25B10DB7" w14:textId="72E6E51F"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1467F0A3" w14:textId="1EF0BB58"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show_record</w:t>
      </w:r>
      <w:proofErr w:type="spellEnd"/>
      <w:r w:rsidRPr="00725232">
        <w:rPr>
          <w:rFonts w:ascii="Times New Roman" w:eastAsia="Times New Roman" w:hAnsi="Times New Roman" w:cs="Times New Roman"/>
          <w:b/>
          <w:bCs/>
          <w:sz w:val="28"/>
          <w:szCs w:val="28"/>
          <w:lang w:val="en-US"/>
        </w:rPr>
        <w:t>();</w:t>
      </w:r>
    </w:p>
    <w:p w14:paraId="728757CE" w14:textId="144FD3C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mainhome</w:t>
      </w:r>
      <w:proofErr w:type="spellEnd"/>
      <w:r w:rsidRPr="00725232">
        <w:rPr>
          <w:rFonts w:ascii="Times New Roman" w:eastAsia="Times New Roman" w:hAnsi="Times New Roman" w:cs="Times New Roman"/>
          <w:b/>
          <w:bCs/>
          <w:sz w:val="28"/>
          <w:szCs w:val="28"/>
          <w:lang w:val="en-US"/>
        </w:rPr>
        <w:t>;</w:t>
      </w:r>
    </w:p>
    <w:p w14:paraId="4D407BB0" w14:textId="557CEEC2"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3DD5E089" w14:textId="34E0646A"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 if (choice=='H')</w:t>
      </w:r>
    </w:p>
    <w:p w14:paraId="5113BA31" w14:textId="1F790B7B"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7CDABC25" w14:textId="01BA206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help(</w:t>
      </w:r>
      <w:proofErr w:type="gram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
    <w:p w14:paraId="6E70C92E" w14:textId="5C7A34D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mainhome</w:t>
      </w:r>
      <w:proofErr w:type="spellEnd"/>
      <w:r w:rsidRPr="00725232">
        <w:rPr>
          <w:rFonts w:ascii="Times New Roman" w:eastAsia="Times New Roman" w:hAnsi="Times New Roman" w:cs="Times New Roman"/>
          <w:b/>
          <w:bCs/>
          <w:sz w:val="28"/>
          <w:szCs w:val="28"/>
          <w:lang w:val="en-US"/>
        </w:rPr>
        <w:t>;</w:t>
      </w:r>
    </w:p>
    <w:p w14:paraId="77E2DFB8" w14:textId="574AB829"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55AD9958" w14:textId="6887DE60"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 if (choice=='R')</w:t>
      </w:r>
    </w:p>
    <w:p w14:paraId="7FE0966A" w14:textId="3F6AEEC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reset_</w:t>
      </w:r>
      <w:proofErr w:type="gramStart"/>
      <w:r w:rsidRPr="00725232">
        <w:rPr>
          <w:rFonts w:ascii="Times New Roman" w:eastAsia="Times New Roman" w:hAnsi="Times New Roman" w:cs="Times New Roman"/>
          <w:b/>
          <w:bCs/>
          <w:sz w:val="28"/>
          <w:szCs w:val="28"/>
          <w:lang w:val="en-US"/>
        </w:rPr>
        <w:t>score</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w:t>
      </w:r>
    </w:p>
    <w:p w14:paraId="65F74B5B" w14:textId="04572356"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w:t>
      </w:r>
    </w:p>
    <w:p w14:paraId="5B12BCCC" w14:textId="1DF341F5"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mainhome</w:t>
      </w:r>
      <w:proofErr w:type="spellEnd"/>
      <w:r w:rsidRPr="00725232">
        <w:rPr>
          <w:rFonts w:ascii="Times New Roman" w:eastAsia="Times New Roman" w:hAnsi="Times New Roman" w:cs="Times New Roman"/>
          <w:b/>
          <w:bCs/>
          <w:sz w:val="28"/>
          <w:szCs w:val="28"/>
          <w:lang w:val="en-US"/>
        </w:rPr>
        <w:t>;}</w:t>
      </w:r>
    </w:p>
    <w:p w14:paraId="78E1B6AC" w14:textId="183611D3"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 if (choice=='Q')</w:t>
      </w:r>
    </w:p>
    <w:p w14:paraId="0629D927" w14:textId="6D567982"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exit(</w:t>
      </w:r>
      <w:proofErr w:type="gramEnd"/>
      <w:r w:rsidRPr="00725232">
        <w:rPr>
          <w:rFonts w:ascii="Times New Roman" w:eastAsia="Times New Roman" w:hAnsi="Times New Roman" w:cs="Times New Roman"/>
          <w:b/>
          <w:bCs/>
          <w:sz w:val="28"/>
          <w:szCs w:val="28"/>
          <w:lang w:val="en-US"/>
        </w:rPr>
        <w:t>1);</w:t>
      </w:r>
    </w:p>
    <w:p w14:paraId="0E7C599B" w14:textId="2980505C"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 if(choice=='S')</w:t>
      </w:r>
    </w:p>
    <w:p w14:paraId="538637C5" w14:textId="3A97B50F"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5F165DB3" w14:textId="6909DFE8"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system("</w:t>
      </w:r>
      <w:proofErr w:type="spellStart"/>
      <w:r w:rsidRPr="00725232">
        <w:rPr>
          <w:rFonts w:ascii="Times New Roman" w:eastAsia="Times New Roman" w:hAnsi="Times New Roman" w:cs="Times New Roman"/>
          <w:b/>
          <w:bCs/>
          <w:sz w:val="28"/>
          <w:szCs w:val="28"/>
          <w:lang w:val="en-US"/>
        </w:rPr>
        <w:t>cls</w:t>
      </w:r>
      <w:proofErr w:type="spellEnd"/>
      <w:r w:rsidRPr="00725232">
        <w:rPr>
          <w:rFonts w:ascii="Times New Roman" w:eastAsia="Times New Roman" w:hAnsi="Times New Roman" w:cs="Times New Roman"/>
          <w:b/>
          <w:bCs/>
          <w:sz w:val="28"/>
          <w:szCs w:val="28"/>
          <w:lang w:val="en-US"/>
        </w:rPr>
        <w:t>");</w:t>
      </w:r>
    </w:p>
    <w:p w14:paraId="781593C2"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424E9D6F"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6ED283B7" w14:textId="63C61CE0"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"\n\n\n\n\n\n\n\n\n\n\t\t\</w:t>
      </w:r>
      <w:proofErr w:type="spellStart"/>
      <w:r w:rsidRPr="00725232">
        <w:rPr>
          <w:rFonts w:ascii="Times New Roman" w:eastAsia="Times New Roman" w:hAnsi="Times New Roman" w:cs="Times New Roman"/>
          <w:b/>
          <w:bCs/>
          <w:sz w:val="28"/>
          <w:szCs w:val="28"/>
          <w:lang w:val="en-US"/>
        </w:rPr>
        <w:t>tResister</w:t>
      </w:r>
      <w:proofErr w:type="spellEnd"/>
      <w:r w:rsidRPr="00725232">
        <w:rPr>
          <w:rFonts w:ascii="Times New Roman" w:eastAsia="Times New Roman" w:hAnsi="Times New Roman" w:cs="Times New Roman"/>
          <w:b/>
          <w:bCs/>
          <w:sz w:val="28"/>
          <w:szCs w:val="28"/>
          <w:lang w:val="en-US"/>
        </w:rPr>
        <w:t xml:space="preserve"> your name:");</w:t>
      </w:r>
    </w:p>
    <w:p w14:paraId="1D1408A1" w14:textId="329098C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gets(</w:t>
      </w:r>
      <w:proofErr w:type="spellStart"/>
      <w:r w:rsidRPr="00725232">
        <w:rPr>
          <w:rFonts w:ascii="Times New Roman" w:eastAsia="Times New Roman" w:hAnsi="Times New Roman" w:cs="Times New Roman"/>
          <w:b/>
          <w:bCs/>
          <w:sz w:val="28"/>
          <w:szCs w:val="28"/>
          <w:lang w:val="en-US"/>
        </w:rPr>
        <w:t>playername</w:t>
      </w:r>
      <w:proofErr w:type="spellEnd"/>
      <w:r w:rsidRPr="00725232">
        <w:rPr>
          <w:rFonts w:ascii="Times New Roman" w:eastAsia="Times New Roman" w:hAnsi="Times New Roman" w:cs="Times New Roman"/>
          <w:b/>
          <w:bCs/>
          <w:sz w:val="28"/>
          <w:szCs w:val="28"/>
          <w:lang w:val="en-US"/>
        </w:rPr>
        <w:t>);</w:t>
      </w:r>
    </w:p>
    <w:p w14:paraId="249BD9CA"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09FED0EF" w14:textId="7041CE40"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system("</w:t>
      </w:r>
      <w:proofErr w:type="spellStart"/>
      <w:r w:rsidRPr="00725232">
        <w:rPr>
          <w:rFonts w:ascii="Times New Roman" w:eastAsia="Times New Roman" w:hAnsi="Times New Roman" w:cs="Times New Roman"/>
          <w:b/>
          <w:bCs/>
          <w:sz w:val="28"/>
          <w:szCs w:val="28"/>
          <w:lang w:val="en-US"/>
        </w:rPr>
        <w:t>cls</w:t>
      </w:r>
      <w:proofErr w:type="spellEnd"/>
      <w:r w:rsidRPr="00725232">
        <w:rPr>
          <w:rFonts w:ascii="Times New Roman" w:eastAsia="Times New Roman" w:hAnsi="Times New Roman" w:cs="Times New Roman"/>
          <w:b/>
          <w:bCs/>
          <w:sz w:val="28"/>
          <w:szCs w:val="28"/>
          <w:lang w:val="en-US"/>
        </w:rPr>
        <w:t>");</w:t>
      </w:r>
    </w:p>
    <w:p w14:paraId="0FA21D4B" w14:textId="279263C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 ------------------  Welcome %s to C Program Quiz Game --------------------------",</w:t>
      </w:r>
      <w:proofErr w:type="spellStart"/>
      <w:r w:rsidRPr="00725232">
        <w:rPr>
          <w:rFonts w:ascii="Times New Roman" w:eastAsia="Times New Roman" w:hAnsi="Times New Roman" w:cs="Times New Roman"/>
          <w:b/>
          <w:bCs/>
          <w:sz w:val="28"/>
          <w:szCs w:val="28"/>
          <w:lang w:val="en-US"/>
        </w:rPr>
        <w:t>playername</w:t>
      </w:r>
      <w:proofErr w:type="spellEnd"/>
      <w:r w:rsidRPr="00725232">
        <w:rPr>
          <w:rFonts w:ascii="Times New Roman" w:eastAsia="Times New Roman" w:hAnsi="Times New Roman" w:cs="Times New Roman"/>
          <w:b/>
          <w:bCs/>
          <w:sz w:val="28"/>
          <w:szCs w:val="28"/>
          <w:lang w:val="en-US"/>
        </w:rPr>
        <w:t>);</w:t>
      </w:r>
    </w:p>
    <w:p w14:paraId="594A9020" w14:textId="360AFDA5"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 xml:space="preserve">"\n\n Here are some tips you might </w:t>
      </w:r>
      <w:proofErr w:type="spellStart"/>
      <w:r w:rsidRPr="00725232">
        <w:rPr>
          <w:rFonts w:ascii="Times New Roman" w:eastAsia="Times New Roman" w:hAnsi="Times New Roman" w:cs="Times New Roman"/>
          <w:b/>
          <w:bCs/>
          <w:sz w:val="28"/>
          <w:szCs w:val="28"/>
          <w:lang w:val="en-US"/>
        </w:rPr>
        <w:t>wanna</w:t>
      </w:r>
      <w:proofErr w:type="spellEnd"/>
      <w:r w:rsidRPr="00725232">
        <w:rPr>
          <w:rFonts w:ascii="Times New Roman" w:eastAsia="Times New Roman" w:hAnsi="Times New Roman" w:cs="Times New Roman"/>
          <w:b/>
          <w:bCs/>
          <w:sz w:val="28"/>
          <w:szCs w:val="28"/>
          <w:lang w:val="en-US"/>
        </w:rPr>
        <w:t xml:space="preserve"> know before playing:");</w:t>
      </w:r>
    </w:p>
    <w:p w14:paraId="1C87F937" w14:textId="5EB184C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 -------------------------------------------------------------------------");</w:t>
      </w:r>
    </w:p>
    <w:p w14:paraId="27706170" w14:textId="5B40687D"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 xml:space="preserve">"\n &gt;&gt; There are 2 rounds in this Quiz </w:t>
      </w:r>
      <w:proofErr w:type="spellStart"/>
      <w:r w:rsidRPr="00725232">
        <w:rPr>
          <w:rFonts w:ascii="Times New Roman" w:eastAsia="Times New Roman" w:hAnsi="Times New Roman" w:cs="Times New Roman"/>
          <w:b/>
          <w:bCs/>
          <w:sz w:val="28"/>
          <w:szCs w:val="28"/>
          <w:lang w:val="en-US"/>
        </w:rPr>
        <w:t>Game,WARMUP</w:t>
      </w:r>
      <w:proofErr w:type="spellEnd"/>
      <w:r w:rsidRPr="00725232">
        <w:rPr>
          <w:rFonts w:ascii="Times New Roman" w:eastAsia="Times New Roman" w:hAnsi="Times New Roman" w:cs="Times New Roman"/>
          <w:b/>
          <w:bCs/>
          <w:sz w:val="28"/>
          <w:szCs w:val="28"/>
          <w:lang w:val="en-US"/>
        </w:rPr>
        <w:t xml:space="preserve"> ROUND &amp; CHALLANGE ROUND");</w:t>
      </w:r>
    </w:p>
    <w:p w14:paraId="1D56D0D8" w14:textId="50F57035"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 xml:space="preserve">"\n &gt;&gt; In </w:t>
      </w:r>
      <w:proofErr w:type="spellStart"/>
      <w:r w:rsidRPr="00725232">
        <w:rPr>
          <w:rFonts w:ascii="Times New Roman" w:eastAsia="Times New Roman" w:hAnsi="Times New Roman" w:cs="Times New Roman"/>
          <w:b/>
          <w:bCs/>
          <w:sz w:val="28"/>
          <w:szCs w:val="28"/>
          <w:lang w:val="en-US"/>
        </w:rPr>
        <w:t>warmup</w:t>
      </w:r>
      <w:proofErr w:type="spellEnd"/>
      <w:r w:rsidRPr="00725232">
        <w:rPr>
          <w:rFonts w:ascii="Times New Roman" w:eastAsia="Times New Roman" w:hAnsi="Times New Roman" w:cs="Times New Roman"/>
          <w:b/>
          <w:bCs/>
          <w:sz w:val="28"/>
          <w:szCs w:val="28"/>
          <w:lang w:val="en-US"/>
        </w:rPr>
        <w:t xml:space="preserve"> round you will be asked a total of 3 questions to test your");</w:t>
      </w:r>
    </w:p>
    <w:p w14:paraId="2696A911" w14:textId="72DE7133"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 xml:space="preserve">"\n    general knowledge. You are eligible to play the game if you give </w:t>
      </w:r>
      <w:proofErr w:type="spellStart"/>
      <w:r w:rsidRPr="00725232">
        <w:rPr>
          <w:rFonts w:ascii="Times New Roman" w:eastAsia="Times New Roman" w:hAnsi="Times New Roman" w:cs="Times New Roman"/>
          <w:b/>
          <w:bCs/>
          <w:sz w:val="28"/>
          <w:szCs w:val="28"/>
          <w:lang w:val="en-US"/>
        </w:rPr>
        <w:t>atleast</w:t>
      </w:r>
      <w:proofErr w:type="spellEnd"/>
      <w:r w:rsidRPr="00725232">
        <w:rPr>
          <w:rFonts w:ascii="Times New Roman" w:eastAsia="Times New Roman" w:hAnsi="Times New Roman" w:cs="Times New Roman"/>
          <w:b/>
          <w:bCs/>
          <w:sz w:val="28"/>
          <w:szCs w:val="28"/>
          <w:lang w:val="en-US"/>
        </w:rPr>
        <w:t xml:space="preserve"> 2");</w:t>
      </w:r>
    </w:p>
    <w:p w14:paraId="7CE0A64C" w14:textId="5AA9AA76"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    right answers, otherwise you can't proceed further to the Challenge Round.");</w:t>
      </w:r>
    </w:p>
    <w:p w14:paraId="5158A97E" w14:textId="39FD514D"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 &gt;&gt; You will be given 4 options and you have to press A, B ,C or D for the");</w:t>
      </w:r>
    </w:p>
    <w:p w14:paraId="516B3897" w14:textId="4624C80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    right option.");</w:t>
      </w:r>
    </w:p>
    <w:p w14:paraId="1966CF53" w14:textId="0C1B3C5E"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 &gt;&gt; You will be asked questions continuously, till right answers are given");</w:t>
      </w:r>
    </w:p>
    <w:p w14:paraId="5A183760" w14:textId="77777777" w:rsidR="00A86A75" w:rsidRDefault="00A86A75" w:rsidP="00271681">
      <w:pPr>
        <w:spacing w:after="200" w:line="360" w:lineRule="auto"/>
        <w:rPr>
          <w:rFonts w:ascii="Times New Roman" w:eastAsia="Times New Roman" w:hAnsi="Times New Roman" w:cs="Times New Roman"/>
          <w:b/>
          <w:bCs/>
          <w:sz w:val="28"/>
          <w:szCs w:val="28"/>
          <w:lang w:val="en-US"/>
        </w:rPr>
      </w:pPr>
    </w:p>
    <w:p w14:paraId="182C6E29" w14:textId="0BE7AAFB"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"\n\n\t!!!!!!!!!!!!! ALL THE BEST !!!!!!!!!!!!!");</w:t>
      </w:r>
    </w:p>
    <w:p w14:paraId="110A36FC"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7B8AC78C" w14:textId="5CFA7FEB"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"\n\n\n Press Y  to start the game!\n");</w:t>
      </w:r>
    </w:p>
    <w:p w14:paraId="16164FF5" w14:textId="2EE40A57"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 Press any other key to return to the main menu!");</w:t>
      </w:r>
    </w:p>
    <w:p w14:paraId="7106147C" w14:textId="7D6D7183"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())=='Y')</w:t>
      </w:r>
    </w:p>
    <w:p w14:paraId="114CD8E1" w14:textId="6AA89A7C"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4C28DEB8" w14:textId="613B7677"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home;</w:t>
      </w:r>
    </w:p>
    <w:p w14:paraId="56F50E69" w14:textId="413C90E4"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1236BC9F" w14:textId="4B8F569D"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58EED782" w14:textId="54FAB26E"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5DCE7575" w14:textId="309C074B"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mainhome</w:t>
      </w:r>
      <w:proofErr w:type="spellEnd"/>
      <w:r w:rsidRPr="00725232">
        <w:rPr>
          <w:rFonts w:ascii="Times New Roman" w:eastAsia="Times New Roman" w:hAnsi="Times New Roman" w:cs="Times New Roman"/>
          <w:b/>
          <w:bCs/>
          <w:sz w:val="28"/>
          <w:szCs w:val="28"/>
          <w:lang w:val="en-US"/>
        </w:rPr>
        <w:t>;</w:t>
      </w:r>
    </w:p>
    <w:p w14:paraId="547D0489" w14:textId="6CD0A036"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system("</w:t>
      </w:r>
      <w:proofErr w:type="spellStart"/>
      <w:r w:rsidRPr="00725232">
        <w:rPr>
          <w:rFonts w:ascii="Times New Roman" w:eastAsia="Times New Roman" w:hAnsi="Times New Roman" w:cs="Times New Roman"/>
          <w:b/>
          <w:bCs/>
          <w:sz w:val="28"/>
          <w:szCs w:val="28"/>
          <w:lang w:val="en-US"/>
        </w:rPr>
        <w:t>cls</w:t>
      </w:r>
      <w:proofErr w:type="spellEnd"/>
      <w:r w:rsidRPr="00725232">
        <w:rPr>
          <w:rFonts w:ascii="Times New Roman" w:eastAsia="Times New Roman" w:hAnsi="Times New Roman" w:cs="Times New Roman"/>
          <w:b/>
          <w:bCs/>
          <w:sz w:val="28"/>
          <w:szCs w:val="28"/>
          <w:lang w:val="en-US"/>
        </w:rPr>
        <w:t>");</w:t>
      </w:r>
    </w:p>
    <w:p w14:paraId="5B23DF59" w14:textId="1A9F1AE6"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0A3C4289"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44D13625" w14:textId="64D7B6F4"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home:</w:t>
      </w:r>
    </w:p>
    <w:p w14:paraId="29170202" w14:textId="4292A0D5"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system("</w:t>
      </w:r>
      <w:proofErr w:type="spellStart"/>
      <w:r w:rsidRPr="00725232">
        <w:rPr>
          <w:rFonts w:ascii="Times New Roman" w:eastAsia="Times New Roman" w:hAnsi="Times New Roman" w:cs="Times New Roman"/>
          <w:b/>
          <w:bCs/>
          <w:sz w:val="28"/>
          <w:szCs w:val="28"/>
          <w:lang w:val="en-US"/>
        </w:rPr>
        <w:t>cls</w:t>
      </w:r>
      <w:proofErr w:type="spellEnd"/>
      <w:r w:rsidRPr="00725232">
        <w:rPr>
          <w:rFonts w:ascii="Times New Roman" w:eastAsia="Times New Roman" w:hAnsi="Times New Roman" w:cs="Times New Roman"/>
          <w:b/>
          <w:bCs/>
          <w:sz w:val="28"/>
          <w:szCs w:val="28"/>
          <w:lang w:val="en-US"/>
        </w:rPr>
        <w:t>");</w:t>
      </w:r>
    </w:p>
    <w:p w14:paraId="72B4D506" w14:textId="0E30DE54"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count=0;</w:t>
      </w:r>
    </w:p>
    <w:p w14:paraId="1E5D4044" w14:textId="03CDF2EB"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for(</w:t>
      </w:r>
      <w:proofErr w:type="gramEnd"/>
      <w:r w:rsidRPr="00725232">
        <w:rPr>
          <w:rFonts w:ascii="Times New Roman" w:eastAsia="Times New Roman" w:hAnsi="Times New Roman" w:cs="Times New Roman"/>
          <w:b/>
          <w:bCs/>
          <w:sz w:val="28"/>
          <w:szCs w:val="28"/>
          <w:lang w:val="en-US"/>
        </w:rPr>
        <w:t>i=1;i&lt;=3;i++)</w:t>
      </w:r>
    </w:p>
    <w:p w14:paraId="7A77388E" w14:textId="0EECCFE8"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4AC1A735" w14:textId="2DF0A30A"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system("</w:t>
      </w:r>
      <w:proofErr w:type="spellStart"/>
      <w:r w:rsidRPr="00725232">
        <w:rPr>
          <w:rFonts w:ascii="Times New Roman" w:eastAsia="Times New Roman" w:hAnsi="Times New Roman" w:cs="Times New Roman"/>
          <w:b/>
          <w:bCs/>
          <w:sz w:val="28"/>
          <w:szCs w:val="28"/>
          <w:lang w:val="en-US"/>
        </w:rPr>
        <w:t>cls</w:t>
      </w:r>
      <w:proofErr w:type="spellEnd"/>
      <w:r w:rsidRPr="00725232">
        <w:rPr>
          <w:rFonts w:ascii="Times New Roman" w:eastAsia="Times New Roman" w:hAnsi="Times New Roman" w:cs="Times New Roman"/>
          <w:b/>
          <w:bCs/>
          <w:sz w:val="28"/>
          <w:szCs w:val="28"/>
          <w:lang w:val="en-US"/>
        </w:rPr>
        <w:t>");</w:t>
      </w:r>
    </w:p>
    <w:p w14:paraId="6E113A42" w14:textId="77777777" w:rsidR="00A86A75" w:rsidRDefault="00A86A75" w:rsidP="00271681">
      <w:pPr>
        <w:spacing w:after="200" w:line="360" w:lineRule="auto"/>
        <w:rPr>
          <w:rFonts w:ascii="Times New Roman" w:eastAsia="Times New Roman" w:hAnsi="Times New Roman" w:cs="Times New Roman"/>
          <w:b/>
          <w:bCs/>
          <w:sz w:val="28"/>
          <w:szCs w:val="28"/>
          <w:lang w:val="en-US"/>
        </w:rPr>
      </w:pPr>
    </w:p>
    <w:p w14:paraId="02386D68" w14:textId="03AB9379"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r1=i;</w:t>
      </w:r>
    </w:p>
    <w:p w14:paraId="49C9D764"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5F590267"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74BE098C" w14:textId="68453E74"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switch(r1)</w:t>
      </w:r>
    </w:p>
    <w:p w14:paraId="398141C9" w14:textId="4379DC81"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2EC594A9" w14:textId="350D1E13"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case 1:</w:t>
      </w:r>
    </w:p>
    <w:p w14:paraId="6CE4ECA9" w14:textId="5347973E"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nWho</w:t>
      </w:r>
      <w:proofErr w:type="spellEnd"/>
      <w:r w:rsidRPr="00725232">
        <w:rPr>
          <w:rFonts w:ascii="Times New Roman" w:eastAsia="Times New Roman" w:hAnsi="Times New Roman" w:cs="Times New Roman"/>
          <w:b/>
          <w:bCs/>
          <w:sz w:val="28"/>
          <w:szCs w:val="28"/>
          <w:lang w:val="en-US"/>
        </w:rPr>
        <w:t xml:space="preserve"> is the prime minister of </w:t>
      </w:r>
      <w:proofErr w:type="spellStart"/>
      <w:r w:rsidRPr="00725232">
        <w:rPr>
          <w:rFonts w:ascii="Times New Roman" w:eastAsia="Times New Roman" w:hAnsi="Times New Roman" w:cs="Times New Roman"/>
          <w:b/>
          <w:bCs/>
          <w:sz w:val="28"/>
          <w:szCs w:val="28"/>
          <w:lang w:val="en-US"/>
        </w:rPr>
        <w:t>india</w:t>
      </w:r>
      <w:proofErr w:type="spellEnd"/>
      <w:r w:rsidRPr="00725232">
        <w:rPr>
          <w:rFonts w:ascii="Times New Roman" w:eastAsia="Times New Roman" w:hAnsi="Times New Roman" w:cs="Times New Roman"/>
          <w:b/>
          <w:bCs/>
          <w:sz w:val="28"/>
          <w:szCs w:val="28"/>
          <w:lang w:val="en-US"/>
        </w:rPr>
        <w:t>?");</w:t>
      </w:r>
    </w:p>
    <w:p w14:paraId="2558045C" w14:textId="7C820547"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nA.SUSMA</w:t>
      </w:r>
      <w:proofErr w:type="spellEnd"/>
      <w:r w:rsidRPr="00725232">
        <w:rPr>
          <w:rFonts w:ascii="Times New Roman" w:eastAsia="Times New Roman" w:hAnsi="Times New Roman" w:cs="Times New Roman"/>
          <w:b/>
          <w:bCs/>
          <w:sz w:val="28"/>
          <w:szCs w:val="28"/>
          <w:lang w:val="en-US"/>
        </w:rPr>
        <w:t xml:space="preserve"> SWARAJ\t\</w:t>
      </w:r>
      <w:proofErr w:type="spellStart"/>
      <w:r w:rsidRPr="00725232">
        <w:rPr>
          <w:rFonts w:ascii="Times New Roman" w:eastAsia="Times New Roman" w:hAnsi="Times New Roman" w:cs="Times New Roman"/>
          <w:b/>
          <w:bCs/>
          <w:sz w:val="28"/>
          <w:szCs w:val="28"/>
          <w:lang w:val="en-US"/>
        </w:rPr>
        <w:t>tB.NITISH</w:t>
      </w:r>
      <w:proofErr w:type="spellEnd"/>
      <w:r w:rsidRPr="00725232">
        <w:rPr>
          <w:rFonts w:ascii="Times New Roman" w:eastAsia="Times New Roman" w:hAnsi="Times New Roman" w:cs="Times New Roman"/>
          <w:b/>
          <w:bCs/>
          <w:sz w:val="28"/>
          <w:szCs w:val="28"/>
          <w:lang w:val="en-US"/>
        </w:rPr>
        <w:t xml:space="preserve"> KUMAR\n\</w:t>
      </w:r>
      <w:proofErr w:type="spellStart"/>
      <w:r w:rsidRPr="00725232">
        <w:rPr>
          <w:rFonts w:ascii="Times New Roman" w:eastAsia="Times New Roman" w:hAnsi="Times New Roman" w:cs="Times New Roman"/>
          <w:b/>
          <w:bCs/>
          <w:sz w:val="28"/>
          <w:szCs w:val="28"/>
          <w:lang w:val="en-US"/>
        </w:rPr>
        <w:t>nC.NARENDRA</w:t>
      </w:r>
      <w:proofErr w:type="spellEnd"/>
      <w:r w:rsidRPr="00725232">
        <w:rPr>
          <w:rFonts w:ascii="Times New Roman" w:eastAsia="Times New Roman" w:hAnsi="Times New Roman" w:cs="Times New Roman"/>
          <w:b/>
          <w:bCs/>
          <w:sz w:val="28"/>
          <w:szCs w:val="28"/>
          <w:lang w:val="en-US"/>
        </w:rPr>
        <w:t xml:space="preserve"> MODI\t\</w:t>
      </w:r>
      <w:proofErr w:type="spellStart"/>
      <w:r w:rsidRPr="00725232">
        <w:rPr>
          <w:rFonts w:ascii="Times New Roman" w:eastAsia="Times New Roman" w:hAnsi="Times New Roman" w:cs="Times New Roman"/>
          <w:b/>
          <w:bCs/>
          <w:sz w:val="28"/>
          <w:szCs w:val="28"/>
          <w:lang w:val="en-US"/>
        </w:rPr>
        <w:t>tD.MANMOHAN</w:t>
      </w:r>
      <w:proofErr w:type="spellEnd"/>
      <w:r w:rsidRPr="00725232">
        <w:rPr>
          <w:rFonts w:ascii="Times New Roman" w:eastAsia="Times New Roman" w:hAnsi="Times New Roman" w:cs="Times New Roman"/>
          <w:b/>
          <w:bCs/>
          <w:sz w:val="28"/>
          <w:szCs w:val="28"/>
          <w:lang w:val="en-US"/>
        </w:rPr>
        <w:t xml:space="preserve"> SINGH");</w:t>
      </w:r>
    </w:p>
    <w:p w14:paraId="3CAC05BA" w14:textId="23117A3E"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())=='C')</w:t>
      </w:r>
    </w:p>
    <w:p w14:paraId="2E649546" w14:textId="708B6354"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63BF7D10" w14:textId="2E6E804F"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nCorrect</w:t>
      </w:r>
      <w:proofErr w:type="spellEnd"/>
      <w:r w:rsidRPr="00725232">
        <w:rPr>
          <w:rFonts w:ascii="Times New Roman" w:eastAsia="Times New Roman" w:hAnsi="Times New Roman" w:cs="Times New Roman"/>
          <w:b/>
          <w:bCs/>
          <w:sz w:val="28"/>
          <w:szCs w:val="28"/>
          <w:lang w:val="en-US"/>
        </w:rPr>
        <w:t>!!!");count++;</w:t>
      </w:r>
    </w:p>
    <w:p w14:paraId="442DB876" w14:textId="603D14A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w:t>
      </w:r>
    </w:p>
    <w:p w14:paraId="290A650E" w14:textId="224E9FEA"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0ED389EE"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645F19A5" w14:textId="3D59ABE6"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2F67B2E6" w14:textId="342472DE"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3846E0DF" w14:textId="75578018"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nWrong</w:t>
      </w:r>
      <w:proofErr w:type="spellEnd"/>
      <w:r w:rsidRPr="00725232">
        <w:rPr>
          <w:rFonts w:ascii="Times New Roman" w:eastAsia="Times New Roman" w:hAnsi="Times New Roman" w:cs="Times New Roman"/>
          <w:b/>
          <w:bCs/>
          <w:sz w:val="28"/>
          <w:szCs w:val="28"/>
          <w:lang w:val="en-US"/>
        </w:rPr>
        <w:t>!!! The correct answer is C.NARENDRA MODI");</w:t>
      </w:r>
    </w:p>
    <w:p w14:paraId="122D9126" w14:textId="38DA0391"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w:t>
      </w:r>
    </w:p>
    <w:p w14:paraId="792612E0" w14:textId="1EC7AC6B"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44AF24CB" w14:textId="6D2E3712"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lastRenderedPageBreak/>
        <w:t>}</w:t>
      </w:r>
    </w:p>
    <w:p w14:paraId="0E235EAF"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7DF4185E" w14:textId="2103A234"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case 2:</w:t>
      </w:r>
    </w:p>
    <w:p w14:paraId="31DAB73A"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1857C237" w14:textId="4FEC2881"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w:t>
      </w:r>
      <w:proofErr w:type="spellStart"/>
      <w:r w:rsidRPr="00725232">
        <w:rPr>
          <w:rFonts w:ascii="Times New Roman" w:eastAsia="Times New Roman" w:hAnsi="Times New Roman" w:cs="Times New Roman"/>
          <w:b/>
          <w:bCs/>
          <w:sz w:val="28"/>
          <w:szCs w:val="28"/>
          <w:lang w:val="en-US"/>
        </w:rPr>
        <w:t>nThe</w:t>
      </w:r>
      <w:proofErr w:type="spellEnd"/>
      <w:r w:rsidRPr="00725232">
        <w:rPr>
          <w:rFonts w:ascii="Times New Roman" w:eastAsia="Times New Roman" w:hAnsi="Times New Roman" w:cs="Times New Roman"/>
          <w:b/>
          <w:bCs/>
          <w:sz w:val="28"/>
          <w:szCs w:val="28"/>
          <w:lang w:val="en-US"/>
        </w:rPr>
        <w:t xml:space="preserve"> country with the highest environmental performance index is...");</w:t>
      </w:r>
    </w:p>
    <w:p w14:paraId="79C27964" w14:textId="796669C2"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printf("\n\nA.France\t\tB.Denmark\n\nC.Switzerland\t\tD.Finland");</w:t>
      </w:r>
    </w:p>
    <w:p w14:paraId="34B7E11F" w14:textId="68F43AF9"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())=='C')</w:t>
      </w:r>
    </w:p>
    <w:p w14:paraId="0D443C67" w14:textId="7C875A44"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nCorrect</w:t>
      </w:r>
      <w:proofErr w:type="spellEnd"/>
      <w:r w:rsidRPr="00725232">
        <w:rPr>
          <w:rFonts w:ascii="Times New Roman" w:eastAsia="Times New Roman" w:hAnsi="Times New Roman" w:cs="Times New Roman"/>
          <w:b/>
          <w:bCs/>
          <w:sz w:val="28"/>
          <w:szCs w:val="28"/>
          <w:lang w:val="en-US"/>
        </w:rPr>
        <w:t>!!!");count++;</w:t>
      </w:r>
    </w:p>
    <w:p w14:paraId="0DCE029A" w14:textId="6F9ECD8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w:t>
      </w:r>
    </w:p>
    <w:p w14:paraId="334696DA" w14:textId="3A4074F6"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3615F8EC" w14:textId="55D3DA02"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03FB3368" w14:textId="3B5F53FF"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nWrong</w:t>
      </w:r>
      <w:proofErr w:type="spellEnd"/>
      <w:r w:rsidRPr="00725232">
        <w:rPr>
          <w:rFonts w:ascii="Times New Roman" w:eastAsia="Times New Roman" w:hAnsi="Times New Roman" w:cs="Times New Roman"/>
          <w:b/>
          <w:bCs/>
          <w:sz w:val="28"/>
          <w:szCs w:val="28"/>
          <w:lang w:val="en-US"/>
        </w:rPr>
        <w:t xml:space="preserve">!!! The correct answer is </w:t>
      </w:r>
      <w:proofErr w:type="spellStart"/>
      <w:r w:rsidRPr="00725232">
        <w:rPr>
          <w:rFonts w:ascii="Times New Roman" w:eastAsia="Times New Roman" w:hAnsi="Times New Roman" w:cs="Times New Roman"/>
          <w:b/>
          <w:bCs/>
          <w:sz w:val="28"/>
          <w:szCs w:val="28"/>
          <w:lang w:val="en-US"/>
        </w:rPr>
        <w:t>C.Switzerland</w:t>
      </w:r>
      <w:proofErr w:type="spellEnd"/>
      <w:r w:rsidRPr="00725232">
        <w:rPr>
          <w:rFonts w:ascii="Times New Roman" w:eastAsia="Times New Roman" w:hAnsi="Times New Roman" w:cs="Times New Roman"/>
          <w:b/>
          <w:bCs/>
          <w:sz w:val="28"/>
          <w:szCs w:val="28"/>
          <w:lang w:val="en-US"/>
        </w:rPr>
        <w:t>");</w:t>
      </w:r>
    </w:p>
    <w:p w14:paraId="56EFBCB3" w14:textId="53262C3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w:t>
      </w:r>
    </w:p>
    <w:p w14:paraId="46270767" w14:textId="7A7BE863"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6253D53B"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452817F8" w14:textId="7E8F220F"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case 3:</w:t>
      </w:r>
    </w:p>
    <w:p w14:paraId="2E2C4F46" w14:textId="541AA2A4"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w:t>
      </w:r>
      <w:proofErr w:type="spellStart"/>
      <w:r w:rsidRPr="00725232">
        <w:rPr>
          <w:rFonts w:ascii="Times New Roman" w:eastAsia="Times New Roman" w:hAnsi="Times New Roman" w:cs="Times New Roman"/>
          <w:b/>
          <w:bCs/>
          <w:sz w:val="28"/>
          <w:szCs w:val="28"/>
          <w:lang w:val="en-US"/>
        </w:rPr>
        <w:t>nWhich</w:t>
      </w:r>
      <w:proofErr w:type="spellEnd"/>
      <w:r w:rsidRPr="00725232">
        <w:rPr>
          <w:rFonts w:ascii="Times New Roman" w:eastAsia="Times New Roman" w:hAnsi="Times New Roman" w:cs="Times New Roman"/>
          <w:b/>
          <w:bCs/>
          <w:sz w:val="28"/>
          <w:szCs w:val="28"/>
          <w:lang w:val="en-US"/>
        </w:rPr>
        <w:t xml:space="preserve"> animal laughs like human being?");</w:t>
      </w:r>
    </w:p>
    <w:p w14:paraId="74EA0386" w14:textId="1CDE5DE6"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nA.Polar</w:t>
      </w:r>
      <w:proofErr w:type="spellEnd"/>
      <w:r w:rsidRPr="00725232">
        <w:rPr>
          <w:rFonts w:ascii="Times New Roman" w:eastAsia="Times New Roman" w:hAnsi="Times New Roman" w:cs="Times New Roman"/>
          <w:b/>
          <w:bCs/>
          <w:sz w:val="28"/>
          <w:szCs w:val="28"/>
          <w:lang w:val="en-US"/>
        </w:rPr>
        <w:t xml:space="preserve"> Bear\t\</w:t>
      </w:r>
      <w:proofErr w:type="spellStart"/>
      <w:r w:rsidRPr="00725232">
        <w:rPr>
          <w:rFonts w:ascii="Times New Roman" w:eastAsia="Times New Roman" w:hAnsi="Times New Roman" w:cs="Times New Roman"/>
          <w:b/>
          <w:bCs/>
          <w:sz w:val="28"/>
          <w:szCs w:val="28"/>
          <w:lang w:val="en-US"/>
        </w:rPr>
        <w:t>tB.Hyena</w:t>
      </w:r>
      <w:proofErr w:type="spell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nC.Donkey</w:t>
      </w:r>
      <w:proofErr w:type="spellEnd"/>
      <w:r w:rsidRPr="00725232">
        <w:rPr>
          <w:rFonts w:ascii="Times New Roman" w:eastAsia="Times New Roman" w:hAnsi="Times New Roman" w:cs="Times New Roman"/>
          <w:b/>
          <w:bCs/>
          <w:sz w:val="28"/>
          <w:szCs w:val="28"/>
          <w:lang w:val="en-US"/>
        </w:rPr>
        <w:t>\t\</w:t>
      </w:r>
      <w:proofErr w:type="spellStart"/>
      <w:r w:rsidRPr="00725232">
        <w:rPr>
          <w:rFonts w:ascii="Times New Roman" w:eastAsia="Times New Roman" w:hAnsi="Times New Roman" w:cs="Times New Roman"/>
          <w:b/>
          <w:bCs/>
          <w:sz w:val="28"/>
          <w:szCs w:val="28"/>
          <w:lang w:val="en-US"/>
        </w:rPr>
        <w:t>tD.Chimpanzee</w:t>
      </w:r>
      <w:proofErr w:type="spellEnd"/>
      <w:r w:rsidRPr="00725232">
        <w:rPr>
          <w:rFonts w:ascii="Times New Roman" w:eastAsia="Times New Roman" w:hAnsi="Times New Roman" w:cs="Times New Roman"/>
          <w:b/>
          <w:bCs/>
          <w:sz w:val="28"/>
          <w:szCs w:val="28"/>
          <w:lang w:val="en-US"/>
        </w:rPr>
        <w:t>");</w:t>
      </w:r>
    </w:p>
    <w:p w14:paraId="50961660" w14:textId="19C4FEBF"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())=='B')</w:t>
      </w:r>
    </w:p>
    <w:p w14:paraId="28E553E4" w14:textId="356DB616"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nCorrect</w:t>
      </w:r>
      <w:proofErr w:type="spellEnd"/>
      <w:r w:rsidRPr="00725232">
        <w:rPr>
          <w:rFonts w:ascii="Times New Roman" w:eastAsia="Times New Roman" w:hAnsi="Times New Roman" w:cs="Times New Roman"/>
          <w:b/>
          <w:bCs/>
          <w:sz w:val="28"/>
          <w:szCs w:val="28"/>
          <w:lang w:val="en-US"/>
        </w:rPr>
        <w:t>!!!");count++;</w:t>
      </w:r>
    </w:p>
    <w:p w14:paraId="25F4F4C2" w14:textId="77777777" w:rsidR="00A86A75" w:rsidRDefault="00A86A75" w:rsidP="00271681">
      <w:pPr>
        <w:spacing w:after="200" w:line="360" w:lineRule="auto"/>
        <w:rPr>
          <w:rFonts w:ascii="Times New Roman" w:eastAsia="Times New Roman" w:hAnsi="Times New Roman" w:cs="Times New Roman"/>
          <w:b/>
          <w:bCs/>
          <w:sz w:val="28"/>
          <w:szCs w:val="28"/>
          <w:lang w:val="en-US"/>
        </w:rPr>
      </w:pPr>
    </w:p>
    <w:p w14:paraId="00D024B4" w14:textId="4CEF3585"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w:t>
      </w:r>
    </w:p>
    <w:p w14:paraId="4C1CBCD2" w14:textId="0FE50CC1"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05849D4F" w14:textId="61270EFE"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4BA9C970"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4B93968C" w14:textId="2EB40829"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nWrong</w:t>
      </w:r>
      <w:proofErr w:type="spellEnd"/>
      <w:r w:rsidRPr="00725232">
        <w:rPr>
          <w:rFonts w:ascii="Times New Roman" w:eastAsia="Times New Roman" w:hAnsi="Times New Roman" w:cs="Times New Roman"/>
          <w:b/>
          <w:bCs/>
          <w:sz w:val="28"/>
          <w:szCs w:val="28"/>
          <w:lang w:val="en-US"/>
        </w:rPr>
        <w:t xml:space="preserve">!!! The correct answer is </w:t>
      </w:r>
      <w:proofErr w:type="spellStart"/>
      <w:r w:rsidRPr="00725232">
        <w:rPr>
          <w:rFonts w:ascii="Times New Roman" w:eastAsia="Times New Roman" w:hAnsi="Times New Roman" w:cs="Times New Roman"/>
          <w:b/>
          <w:bCs/>
          <w:sz w:val="28"/>
          <w:szCs w:val="28"/>
          <w:lang w:val="en-US"/>
        </w:rPr>
        <w:t>B.Hyena</w:t>
      </w:r>
      <w:proofErr w:type="spellEnd"/>
      <w:r w:rsidRPr="00725232">
        <w:rPr>
          <w:rFonts w:ascii="Times New Roman" w:eastAsia="Times New Roman" w:hAnsi="Times New Roman" w:cs="Times New Roman"/>
          <w:b/>
          <w:bCs/>
          <w:sz w:val="28"/>
          <w:szCs w:val="28"/>
          <w:lang w:val="en-US"/>
        </w:rPr>
        <w:t>");</w:t>
      </w:r>
    </w:p>
    <w:p w14:paraId="78035132" w14:textId="1F14B31E"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w:t>
      </w:r>
    </w:p>
    <w:p w14:paraId="324EF149" w14:textId="78284210"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198B5CC2"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12722CC9" w14:textId="3B7B5A8C"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case 4:</w:t>
      </w:r>
    </w:p>
    <w:p w14:paraId="412CD83C" w14:textId="064D74B8"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w:t>
      </w:r>
      <w:proofErr w:type="spellStart"/>
      <w:r w:rsidRPr="00725232">
        <w:rPr>
          <w:rFonts w:ascii="Times New Roman" w:eastAsia="Times New Roman" w:hAnsi="Times New Roman" w:cs="Times New Roman"/>
          <w:b/>
          <w:bCs/>
          <w:sz w:val="28"/>
          <w:szCs w:val="28"/>
          <w:lang w:val="en-US"/>
        </w:rPr>
        <w:t>nWho</w:t>
      </w:r>
      <w:proofErr w:type="spellEnd"/>
      <w:r w:rsidRPr="00725232">
        <w:rPr>
          <w:rFonts w:ascii="Times New Roman" w:eastAsia="Times New Roman" w:hAnsi="Times New Roman" w:cs="Times New Roman"/>
          <w:b/>
          <w:bCs/>
          <w:sz w:val="28"/>
          <w:szCs w:val="28"/>
          <w:lang w:val="en-US"/>
        </w:rPr>
        <w:t xml:space="preserve"> was awarded the youngest player award in </w:t>
      </w:r>
      <w:proofErr w:type="spellStart"/>
      <w:r w:rsidRPr="00725232">
        <w:rPr>
          <w:rFonts w:ascii="Times New Roman" w:eastAsia="Times New Roman" w:hAnsi="Times New Roman" w:cs="Times New Roman"/>
          <w:b/>
          <w:bCs/>
          <w:sz w:val="28"/>
          <w:szCs w:val="28"/>
          <w:lang w:val="en-US"/>
        </w:rPr>
        <w:t>Fifa</w:t>
      </w:r>
      <w:proofErr w:type="spellEnd"/>
      <w:r w:rsidRPr="00725232">
        <w:rPr>
          <w:rFonts w:ascii="Times New Roman" w:eastAsia="Times New Roman" w:hAnsi="Times New Roman" w:cs="Times New Roman"/>
          <w:b/>
          <w:bCs/>
          <w:sz w:val="28"/>
          <w:szCs w:val="28"/>
          <w:lang w:val="en-US"/>
        </w:rPr>
        <w:t xml:space="preserve"> World Cup 2006?");</w:t>
      </w:r>
    </w:p>
    <w:p w14:paraId="70705EFE" w14:textId="648371B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nA.Wayne</w:t>
      </w:r>
      <w:proofErr w:type="spellEnd"/>
      <w:r w:rsidRPr="00725232">
        <w:rPr>
          <w:rFonts w:ascii="Times New Roman" w:eastAsia="Times New Roman" w:hAnsi="Times New Roman" w:cs="Times New Roman"/>
          <w:b/>
          <w:bCs/>
          <w:sz w:val="28"/>
          <w:szCs w:val="28"/>
          <w:lang w:val="en-US"/>
        </w:rPr>
        <w:t xml:space="preserve"> Rooney\t\</w:t>
      </w:r>
      <w:proofErr w:type="spellStart"/>
      <w:r w:rsidRPr="00725232">
        <w:rPr>
          <w:rFonts w:ascii="Times New Roman" w:eastAsia="Times New Roman" w:hAnsi="Times New Roman" w:cs="Times New Roman"/>
          <w:b/>
          <w:bCs/>
          <w:sz w:val="28"/>
          <w:szCs w:val="28"/>
          <w:lang w:val="en-US"/>
        </w:rPr>
        <w:t>tB.Lucas</w:t>
      </w:r>
      <w:proofErr w:type="spell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Podolski</w:t>
      </w:r>
      <w:proofErr w:type="spell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nC.Lionel</w:t>
      </w:r>
      <w:proofErr w:type="spell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Messi</w:t>
      </w:r>
      <w:proofErr w:type="spellEnd"/>
      <w:r w:rsidRPr="00725232">
        <w:rPr>
          <w:rFonts w:ascii="Times New Roman" w:eastAsia="Times New Roman" w:hAnsi="Times New Roman" w:cs="Times New Roman"/>
          <w:b/>
          <w:bCs/>
          <w:sz w:val="28"/>
          <w:szCs w:val="28"/>
          <w:lang w:val="en-US"/>
        </w:rPr>
        <w:t>\t\</w:t>
      </w:r>
      <w:proofErr w:type="spellStart"/>
      <w:r w:rsidRPr="00725232">
        <w:rPr>
          <w:rFonts w:ascii="Times New Roman" w:eastAsia="Times New Roman" w:hAnsi="Times New Roman" w:cs="Times New Roman"/>
          <w:b/>
          <w:bCs/>
          <w:sz w:val="28"/>
          <w:szCs w:val="28"/>
          <w:lang w:val="en-US"/>
        </w:rPr>
        <w:t>tD.Christiano</w:t>
      </w:r>
      <w:proofErr w:type="spellEnd"/>
      <w:r w:rsidRPr="00725232">
        <w:rPr>
          <w:rFonts w:ascii="Times New Roman" w:eastAsia="Times New Roman" w:hAnsi="Times New Roman" w:cs="Times New Roman"/>
          <w:b/>
          <w:bCs/>
          <w:sz w:val="28"/>
          <w:szCs w:val="28"/>
          <w:lang w:val="en-US"/>
        </w:rPr>
        <w:t xml:space="preserve"> Ronaldo");</w:t>
      </w:r>
    </w:p>
    <w:p w14:paraId="21F93761" w14:textId="21AF30A9"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())=='B')</w:t>
      </w:r>
    </w:p>
    <w:p w14:paraId="70CE3683" w14:textId="58EA846E"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nCorrect</w:t>
      </w:r>
      <w:proofErr w:type="spellEnd"/>
      <w:r w:rsidRPr="00725232">
        <w:rPr>
          <w:rFonts w:ascii="Times New Roman" w:eastAsia="Times New Roman" w:hAnsi="Times New Roman" w:cs="Times New Roman"/>
          <w:b/>
          <w:bCs/>
          <w:sz w:val="28"/>
          <w:szCs w:val="28"/>
          <w:lang w:val="en-US"/>
        </w:rPr>
        <w:t>!!!");count++;</w:t>
      </w:r>
    </w:p>
    <w:p w14:paraId="320E3B39" w14:textId="37E76347"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w:t>
      </w:r>
    </w:p>
    <w:p w14:paraId="6702C874" w14:textId="42D8632D"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70D106AB" w14:textId="02617AA9"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1DF9C9FB" w14:textId="70AB598B"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nWrong</w:t>
      </w:r>
      <w:proofErr w:type="spellEnd"/>
      <w:r w:rsidRPr="00725232">
        <w:rPr>
          <w:rFonts w:ascii="Times New Roman" w:eastAsia="Times New Roman" w:hAnsi="Times New Roman" w:cs="Times New Roman"/>
          <w:b/>
          <w:bCs/>
          <w:sz w:val="28"/>
          <w:szCs w:val="28"/>
          <w:lang w:val="en-US"/>
        </w:rPr>
        <w:t xml:space="preserve">!!! The correct answer is </w:t>
      </w:r>
      <w:proofErr w:type="spellStart"/>
      <w:r w:rsidRPr="00725232">
        <w:rPr>
          <w:rFonts w:ascii="Times New Roman" w:eastAsia="Times New Roman" w:hAnsi="Times New Roman" w:cs="Times New Roman"/>
          <w:b/>
          <w:bCs/>
          <w:sz w:val="28"/>
          <w:szCs w:val="28"/>
          <w:lang w:val="en-US"/>
        </w:rPr>
        <w:t>B.Lucas</w:t>
      </w:r>
      <w:proofErr w:type="spell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Podolski</w:t>
      </w:r>
      <w:proofErr w:type="spellEnd"/>
      <w:r w:rsidRPr="00725232">
        <w:rPr>
          <w:rFonts w:ascii="Times New Roman" w:eastAsia="Times New Roman" w:hAnsi="Times New Roman" w:cs="Times New Roman"/>
          <w:b/>
          <w:bCs/>
          <w:sz w:val="28"/>
          <w:szCs w:val="28"/>
          <w:lang w:val="en-US"/>
        </w:rPr>
        <w:t>");</w:t>
      </w:r>
    </w:p>
    <w:p w14:paraId="12C65F67" w14:textId="78971385"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w:t>
      </w:r>
    </w:p>
    <w:p w14:paraId="5F46B541" w14:textId="56D4C6FB"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36A4595A"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5A04AA42" w14:textId="3BE27A2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if(count&gt;=2)</w:t>
      </w:r>
    </w:p>
    <w:p w14:paraId="00049AA5" w14:textId="7A750461"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test;}</w:t>
      </w:r>
    </w:p>
    <w:p w14:paraId="4BAD584C" w14:textId="7635F1C0"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124BC73D"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542149D4" w14:textId="4BA19E89"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1C1A3923" w14:textId="1BBE509A"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system("</w:t>
      </w:r>
      <w:proofErr w:type="spellStart"/>
      <w:r w:rsidRPr="00725232">
        <w:rPr>
          <w:rFonts w:ascii="Times New Roman" w:eastAsia="Times New Roman" w:hAnsi="Times New Roman" w:cs="Times New Roman"/>
          <w:b/>
          <w:bCs/>
          <w:sz w:val="28"/>
          <w:szCs w:val="28"/>
          <w:lang w:val="en-US"/>
        </w:rPr>
        <w:t>cls</w:t>
      </w:r>
      <w:proofErr w:type="spellEnd"/>
      <w:r w:rsidRPr="00725232">
        <w:rPr>
          <w:rFonts w:ascii="Times New Roman" w:eastAsia="Times New Roman" w:hAnsi="Times New Roman" w:cs="Times New Roman"/>
          <w:b/>
          <w:bCs/>
          <w:sz w:val="28"/>
          <w:szCs w:val="28"/>
          <w:lang w:val="en-US"/>
        </w:rPr>
        <w:t>");</w:t>
      </w:r>
    </w:p>
    <w:p w14:paraId="350EB581" w14:textId="6F26E0EF"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nSORRY</w:t>
      </w:r>
      <w:proofErr w:type="spellEnd"/>
      <w:r w:rsidRPr="00725232">
        <w:rPr>
          <w:rFonts w:ascii="Times New Roman" w:eastAsia="Times New Roman" w:hAnsi="Times New Roman" w:cs="Times New Roman"/>
          <w:b/>
          <w:bCs/>
          <w:sz w:val="28"/>
          <w:szCs w:val="28"/>
          <w:lang w:val="en-US"/>
        </w:rPr>
        <w:t xml:space="preserve"> YOU ARE NOT ELIGIBLE TO PLAY THIS GAME, BETTER LUCK NEXT TIME");</w:t>
      </w:r>
    </w:p>
    <w:p w14:paraId="1055DBC6" w14:textId="41902B7B"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w:t>
      </w:r>
    </w:p>
    <w:p w14:paraId="48DD0077" w14:textId="52E0F4D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mainhome</w:t>
      </w:r>
      <w:proofErr w:type="spellEnd"/>
      <w:r w:rsidRPr="00725232">
        <w:rPr>
          <w:rFonts w:ascii="Times New Roman" w:eastAsia="Times New Roman" w:hAnsi="Times New Roman" w:cs="Times New Roman"/>
          <w:b/>
          <w:bCs/>
          <w:sz w:val="28"/>
          <w:szCs w:val="28"/>
          <w:lang w:val="en-US"/>
        </w:rPr>
        <w:t>;</w:t>
      </w:r>
    </w:p>
    <w:p w14:paraId="61679E49" w14:textId="1B1E7A56"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5F30342E" w14:textId="7B47E39F"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test:</w:t>
      </w:r>
    </w:p>
    <w:p w14:paraId="574EA47F" w14:textId="0FF43550"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system("</w:t>
      </w:r>
      <w:proofErr w:type="spellStart"/>
      <w:r w:rsidRPr="00725232">
        <w:rPr>
          <w:rFonts w:ascii="Times New Roman" w:eastAsia="Times New Roman" w:hAnsi="Times New Roman" w:cs="Times New Roman"/>
          <w:b/>
          <w:bCs/>
          <w:sz w:val="28"/>
          <w:szCs w:val="28"/>
          <w:lang w:val="en-US"/>
        </w:rPr>
        <w:t>cls</w:t>
      </w:r>
      <w:proofErr w:type="spellEnd"/>
      <w:r w:rsidRPr="00725232">
        <w:rPr>
          <w:rFonts w:ascii="Times New Roman" w:eastAsia="Times New Roman" w:hAnsi="Times New Roman" w:cs="Times New Roman"/>
          <w:b/>
          <w:bCs/>
          <w:sz w:val="28"/>
          <w:szCs w:val="28"/>
          <w:lang w:val="en-US"/>
        </w:rPr>
        <w:t>");</w:t>
      </w:r>
    </w:p>
    <w:p w14:paraId="7F098987" w14:textId="26ADFCEE"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"\n\n\t*** CONGRATULATION %s you are eligible to play the Game ***",</w:t>
      </w:r>
      <w:proofErr w:type="spellStart"/>
      <w:r w:rsidRPr="00725232">
        <w:rPr>
          <w:rFonts w:ascii="Times New Roman" w:eastAsia="Times New Roman" w:hAnsi="Times New Roman" w:cs="Times New Roman"/>
          <w:b/>
          <w:bCs/>
          <w:sz w:val="28"/>
          <w:szCs w:val="28"/>
          <w:lang w:val="en-US"/>
        </w:rPr>
        <w:t>playername</w:t>
      </w:r>
      <w:proofErr w:type="spellEnd"/>
      <w:r w:rsidRPr="00725232">
        <w:rPr>
          <w:rFonts w:ascii="Times New Roman" w:eastAsia="Times New Roman" w:hAnsi="Times New Roman" w:cs="Times New Roman"/>
          <w:b/>
          <w:bCs/>
          <w:sz w:val="28"/>
          <w:szCs w:val="28"/>
          <w:lang w:val="en-US"/>
        </w:rPr>
        <w:t>);</w:t>
      </w:r>
    </w:p>
    <w:p w14:paraId="2BEE07BD" w14:textId="7BCCF925"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"\n\n\n\n\</w:t>
      </w:r>
      <w:proofErr w:type="spellStart"/>
      <w:r w:rsidRPr="00725232">
        <w:rPr>
          <w:rFonts w:ascii="Times New Roman" w:eastAsia="Times New Roman" w:hAnsi="Times New Roman" w:cs="Times New Roman"/>
          <w:b/>
          <w:bCs/>
          <w:sz w:val="28"/>
          <w:szCs w:val="28"/>
          <w:lang w:val="en-US"/>
        </w:rPr>
        <w:t>t!Press</w:t>
      </w:r>
      <w:proofErr w:type="spellEnd"/>
      <w:r w:rsidRPr="00725232">
        <w:rPr>
          <w:rFonts w:ascii="Times New Roman" w:eastAsia="Times New Roman" w:hAnsi="Times New Roman" w:cs="Times New Roman"/>
          <w:b/>
          <w:bCs/>
          <w:sz w:val="28"/>
          <w:szCs w:val="28"/>
          <w:lang w:val="en-US"/>
        </w:rPr>
        <w:t xml:space="preserve"> any key to Start the Game!");</w:t>
      </w:r>
    </w:p>
    <w:p w14:paraId="65ABB5B3" w14:textId="017EF39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spellStart"/>
      <w:proofErr w:type="gramEnd"/>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())=='p')</w:t>
      </w:r>
    </w:p>
    <w:p w14:paraId="07667E48" w14:textId="7E546230"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game;}</w:t>
      </w:r>
    </w:p>
    <w:p w14:paraId="02073301"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game:</w:t>
      </w:r>
    </w:p>
    <w:p w14:paraId="693C4C3B" w14:textId="0647C653"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countr</w:t>
      </w:r>
      <w:proofErr w:type="spellEnd"/>
      <w:r w:rsidRPr="00725232">
        <w:rPr>
          <w:rFonts w:ascii="Times New Roman" w:eastAsia="Times New Roman" w:hAnsi="Times New Roman" w:cs="Times New Roman"/>
          <w:b/>
          <w:bCs/>
          <w:sz w:val="28"/>
          <w:szCs w:val="28"/>
          <w:lang w:val="en-US"/>
        </w:rPr>
        <w:t>=0;</w:t>
      </w:r>
    </w:p>
    <w:p w14:paraId="49456D58" w14:textId="0A9018F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for(</w:t>
      </w:r>
      <w:proofErr w:type="gramEnd"/>
      <w:r w:rsidRPr="00725232">
        <w:rPr>
          <w:rFonts w:ascii="Times New Roman" w:eastAsia="Times New Roman" w:hAnsi="Times New Roman" w:cs="Times New Roman"/>
          <w:b/>
          <w:bCs/>
          <w:sz w:val="28"/>
          <w:szCs w:val="28"/>
          <w:lang w:val="en-US"/>
        </w:rPr>
        <w:t>i=1;i&lt;=10;i++)</w:t>
      </w:r>
    </w:p>
    <w:p w14:paraId="415E76D7" w14:textId="77777777" w:rsidR="00A86A75" w:rsidRDefault="00A86A75" w:rsidP="00271681">
      <w:pPr>
        <w:spacing w:after="200" w:line="360" w:lineRule="auto"/>
        <w:rPr>
          <w:rFonts w:ascii="Times New Roman" w:eastAsia="Times New Roman" w:hAnsi="Times New Roman" w:cs="Times New Roman"/>
          <w:b/>
          <w:bCs/>
          <w:sz w:val="28"/>
          <w:szCs w:val="28"/>
          <w:lang w:val="en-US"/>
        </w:rPr>
      </w:pPr>
    </w:p>
    <w:p w14:paraId="0780A7C2" w14:textId="551AD27C"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gramStart"/>
      <w:r w:rsidRPr="00725232">
        <w:rPr>
          <w:rFonts w:ascii="Times New Roman" w:eastAsia="Times New Roman" w:hAnsi="Times New Roman" w:cs="Times New Roman"/>
          <w:b/>
          <w:bCs/>
          <w:sz w:val="28"/>
          <w:szCs w:val="28"/>
          <w:lang w:val="en-US"/>
        </w:rPr>
        <w:t>system(</w:t>
      </w:r>
      <w:proofErr w:type="gram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cls</w:t>
      </w:r>
      <w:proofErr w:type="spellEnd"/>
      <w:r w:rsidRPr="00725232">
        <w:rPr>
          <w:rFonts w:ascii="Times New Roman" w:eastAsia="Times New Roman" w:hAnsi="Times New Roman" w:cs="Times New Roman"/>
          <w:b/>
          <w:bCs/>
          <w:sz w:val="28"/>
          <w:szCs w:val="28"/>
          <w:lang w:val="en-US"/>
        </w:rPr>
        <w:t>");</w:t>
      </w:r>
    </w:p>
    <w:p w14:paraId="6DB06855" w14:textId="0109CA93"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r=i;</w:t>
      </w:r>
    </w:p>
    <w:p w14:paraId="239F8130"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392BCF1A" w14:textId="6FAD0F9D"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switch(r)</w:t>
      </w:r>
    </w:p>
    <w:p w14:paraId="77B660E7"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60B4E8EB" w14:textId="00271DFF"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17585C5C" w14:textId="05422B81"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case 1:</w:t>
      </w:r>
    </w:p>
    <w:p w14:paraId="33DBF8DC" w14:textId="568BAC0F"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nWhat</w:t>
      </w:r>
      <w:proofErr w:type="spellEnd"/>
      <w:r w:rsidRPr="00725232">
        <w:rPr>
          <w:rFonts w:ascii="Times New Roman" w:eastAsia="Times New Roman" w:hAnsi="Times New Roman" w:cs="Times New Roman"/>
          <w:b/>
          <w:bCs/>
          <w:sz w:val="28"/>
          <w:szCs w:val="28"/>
          <w:lang w:val="en-US"/>
        </w:rPr>
        <w:t xml:space="preserve"> is the National Game of England?");</w:t>
      </w:r>
    </w:p>
    <w:p w14:paraId="18E6D5AF" w14:textId="47549E21"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printf("\n\nA.Football\t\tB.Basketball\n\nC.Cricket\t\tD.Baseball");</w:t>
      </w:r>
    </w:p>
    <w:p w14:paraId="6AA0522B" w14:textId="14433A4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())=='C')</w:t>
      </w:r>
    </w:p>
    <w:p w14:paraId="237D3349" w14:textId="72203512"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nCorrect</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countr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
    <w:p w14:paraId="60249365" w14:textId="77777777" w:rsidR="004E318E" w:rsidRDefault="004E318E" w:rsidP="00271681">
      <w:pPr>
        <w:spacing w:after="200" w:line="360" w:lineRule="auto"/>
        <w:rPr>
          <w:rFonts w:ascii="Times New Roman" w:eastAsia="Times New Roman" w:hAnsi="Times New Roman" w:cs="Times New Roman"/>
          <w:b/>
          <w:bCs/>
          <w:sz w:val="28"/>
          <w:szCs w:val="28"/>
          <w:lang w:val="en-US"/>
        </w:rPr>
      </w:pPr>
    </w:p>
    <w:p w14:paraId="15252E12" w14:textId="72BD3845"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break;</w:t>
      </w:r>
      <w:proofErr w:type="gramEnd"/>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
    <w:p w14:paraId="4E652501" w14:textId="30D63BCE"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1949879C" w14:textId="25C1193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nWrong</w:t>
      </w:r>
      <w:proofErr w:type="spellEnd"/>
      <w:r w:rsidRPr="00725232">
        <w:rPr>
          <w:rFonts w:ascii="Times New Roman" w:eastAsia="Times New Roman" w:hAnsi="Times New Roman" w:cs="Times New Roman"/>
          <w:b/>
          <w:bCs/>
          <w:sz w:val="28"/>
          <w:szCs w:val="28"/>
          <w:lang w:val="en-US"/>
        </w:rPr>
        <w:t xml:space="preserve">!!! The correct answer is </w:t>
      </w:r>
      <w:proofErr w:type="spellStart"/>
      <w:r w:rsidRPr="00725232">
        <w:rPr>
          <w:rFonts w:ascii="Times New Roman" w:eastAsia="Times New Roman" w:hAnsi="Times New Roman" w:cs="Times New Roman"/>
          <w:b/>
          <w:bCs/>
          <w:sz w:val="28"/>
          <w:szCs w:val="28"/>
          <w:lang w:val="en-US"/>
        </w:rPr>
        <w:t>C.Cricket</w:t>
      </w:r>
      <w:proofErr w:type="spellEnd"/>
      <w:r w:rsidRPr="00725232">
        <w:rPr>
          <w:rFonts w:ascii="Times New Roman" w:eastAsia="Times New Roman" w:hAnsi="Times New Roman" w:cs="Times New Roman"/>
          <w:b/>
          <w:bCs/>
          <w:sz w:val="28"/>
          <w:szCs w:val="28"/>
          <w:lang w:val="en-US"/>
        </w:rPr>
        <w:t>")</w:t>
      </w:r>
      <w:proofErr w:type="gramStart"/>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proofErr w:type="gramEnd"/>
      <w:r w:rsidRPr="00725232">
        <w:rPr>
          <w:rFonts w:ascii="Times New Roman" w:eastAsia="Times New Roman" w:hAnsi="Times New Roman" w:cs="Times New Roman"/>
          <w:b/>
          <w:bCs/>
          <w:sz w:val="28"/>
          <w:szCs w:val="28"/>
          <w:lang w:val="en-US"/>
        </w:rPr>
        <w:t>();</w:t>
      </w:r>
    </w:p>
    <w:p w14:paraId="34E422E5" w14:textId="7BF1227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score;</w:t>
      </w:r>
    </w:p>
    <w:p w14:paraId="2F1B8003" w14:textId="6CC497CE"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4D0ABE3E"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3031317B" w14:textId="4D00B2D8"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case 2:</w:t>
      </w:r>
    </w:p>
    <w:p w14:paraId="6A44172B" w14:textId="2ED9EFC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w:t>
      </w:r>
      <w:proofErr w:type="spellStart"/>
      <w:r w:rsidRPr="00725232">
        <w:rPr>
          <w:rFonts w:ascii="Times New Roman" w:eastAsia="Times New Roman" w:hAnsi="Times New Roman" w:cs="Times New Roman"/>
          <w:b/>
          <w:bCs/>
          <w:sz w:val="28"/>
          <w:szCs w:val="28"/>
          <w:lang w:val="en-US"/>
        </w:rPr>
        <w:t>nStudy</w:t>
      </w:r>
      <w:proofErr w:type="spellEnd"/>
      <w:r w:rsidRPr="00725232">
        <w:rPr>
          <w:rFonts w:ascii="Times New Roman" w:eastAsia="Times New Roman" w:hAnsi="Times New Roman" w:cs="Times New Roman"/>
          <w:b/>
          <w:bCs/>
          <w:sz w:val="28"/>
          <w:szCs w:val="28"/>
          <w:lang w:val="en-US"/>
        </w:rPr>
        <w:t xml:space="preserve"> of Earthquake is called............,");</w:t>
      </w:r>
    </w:p>
    <w:p w14:paraId="6001F111" w14:textId="77777777" w:rsidR="00A86A75" w:rsidRDefault="00A86A75" w:rsidP="00271681">
      <w:pPr>
        <w:spacing w:after="200" w:line="360" w:lineRule="auto"/>
        <w:rPr>
          <w:rFonts w:ascii="Times New Roman" w:eastAsia="Times New Roman" w:hAnsi="Times New Roman" w:cs="Times New Roman"/>
          <w:b/>
          <w:bCs/>
          <w:sz w:val="28"/>
          <w:szCs w:val="28"/>
          <w:lang w:val="en-US"/>
        </w:rPr>
      </w:pPr>
    </w:p>
    <w:p w14:paraId="5139C481" w14:textId="79D12B17"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printf(</w:t>
      </w:r>
      <w:proofErr w:type="gramEnd"/>
      <w:r w:rsidRPr="00725232">
        <w:rPr>
          <w:rFonts w:ascii="Times New Roman" w:eastAsia="Times New Roman" w:hAnsi="Times New Roman" w:cs="Times New Roman"/>
          <w:b/>
          <w:bCs/>
          <w:sz w:val="28"/>
          <w:szCs w:val="28"/>
          <w:lang w:val="en-US"/>
        </w:rPr>
        <w:t>"\n\nA.Seismology\t\tB.Cosmology\n\nC.Orology\t\tD.Etimology");</w:t>
      </w:r>
    </w:p>
    <w:p w14:paraId="30347AAE" w14:textId="686F0438"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())=='A')</w:t>
      </w:r>
    </w:p>
    <w:p w14:paraId="68533BAD" w14:textId="0601C3B8"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nCorrect</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countr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
    <w:p w14:paraId="5C254D36" w14:textId="0CBE287D"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1E100A01" w14:textId="7623F130"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4DDDE2AC"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685C85BA" w14:textId="2AB070A3"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nWrong</w:t>
      </w:r>
      <w:proofErr w:type="spellEnd"/>
      <w:r w:rsidRPr="00725232">
        <w:rPr>
          <w:rFonts w:ascii="Times New Roman" w:eastAsia="Times New Roman" w:hAnsi="Times New Roman" w:cs="Times New Roman"/>
          <w:b/>
          <w:bCs/>
          <w:sz w:val="28"/>
          <w:szCs w:val="28"/>
          <w:lang w:val="en-US"/>
        </w:rPr>
        <w:t xml:space="preserve">!!! The correct answer is </w:t>
      </w:r>
      <w:proofErr w:type="spellStart"/>
      <w:r w:rsidRPr="00725232">
        <w:rPr>
          <w:rFonts w:ascii="Times New Roman" w:eastAsia="Times New Roman" w:hAnsi="Times New Roman" w:cs="Times New Roman"/>
          <w:b/>
          <w:bCs/>
          <w:sz w:val="28"/>
          <w:szCs w:val="28"/>
          <w:lang w:val="en-US"/>
        </w:rPr>
        <w:t>A.Seismology</w:t>
      </w:r>
      <w:proofErr w:type="spellEnd"/>
      <w:r w:rsidRPr="00725232">
        <w:rPr>
          <w:rFonts w:ascii="Times New Roman" w:eastAsia="Times New Roman" w:hAnsi="Times New Roman" w:cs="Times New Roman"/>
          <w:b/>
          <w:bCs/>
          <w:sz w:val="28"/>
          <w:szCs w:val="28"/>
          <w:lang w:val="en-US"/>
        </w:rPr>
        <w:t>")</w:t>
      </w:r>
      <w:proofErr w:type="gramStart"/>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proofErr w:type="gramEnd"/>
      <w:r w:rsidRPr="00725232">
        <w:rPr>
          <w:rFonts w:ascii="Times New Roman" w:eastAsia="Times New Roman" w:hAnsi="Times New Roman" w:cs="Times New Roman"/>
          <w:b/>
          <w:bCs/>
          <w:sz w:val="28"/>
          <w:szCs w:val="28"/>
          <w:lang w:val="en-US"/>
        </w:rPr>
        <w:t>();</w:t>
      </w:r>
    </w:p>
    <w:p w14:paraId="408327B5" w14:textId="0ACC8C91"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score;</w:t>
      </w:r>
    </w:p>
    <w:p w14:paraId="02971D41" w14:textId="6439565D"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7A49F990" w14:textId="06B316C3"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02F7F6F0"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7DC915B3" w14:textId="1F7CFCAD"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case 3:</w:t>
      </w:r>
    </w:p>
    <w:p w14:paraId="26525CEE" w14:textId="18F6376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w:t>
      </w:r>
      <w:proofErr w:type="spellStart"/>
      <w:r w:rsidRPr="00725232">
        <w:rPr>
          <w:rFonts w:ascii="Times New Roman" w:eastAsia="Times New Roman" w:hAnsi="Times New Roman" w:cs="Times New Roman"/>
          <w:b/>
          <w:bCs/>
          <w:sz w:val="28"/>
          <w:szCs w:val="28"/>
          <w:lang w:val="en-US"/>
        </w:rPr>
        <w:t>nAmong</w:t>
      </w:r>
      <w:proofErr w:type="spellEnd"/>
      <w:r w:rsidRPr="00725232">
        <w:rPr>
          <w:rFonts w:ascii="Times New Roman" w:eastAsia="Times New Roman" w:hAnsi="Times New Roman" w:cs="Times New Roman"/>
          <w:b/>
          <w:bCs/>
          <w:sz w:val="28"/>
          <w:szCs w:val="28"/>
          <w:lang w:val="en-US"/>
        </w:rPr>
        <w:t xml:space="preserve"> the top 10 highest peaks in the world, how many lie in Nepal? ");</w:t>
      </w:r>
    </w:p>
    <w:p w14:paraId="09C8ADB9" w14:textId="77777777" w:rsidR="004E318E" w:rsidRDefault="004E318E" w:rsidP="00271681">
      <w:pPr>
        <w:spacing w:after="200" w:line="360" w:lineRule="auto"/>
        <w:rPr>
          <w:rFonts w:ascii="Times New Roman" w:eastAsia="Times New Roman" w:hAnsi="Times New Roman" w:cs="Times New Roman"/>
          <w:b/>
          <w:bCs/>
          <w:sz w:val="28"/>
          <w:szCs w:val="28"/>
          <w:lang w:val="en-US"/>
        </w:rPr>
      </w:pPr>
    </w:p>
    <w:p w14:paraId="40C3EC67" w14:textId="2DF421FD"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("\n\nA.6\t\tB.7\n\nC.8\t\tD.9");</w:t>
      </w:r>
    </w:p>
    <w:p w14:paraId="3751125F" w14:textId="1F78D8DD"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())=='C')</w:t>
      </w:r>
    </w:p>
    <w:p w14:paraId="3C3A9004" w14:textId="7A244F3A"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nCorrect</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countr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
    <w:p w14:paraId="2DB3CA90" w14:textId="5E006612"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656EB95F" w14:textId="5058A012"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458A06A5" w14:textId="77777777" w:rsidR="00A86A75" w:rsidRDefault="00A86A75" w:rsidP="00271681">
      <w:pPr>
        <w:spacing w:after="200" w:line="360" w:lineRule="auto"/>
        <w:rPr>
          <w:rFonts w:ascii="Times New Roman" w:eastAsia="Times New Roman" w:hAnsi="Times New Roman" w:cs="Times New Roman"/>
          <w:b/>
          <w:bCs/>
          <w:sz w:val="28"/>
          <w:szCs w:val="28"/>
          <w:lang w:val="en-US"/>
        </w:rPr>
      </w:pPr>
    </w:p>
    <w:p w14:paraId="63CA6127" w14:textId="7301C314"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nWrong</w:t>
      </w:r>
      <w:proofErr w:type="spellEnd"/>
      <w:r w:rsidRPr="00725232">
        <w:rPr>
          <w:rFonts w:ascii="Times New Roman" w:eastAsia="Times New Roman" w:hAnsi="Times New Roman" w:cs="Times New Roman"/>
          <w:b/>
          <w:bCs/>
          <w:sz w:val="28"/>
          <w:szCs w:val="28"/>
          <w:lang w:val="en-US"/>
        </w:rPr>
        <w:t>!!! The correct answer is C.8")</w:t>
      </w:r>
      <w:proofErr w:type="gramStart"/>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proofErr w:type="gramEnd"/>
      <w:r w:rsidRPr="00725232">
        <w:rPr>
          <w:rFonts w:ascii="Times New Roman" w:eastAsia="Times New Roman" w:hAnsi="Times New Roman" w:cs="Times New Roman"/>
          <w:b/>
          <w:bCs/>
          <w:sz w:val="28"/>
          <w:szCs w:val="28"/>
          <w:lang w:val="en-US"/>
        </w:rPr>
        <w:t>();</w:t>
      </w:r>
    </w:p>
    <w:p w14:paraId="65FE07BB" w14:textId="25A5CFB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score;</w:t>
      </w:r>
    </w:p>
    <w:p w14:paraId="5D7B86B8" w14:textId="651ED6FA"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66EC2F5C"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0DE1D98E" w14:textId="6B2A2ECD"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case 4:</w:t>
      </w:r>
    </w:p>
    <w:p w14:paraId="2C63DD1A" w14:textId="4C526396"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w:t>
      </w:r>
      <w:proofErr w:type="spellStart"/>
      <w:r w:rsidRPr="00725232">
        <w:rPr>
          <w:rFonts w:ascii="Times New Roman" w:eastAsia="Times New Roman" w:hAnsi="Times New Roman" w:cs="Times New Roman"/>
          <w:b/>
          <w:bCs/>
          <w:sz w:val="28"/>
          <w:szCs w:val="28"/>
          <w:lang w:val="en-US"/>
        </w:rPr>
        <w:t>nThe</w:t>
      </w:r>
      <w:proofErr w:type="spellEnd"/>
      <w:r w:rsidRPr="00725232">
        <w:rPr>
          <w:rFonts w:ascii="Times New Roman" w:eastAsia="Times New Roman" w:hAnsi="Times New Roman" w:cs="Times New Roman"/>
          <w:b/>
          <w:bCs/>
          <w:sz w:val="28"/>
          <w:szCs w:val="28"/>
          <w:lang w:val="en-US"/>
        </w:rPr>
        <w:t xml:space="preserve"> Laws of Electromagnetic Induction were given by?");</w:t>
      </w:r>
    </w:p>
    <w:p w14:paraId="47225A9B"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0E25F0FC" w14:textId="544DC8EF"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nA.Faraday</w:t>
      </w:r>
      <w:proofErr w:type="spellEnd"/>
      <w:r w:rsidRPr="00725232">
        <w:rPr>
          <w:rFonts w:ascii="Times New Roman" w:eastAsia="Times New Roman" w:hAnsi="Times New Roman" w:cs="Times New Roman"/>
          <w:b/>
          <w:bCs/>
          <w:sz w:val="28"/>
          <w:szCs w:val="28"/>
          <w:lang w:val="en-US"/>
        </w:rPr>
        <w:t>\t\</w:t>
      </w:r>
      <w:proofErr w:type="spellStart"/>
      <w:r w:rsidRPr="00725232">
        <w:rPr>
          <w:rFonts w:ascii="Times New Roman" w:eastAsia="Times New Roman" w:hAnsi="Times New Roman" w:cs="Times New Roman"/>
          <w:b/>
          <w:bCs/>
          <w:sz w:val="28"/>
          <w:szCs w:val="28"/>
          <w:lang w:val="en-US"/>
        </w:rPr>
        <w:t>tB.Tesla</w:t>
      </w:r>
      <w:proofErr w:type="spell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nC.Maxwell</w:t>
      </w:r>
      <w:proofErr w:type="spellEnd"/>
      <w:r w:rsidRPr="00725232">
        <w:rPr>
          <w:rFonts w:ascii="Times New Roman" w:eastAsia="Times New Roman" w:hAnsi="Times New Roman" w:cs="Times New Roman"/>
          <w:b/>
          <w:bCs/>
          <w:sz w:val="28"/>
          <w:szCs w:val="28"/>
          <w:lang w:val="en-US"/>
        </w:rPr>
        <w:t>\t\</w:t>
      </w:r>
      <w:proofErr w:type="spellStart"/>
      <w:r w:rsidRPr="00725232">
        <w:rPr>
          <w:rFonts w:ascii="Times New Roman" w:eastAsia="Times New Roman" w:hAnsi="Times New Roman" w:cs="Times New Roman"/>
          <w:b/>
          <w:bCs/>
          <w:sz w:val="28"/>
          <w:szCs w:val="28"/>
          <w:lang w:val="en-US"/>
        </w:rPr>
        <w:t>tD.Coulomb</w:t>
      </w:r>
      <w:proofErr w:type="spellEnd"/>
      <w:r w:rsidRPr="00725232">
        <w:rPr>
          <w:rFonts w:ascii="Times New Roman" w:eastAsia="Times New Roman" w:hAnsi="Times New Roman" w:cs="Times New Roman"/>
          <w:b/>
          <w:bCs/>
          <w:sz w:val="28"/>
          <w:szCs w:val="28"/>
          <w:lang w:val="en-US"/>
        </w:rPr>
        <w:t>");</w:t>
      </w:r>
    </w:p>
    <w:p w14:paraId="609AB269" w14:textId="51A3D3C2"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())=='A')</w:t>
      </w:r>
    </w:p>
    <w:p w14:paraId="29BB4F32" w14:textId="14FF98DD"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nCorrect</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countr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
    <w:p w14:paraId="11D9FDF8" w14:textId="2C98128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72F0CD89" w14:textId="610BA061"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1B09F4B0" w14:textId="16149331"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67FCB769" w14:textId="2E5F6C22"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nWrong</w:t>
      </w:r>
      <w:proofErr w:type="spellEnd"/>
      <w:r w:rsidRPr="00725232">
        <w:rPr>
          <w:rFonts w:ascii="Times New Roman" w:eastAsia="Times New Roman" w:hAnsi="Times New Roman" w:cs="Times New Roman"/>
          <w:b/>
          <w:bCs/>
          <w:sz w:val="28"/>
          <w:szCs w:val="28"/>
          <w:lang w:val="en-US"/>
        </w:rPr>
        <w:t xml:space="preserve">!!! The correct answer is </w:t>
      </w:r>
      <w:proofErr w:type="spellStart"/>
      <w:r w:rsidRPr="00725232">
        <w:rPr>
          <w:rFonts w:ascii="Times New Roman" w:eastAsia="Times New Roman" w:hAnsi="Times New Roman" w:cs="Times New Roman"/>
          <w:b/>
          <w:bCs/>
          <w:sz w:val="28"/>
          <w:szCs w:val="28"/>
          <w:lang w:val="en-US"/>
        </w:rPr>
        <w:t>A.Faraday</w:t>
      </w:r>
      <w:proofErr w:type="spellEnd"/>
      <w:r w:rsidRPr="00725232">
        <w:rPr>
          <w:rFonts w:ascii="Times New Roman" w:eastAsia="Times New Roman" w:hAnsi="Times New Roman" w:cs="Times New Roman"/>
          <w:b/>
          <w:bCs/>
          <w:sz w:val="28"/>
          <w:szCs w:val="28"/>
          <w:lang w:val="en-US"/>
        </w:rPr>
        <w:t>")</w:t>
      </w:r>
      <w:proofErr w:type="gramStart"/>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proofErr w:type="gramEnd"/>
      <w:r w:rsidRPr="00725232">
        <w:rPr>
          <w:rFonts w:ascii="Times New Roman" w:eastAsia="Times New Roman" w:hAnsi="Times New Roman" w:cs="Times New Roman"/>
          <w:b/>
          <w:bCs/>
          <w:sz w:val="28"/>
          <w:szCs w:val="28"/>
          <w:lang w:val="en-US"/>
        </w:rPr>
        <w:t>();</w:t>
      </w:r>
    </w:p>
    <w:p w14:paraId="65152F2D" w14:textId="1DC42A12"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score;</w:t>
      </w:r>
    </w:p>
    <w:p w14:paraId="78BFD119" w14:textId="098EC69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71C5A0AB" w14:textId="45653E5C"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45B1B23D"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4D0F9A36" w14:textId="58162F6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case 5:</w:t>
      </w:r>
    </w:p>
    <w:p w14:paraId="6A9BF177" w14:textId="66257668"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w:t>
      </w:r>
      <w:proofErr w:type="spellStart"/>
      <w:r w:rsidRPr="00725232">
        <w:rPr>
          <w:rFonts w:ascii="Times New Roman" w:eastAsia="Times New Roman" w:hAnsi="Times New Roman" w:cs="Times New Roman"/>
          <w:b/>
          <w:bCs/>
          <w:sz w:val="28"/>
          <w:szCs w:val="28"/>
          <w:lang w:val="en-US"/>
        </w:rPr>
        <w:t>nIn</w:t>
      </w:r>
      <w:proofErr w:type="spellEnd"/>
      <w:r w:rsidRPr="00725232">
        <w:rPr>
          <w:rFonts w:ascii="Times New Roman" w:eastAsia="Times New Roman" w:hAnsi="Times New Roman" w:cs="Times New Roman"/>
          <w:b/>
          <w:bCs/>
          <w:sz w:val="28"/>
          <w:szCs w:val="28"/>
          <w:lang w:val="en-US"/>
        </w:rPr>
        <w:t xml:space="preserve"> what unit is electric power measured?");</w:t>
      </w:r>
    </w:p>
    <w:p w14:paraId="5B2DD03E" w14:textId="77777777" w:rsidR="00A86A75" w:rsidRDefault="00A86A75" w:rsidP="00271681">
      <w:pPr>
        <w:spacing w:after="200" w:line="360" w:lineRule="auto"/>
        <w:rPr>
          <w:rFonts w:ascii="Times New Roman" w:eastAsia="Times New Roman" w:hAnsi="Times New Roman" w:cs="Times New Roman"/>
          <w:b/>
          <w:bCs/>
          <w:sz w:val="28"/>
          <w:szCs w:val="28"/>
          <w:lang w:val="en-US"/>
        </w:rPr>
      </w:pPr>
    </w:p>
    <w:p w14:paraId="7B8B58FD" w14:textId="463C5483"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nA.Coulomb</w:t>
      </w:r>
      <w:proofErr w:type="spellEnd"/>
      <w:r w:rsidRPr="00725232">
        <w:rPr>
          <w:rFonts w:ascii="Times New Roman" w:eastAsia="Times New Roman" w:hAnsi="Times New Roman" w:cs="Times New Roman"/>
          <w:b/>
          <w:bCs/>
          <w:sz w:val="28"/>
          <w:szCs w:val="28"/>
          <w:lang w:val="en-US"/>
        </w:rPr>
        <w:t>\t\</w:t>
      </w:r>
      <w:proofErr w:type="spellStart"/>
      <w:r w:rsidRPr="00725232">
        <w:rPr>
          <w:rFonts w:ascii="Times New Roman" w:eastAsia="Times New Roman" w:hAnsi="Times New Roman" w:cs="Times New Roman"/>
          <w:b/>
          <w:bCs/>
          <w:sz w:val="28"/>
          <w:szCs w:val="28"/>
          <w:lang w:val="en-US"/>
        </w:rPr>
        <w:t>tB.Watt</w:t>
      </w:r>
      <w:proofErr w:type="spell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nC.Power</w:t>
      </w:r>
      <w:proofErr w:type="spellEnd"/>
      <w:r w:rsidRPr="00725232">
        <w:rPr>
          <w:rFonts w:ascii="Times New Roman" w:eastAsia="Times New Roman" w:hAnsi="Times New Roman" w:cs="Times New Roman"/>
          <w:b/>
          <w:bCs/>
          <w:sz w:val="28"/>
          <w:szCs w:val="28"/>
          <w:lang w:val="en-US"/>
        </w:rPr>
        <w:t>\t\</w:t>
      </w:r>
      <w:proofErr w:type="spellStart"/>
      <w:r w:rsidRPr="00725232">
        <w:rPr>
          <w:rFonts w:ascii="Times New Roman" w:eastAsia="Times New Roman" w:hAnsi="Times New Roman" w:cs="Times New Roman"/>
          <w:b/>
          <w:bCs/>
          <w:sz w:val="28"/>
          <w:szCs w:val="28"/>
          <w:lang w:val="en-US"/>
        </w:rPr>
        <w:t>tD.Units</w:t>
      </w:r>
      <w:proofErr w:type="spellEnd"/>
      <w:r w:rsidRPr="00725232">
        <w:rPr>
          <w:rFonts w:ascii="Times New Roman" w:eastAsia="Times New Roman" w:hAnsi="Times New Roman" w:cs="Times New Roman"/>
          <w:b/>
          <w:bCs/>
          <w:sz w:val="28"/>
          <w:szCs w:val="28"/>
          <w:lang w:val="en-US"/>
        </w:rPr>
        <w:t>");</w:t>
      </w:r>
    </w:p>
    <w:p w14:paraId="2BE1DE4B" w14:textId="1383128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())=='B')</w:t>
      </w:r>
    </w:p>
    <w:p w14:paraId="1319AACE" w14:textId="266AEFA8"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nCorrect</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countr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 break;}</w:t>
      </w:r>
    </w:p>
    <w:p w14:paraId="5ABA6638" w14:textId="6F78CA5C"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3BF053D3" w14:textId="07F80C75"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0DCCAB8F" w14:textId="5202A0A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nWrong</w:t>
      </w:r>
      <w:proofErr w:type="spellEnd"/>
      <w:r w:rsidRPr="00725232">
        <w:rPr>
          <w:rFonts w:ascii="Times New Roman" w:eastAsia="Times New Roman" w:hAnsi="Times New Roman" w:cs="Times New Roman"/>
          <w:b/>
          <w:bCs/>
          <w:sz w:val="28"/>
          <w:szCs w:val="28"/>
          <w:lang w:val="en-US"/>
        </w:rPr>
        <w:t xml:space="preserve">!!! The correct answer is </w:t>
      </w:r>
      <w:proofErr w:type="spellStart"/>
      <w:r w:rsidRPr="00725232">
        <w:rPr>
          <w:rFonts w:ascii="Times New Roman" w:eastAsia="Times New Roman" w:hAnsi="Times New Roman" w:cs="Times New Roman"/>
          <w:b/>
          <w:bCs/>
          <w:sz w:val="28"/>
          <w:szCs w:val="28"/>
          <w:lang w:val="en-US"/>
        </w:rPr>
        <w:t>B.Power</w:t>
      </w:r>
      <w:proofErr w:type="spellEnd"/>
      <w:r w:rsidRPr="00725232">
        <w:rPr>
          <w:rFonts w:ascii="Times New Roman" w:eastAsia="Times New Roman" w:hAnsi="Times New Roman" w:cs="Times New Roman"/>
          <w:b/>
          <w:bCs/>
          <w:sz w:val="28"/>
          <w:szCs w:val="28"/>
          <w:lang w:val="en-US"/>
        </w:rPr>
        <w:t>");</w:t>
      </w:r>
    </w:p>
    <w:p w14:paraId="7FDE419F" w14:textId="49DABAD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w:t>
      </w:r>
    </w:p>
    <w:p w14:paraId="2ECCCEC3"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0C886534" w14:textId="0BFAC7B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score;</w:t>
      </w:r>
    </w:p>
    <w:p w14:paraId="679F39DB" w14:textId="7D6BA305"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627B68B6" w14:textId="2559F66C"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336D0C5F"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798074D2" w14:textId="074F4D9A"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case 6:</w:t>
      </w:r>
    </w:p>
    <w:p w14:paraId="500E9419" w14:textId="0860C18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w:t>
      </w:r>
      <w:proofErr w:type="spellStart"/>
      <w:r w:rsidRPr="00725232">
        <w:rPr>
          <w:rFonts w:ascii="Times New Roman" w:eastAsia="Times New Roman" w:hAnsi="Times New Roman" w:cs="Times New Roman"/>
          <w:b/>
          <w:bCs/>
          <w:sz w:val="28"/>
          <w:szCs w:val="28"/>
          <w:lang w:val="en-US"/>
        </w:rPr>
        <w:t>nWhich</w:t>
      </w:r>
      <w:proofErr w:type="spellEnd"/>
      <w:r w:rsidRPr="00725232">
        <w:rPr>
          <w:rFonts w:ascii="Times New Roman" w:eastAsia="Times New Roman" w:hAnsi="Times New Roman" w:cs="Times New Roman"/>
          <w:b/>
          <w:bCs/>
          <w:sz w:val="28"/>
          <w:szCs w:val="28"/>
          <w:lang w:val="en-US"/>
        </w:rPr>
        <w:t xml:space="preserve"> element is found in Vitamin B12?");</w:t>
      </w:r>
    </w:p>
    <w:p w14:paraId="5A546E01" w14:textId="02EDDEF8"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nA.Zinc</w:t>
      </w:r>
      <w:proofErr w:type="spellEnd"/>
      <w:r w:rsidRPr="00725232">
        <w:rPr>
          <w:rFonts w:ascii="Times New Roman" w:eastAsia="Times New Roman" w:hAnsi="Times New Roman" w:cs="Times New Roman"/>
          <w:b/>
          <w:bCs/>
          <w:sz w:val="28"/>
          <w:szCs w:val="28"/>
          <w:lang w:val="en-US"/>
        </w:rPr>
        <w:t>\t\</w:t>
      </w:r>
      <w:proofErr w:type="spellStart"/>
      <w:r w:rsidRPr="00725232">
        <w:rPr>
          <w:rFonts w:ascii="Times New Roman" w:eastAsia="Times New Roman" w:hAnsi="Times New Roman" w:cs="Times New Roman"/>
          <w:b/>
          <w:bCs/>
          <w:sz w:val="28"/>
          <w:szCs w:val="28"/>
          <w:lang w:val="en-US"/>
        </w:rPr>
        <w:t>tB.Cobalt</w:t>
      </w:r>
      <w:proofErr w:type="spell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nC.Calcium</w:t>
      </w:r>
      <w:proofErr w:type="spellEnd"/>
      <w:r w:rsidRPr="00725232">
        <w:rPr>
          <w:rFonts w:ascii="Times New Roman" w:eastAsia="Times New Roman" w:hAnsi="Times New Roman" w:cs="Times New Roman"/>
          <w:b/>
          <w:bCs/>
          <w:sz w:val="28"/>
          <w:szCs w:val="28"/>
          <w:lang w:val="en-US"/>
        </w:rPr>
        <w:t>\t\</w:t>
      </w:r>
      <w:proofErr w:type="spellStart"/>
      <w:r w:rsidRPr="00725232">
        <w:rPr>
          <w:rFonts w:ascii="Times New Roman" w:eastAsia="Times New Roman" w:hAnsi="Times New Roman" w:cs="Times New Roman"/>
          <w:b/>
          <w:bCs/>
          <w:sz w:val="28"/>
          <w:szCs w:val="28"/>
          <w:lang w:val="en-US"/>
        </w:rPr>
        <w:t>tD.Iron</w:t>
      </w:r>
      <w:proofErr w:type="spellEnd"/>
      <w:r w:rsidRPr="00725232">
        <w:rPr>
          <w:rFonts w:ascii="Times New Roman" w:eastAsia="Times New Roman" w:hAnsi="Times New Roman" w:cs="Times New Roman"/>
          <w:b/>
          <w:bCs/>
          <w:sz w:val="28"/>
          <w:szCs w:val="28"/>
          <w:lang w:val="en-US"/>
        </w:rPr>
        <w:t>");</w:t>
      </w:r>
    </w:p>
    <w:p w14:paraId="740CFDEB" w14:textId="7A8F9207"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())=='B' )</w:t>
      </w:r>
    </w:p>
    <w:p w14:paraId="31760D3E" w14:textId="70E210C0"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nCorrect</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countr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
    <w:p w14:paraId="18E6DA85" w14:textId="2BA99069"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6B59CF5E" w14:textId="2315CCF6"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11456303" w14:textId="77777777" w:rsidR="004E318E" w:rsidRDefault="004E318E" w:rsidP="00271681">
      <w:pPr>
        <w:spacing w:after="200" w:line="360" w:lineRule="auto"/>
        <w:rPr>
          <w:rFonts w:ascii="Times New Roman" w:eastAsia="Times New Roman" w:hAnsi="Times New Roman" w:cs="Times New Roman"/>
          <w:b/>
          <w:bCs/>
          <w:sz w:val="28"/>
          <w:szCs w:val="28"/>
          <w:lang w:val="en-US"/>
        </w:rPr>
      </w:pPr>
    </w:p>
    <w:p w14:paraId="079AAE5F" w14:textId="77777777" w:rsidR="00A86A75" w:rsidRDefault="00A86A75" w:rsidP="00271681">
      <w:pPr>
        <w:spacing w:after="200" w:line="360" w:lineRule="auto"/>
        <w:rPr>
          <w:rFonts w:ascii="Times New Roman" w:eastAsia="Times New Roman" w:hAnsi="Times New Roman" w:cs="Times New Roman"/>
          <w:b/>
          <w:bCs/>
          <w:sz w:val="28"/>
          <w:szCs w:val="28"/>
          <w:lang w:val="en-US"/>
        </w:rPr>
      </w:pPr>
    </w:p>
    <w:p w14:paraId="6F754C0C" w14:textId="05D681FC"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nWrong</w:t>
      </w:r>
      <w:proofErr w:type="spellEnd"/>
      <w:r w:rsidRPr="00725232">
        <w:rPr>
          <w:rFonts w:ascii="Times New Roman" w:eastAsia="Times New Roman" w:hAnsi="Times New Roman" w:cs="Times New Roman"/>
          <w:b/>
          <w:bCs/>
          <w:sz w:val="28"/>
          <w:szCs w:val="28"/>
          <w:lang w:val="en-US"/>
        </w:rPr>
        <w:t xml:space="preserve">!!! The correct answer is </w:t>
      </w:r>
      <w:proofErr w:type="spellStart"/>
      <w:r w:rsidRPr="00725232">
        <w:rPr>
          <w:rFonts w:ascii="Times New Roman" w:eastAsia="Times New Roman" w:hAnsi="Times New Roman" w:cs="Times New Roman"/>
          <w:b/>
          <w:bCs/>
          <w:sz w:val="28"/>
          <w:szCs w:val="28"/>
          <w:lang w:val="en-US"/>
        </w:rPr>
        <w:t>B.Cobalt</w:t>
      </w:r>
      <w:proofErr w:type="spellEnd"/>
      <w:r w:rsidRPr="00725232">
        <w:rPr>
          <w:rFonts w:ascii="Times New Roman" w:eastAsia="Times New Roman" w:hAnsi="Times New Roman" w:cs="Times New Roman"/>
          <w:b/>
          <w:bCs/>
          <w:sz w:val="28"/>
          <w:szCs w:val="28"/>
          <w:lang w:val="en-US"/>
        </w:rPr>
        <w:t>")</w:t>
      </w:r>
      <w:proofErr w:type="gramStart"/>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goto</w:t>
      </w:r>
      <w:proofErr w:type="spellEnd"/>
      <w:proofErr w:type="gramEnd"/>
      <w:r w:rsidRPr="00725232">
        <w:rPr>
          <w:rFonts w:ascii="Times New Roman" w:eastAsia="Times New Roman" w:hAnsi="Times New Roman" w:cs="Times New Roman"/>
          <w:b/>
          <w:bCs/>
          <w:sz w:val="28"/>
          <w:szCs w:val="28"/>
          <w:lang w:val="en-US"/>
        </w:rPr>
        <w:t xml:space="preserve"> score;</w:t>
      </w:r>
    </w:p>
    <w:p w14:paraId="01F34ECA" w14:textId="2FF70441"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w:t>
      </w:r>
    </w:p>
    <w:p w14:paraId="6E225A8B" w14:textId="326AF5CD"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36F88B6C"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780981A0" w14:textId="4C647830"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case 7:</w:t>
      </w:r>
    </w:p>
    <w:p w14:paraId="1FBEDDB3" w14:textId="4563A48D"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w:t>
      </w:r>
      <w:proofErr w:type="spellStart"/>
      <w:r w:rsidRPr="00725232">
        <w:rPr>
          <w:rFonts w:ascii="Times New Roman" w:eastAsia="Times New Roman" w:hAnsi="Times New Roman" w:cs="Times New Roman"/>
          <w:b/>
          <w:bCs/>
          <w:sz w:val="28"/>
          <w:szCs w:val="28"/>
          <w:lang w:val="en-US"/>
        </w:rPr>
        <w:t>nWhat</w:t>
      </w:r>
      <w:proofErr w:type="spellEnd"/>
      <w:r w:rsidRPr="00725232">
        <w:rPr>
          <w:rFonts w:ascii="Times New Roman" w:eastAsia="Times New Roman" w:hAnsi="Times New Roman" w:cs="Times New Roman"/>
          <w:b/>
          <w:bCs/>
          <w:sz w:val="28"/>
          <w:szCs w:val="28"/>
          <w:lang w:val="en-US"/>
        </w:rPr>
        <w:t xml:space="preserve"> is the National Name of Japan?");</w:t>
      </w:r>
    </w:p>
    <w:p w14:paraId="784BD831" w14:textId="1AAC8A45"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nA.Polska</w:t>
      </w:r>
      <w:proofErr w:type="spellEnd"/>
      <w:r w:rsidRPr="00725232">
        <w:rPr>
          <w:rFonts w:ascii="Times New Roman" w:eastAsia="Times New Roman" w:hAnsi="Times New Roman" w:cs="Times New Roman"/>
          <w:b/>
          <w:bCs/>
          <w:sz w:val="28"/>
          <w:szCs w:val="28"/>
          <w:lang w:val="en-US"/>
        </w:rPr>
        <w:t>\t\</w:t>
      </w:r>
      <w:proofErr w:type="spellStart"/>
      <w:r w:rsidRPr="00725232">
        <w:rPr>
          <w:rFonts w:ascii="Times New Roman" w:eastAsia="Times New Roman" w:hAnsi="Times New Roman" w:cs="Times New Roman"/>
          <w:b/>
          <w:bCs/>
          <w:sz w:val="28"/>
          <w:szCs w:val="28"/>
          <w:lang w:val="en-US"/>
        </w:rPr>
        <w:t>tB.Hellas</w:t>
      </w:r>
      <w:proofErr w:type="spell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nC.Drukyul</w:t>
      </w:r>
      <w:proofErr w:type="spellEnd"/>
      <w:r w:rsidRPr="00725232">
        <w:rPr>
          <w:rFonts w:ascii="Times New Roman" w:eastAsia="Times New Roman" w:hAnsi="Times New Roman" w:cs="Times New Roman"/>
          <w:b/>
          <w:bCs/>
          <w:sz w:val="28"/>
          <w:szCs w:val="28"/>
          <w:lang w:val="en-US"/>
        </w:rPr>
        <w:t>\t\</w:t>
      </w:r>
      <w:proofErr w:type="spellStart"/>
      <w:r w:rsidRPr="00725232">
        <w:rPr>
          <w:rFonts w:ascii="Times New Roman" w:eastAsia="Times New Roman" w:hAnsi="Times New Roman" w:cs="Times New Roman"/>
          <w:b/>
          <w:bCs/>
          <w:sz w:val="28"/>
          <w:szCs w:val="28"/>
          <w:lang w:val="en-US"/>
        </w:rPr>
        <w:t>tD.Nippon</w:t>
      </w:r>
      <w:proofErr w:type="spellEnd"/>
      <w:r w:rsidRPr="00725232">
        <w:rPr>
          <w:rFonts w:ascii="Times New Roman" w:eastAsia="Times New Roman" w:hAnsi="Times New Roman" w:cs="Times New Roman"/>
          <w:b/>
          <w:bCs/>
          <w:sz w:val="28"/>
          <w:szCs w:val="28"/>
          <w:lang w:val="en-US"/>
        </w:rPr>
        <w:t>");</w:t>
      </w:r>
    </w:p>
    <w:p w14:paraId="10B1CA89" w14:textId="684132C2"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())=='D')</w:t>
      </w:r>
    </w:p>
    <w:p w14:paraId="5B755E99"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0FB3B1A1" w14:textId="0224DE6B"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nCorrect</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countr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
    <w:p w14:paraId="7BB22861" w14:textId="026C79F1"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7CC40898" w14:textId="168EB326"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078ABD10" w14:textId="7B7B6CCE"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nWrong</w:t>
      </w:r>
      <w:proofErr w:type="spellEnd"/>
      <w:r w:rsidRPr="00725232">
        <w:rPr>
          <w:rFonts w:ascii="Times New Roman" w:eastAsia="Times New Roman" w:hAnsi="Times New Roman" w:cs="Times New Roman"/>
          <w:b/>
          <w:bCs/>
          <w:sz w:val="28"/>
          <w:szCs w:val="28"/>
          <w:lang w:val="en-US"/>
        </w:rPr>
        <w:t xml:space="preserve">!!! The correct answer is </w:t>
      </w:r>
      <w:proofErr w:type="spellStart"/>
      <w:r w:rsidRPr="00725232">
        <w:rPr>
          <w:rFonts w:ascii="Times New Roman" w:eastAsia="Times New Roman" w:hAnsi="Times New Roman" w:cs="Times New Roman"/>
          <w:b/>
          <w:bCs/>
          <w:sz w:val="28"/>
          <w:szCs w:val="28"/>
          <w:lang w:val="en-US"/>
        </w:rPr>
        <w:t>D.Nippon</w:t>
      </w:r>
      <w:proofErr w:type="spellEnd"/>
      <w:r w:rsidRPr="00725232">
        <w:rPr>
          <w:rFonts w:ascii="Times New Roman" w:eastAsia="Times New Roman" w:hAnsi="Times New Roman" w:cs="Times New Roman"/>
          <w:b/>
          <w:bCs/>
          <w:sz w:val="28"/>
          <w:szCs w:val="28"/>
          <w:lang w:val="en-US"/>
        </w:rPr>
        <w:t>")</w:t>
      </w:r>
      <w:proofErr w:type="gramStart"/>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proofErr w:type="gramEnd"/>
      <w:r w:rsidRPr="00725232">
        <w:rPr>
          <w:rFonts w:ascii="Times New Roman" w:eastAsia="Times New Roman" w:hAnsi="Times New Roman" w:cs="Times New Roman"/>
          <w:b/>
          <w:bCs/>
          <w:sz w:val="28"/>
          <w:szCs w:val="28"/>
          <w:lang w:val="en-US"/>
        </w:rPr>
        <w:t>();</w:t>
      </w:r>
    </w:p>
    <w:p w14:paraId="7083BC71" w14:textId="490A0DED"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score;</w:t>
      </w:r>
    </w:p>
    <w:p w14:paraId="08E12CA5" w14:textId="21C516F0"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417A7781"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1247673C" w14:textId="210DC6DD"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case 8:</w:t>
      </w:r>
    </w:p>
    <w:p w14:paraId="58501454" w14:textId="2892BF50"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w:t>
      </w:r>
      <w:proofErr w:type="spellStart"/>
      <w:r w:rsidRPr="00725232">
        <w:rPr>
          <w:rFonts w:ascii="Times New Roman" w:eastAsia="Times New Roman" w:hAnsi="Times New Roman" w:cs="Times New Roman"/>
          <w:b/>
          <w:bCs/>
          <w:sz w:val="28"/>
          <w:szCs w:val="28"/>
          <w:lang w:val="en-US"/>
        </w:rPr>
        <w:t>nHow</w:t>
      </w:r>
      <w:proofErr w:type="spellEnd"/>
      <w:r w:rsidRPr="00725232">
        <w:rPr>
          <w:rFonts w:ascii="Times New Roman" w:eastAsia="Times New Roman" w:hAnsi="Times New Roman" w:cs="Times New Roman"/>
          <w:b/>
          <w:bCs/>
          <w:sz w:val="28"/>
          <w:szCs w:val="28"/>
          <w:lang w:val="en-US"/>
        </w:rPr>
        <w:t xml:space="preserve"> many times a piece of paper can be folded at the most?");</w:t>
      </w:r>
    </w:p>
    <w:p w14:paraId="1328C8D0" w14:textId="20C22E4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"\n\nA.6\t\tB.7\n\nC.8\t\</w:t>
      </w:r>
      <w:proofErr w:type="spellStart"/>
      <w:r w:rsidRPr="00725232">
        <w:rPr>
          <w:rFonts w:ascii="Times New Roman" w:eastAsia="Times New Roman" w:hAnsi="Times New Roman" w:cs="Times New Roman"/>
          <w:b/>
          <w:bCs/>
          <w:sz w:val="28"/>
          <w:szCs w:val="28"/>
          <w:lang w:val="en-US"/>
        </w:rPr>
        <w:t>tD.Depends</w:t>
      </w:r>
      <w:proofErr w:type="spellEnd"/>
      <w:r w:rsidRPr="00725232">
        <w:rPr>
          <w:rFonts w:ascii="Times New Roman" w:eastAsia="Times New Roman" w:hAnsi="Times New Roman" w:cs="Times New Roman"/>
          <w:b/>
          <w:bCs/>
          <w:sz w:val="28"/>
          <w:szCs w:val="28"/>
          <w:lang w:val="en-US"/>
        </w:rPr>
        <w:t xml:space="preserve"> on the size of paper");</w:t>
      </w:r>
    </w:p>
    <w:p w14:paraId="1EAC956D" w14:textId="547698A2"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())=='B')</w:t>
      </w:r>
    </w:p>
    <w:p w14:paraId="54202FCD" w14:textId="77777777" w:rsidR="00A86A75" w:rsidRDefault="00A86A75" w:rsidP="00271681">
      <w:pPr>
        <w:spacing w:after="200" w:line="360" w:lineRule="auto"/>
        <w:rPr>
          <w:rFonts w:ascii="Times New Roman" w:eastAsia="Times New Roman" w:hAnsi="Times New Roman" w:cs="Times New Roman"/>
          <w:b/>
          <w:bCs/>
          <w:sz w:val="28"/>
          <w:szCs w:val="28"/>
          <w:lang w:val="en-US"/>
        </w:rPr>
      </w:pPr>
    </w:p>
    <w:p w14:paraId="5DED4379" w14:textId="64CA7131"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nCorrect</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countr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 break;}</w:t>
      </w:r>
    </w:p>
    <w:p w14:paraId="724260BB" w14:textId="456545AF"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2E68CEE9" w14:textId="77777777" w:rsidR="004E318E" w:rsidRDefault="004E318E" w:rsidP="00271681">
      <w:pPr>
        <w:spacing w:after="200" w:line="360" w:lineRule="auto"/>
        <w:rPr>
          <w:rFonts w:ascii="Times New Roman" w:eastAsia="Times New Roman" w:hAnsi="Times New Roman" w:cs="Times New Roman"/>
          <w:b/>
          <w:bCs/>
          <w:sz w:val="28"/>
          <w:szCs w:val="28"/>
          <w:lang w:val="en-US"/>
        </w:rPr>
      </w:pPr>
    </w:p>
    <w:p w14:paraId="7785D5B9" w14:textId="32ACE8B9"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nWrong</w:t>
      </w:r>
      <w:proofErr w:type="spellEnd"/>
      <w:r w:rsidRPr="00725232">
        <w:rPr>
          <w:rFonts w:ascii="Times New Roman" w:eastAsia="Times New Roman" w:hAnsi="Times New Roman" w:cs="Times New Roman"/>
          <w:b/>
          <w:bCs/>
          <w:sz w:val="28"/>
          <w:szCs w:val="28"/>
          <w:lang w:val="en-US"/>
        </w:rPr>
        <w:t>!!! The correct answer is B.7")</w:t>
      </w:r>
      <w:proofErr w:type="gramStart"/>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proofErr w:type="gramEnd"/>
      <w:r w:rsidRPr="00725232">
        <w:rPr>
          <w:rFonts w:ascii="Times New Roman" w:eastAsia="Times New Roman" w:hAnsi="Times New Roman" w:cs="Times New Roman"/>
          <w:b/>
          <w:bCs/>
          <w:sz w:val="28"/>
          <w:szCs w:val="28"/>
          <w:lang w:val="en-US"/>
        </w:rPr>
        <w:t>();</w:t>
      </w:r>
    </w:p>
    <w:p w14:paraId="64651AB5" w14:textId="7FC8B15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score;</w:t>
      </w:r>
    </w:p>
    <w:p w14:paraId="15BE7F60" w14:textId="514907DD"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482955C0"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74CB725A" w14:textId="79BF836C"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case 9:</w:t>
      </w:r>
    </w:p>
    <w:p w14:paraId="3BEECB1A" w14:textId="4321B3C8"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w:t>
      </w:r>
      <w:proofErr w:type="spellStart"/>
      <w:r w:rsidRPr="00725232">
        <w:rPr>
          <w:rFonts w:ascii="Times New Roman" w:eastAsia="Times New Roman" w:hAnsi="Times New Roman" w:cs="Times New Roman"/>
          <w:b/>
          <w:bCs/>
          <w:sz w:val="28"/>
          <w:szCs w:val="28"/>
          <w:lang w:val="en-US"/>
        </w:rPr>
        <w:t>nWhat</w:t>
      </w:r>
      <w:proofErr w:type="spellEnd"/>
      <w:r w:rsidRPr="00725232">
        <w:rPr>
          <w:rFonts w:ascii="Times New Roman" w:eastAsia="Times New Roman" w:hAnsi="Times New Roman" w:cs="Times New Roman"/>
          <w:b/>
          <w:bCs/>
          <w:sz w:val="28"/>
          <w:szCs w:val="28"/>
          <w:lang w:val="en-US"/>
        </w:rPr>
        <w:t xml:space="preserve"> is the capital of Denmark?");</w:t>
      </w:r>
    </w:p>
    <w:p w14:paraId="6240E239"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52F26735" w14:textId="40BB0879"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printf("\n\nA.Copenhagen\t\tB.Helsinki\n\nC.Ajax\t\tD.Galatasaray");</w:t>
      </w:r>
    </w:p>
    <w:p w14:paraId="386E3006" w14:textId="75F2CBC6"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())=='A')</w:t>
      </w:r>
    </w:p>
    <w:p w14:paraId="763532DD" w14:textId="7E806D3A"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nCorrect</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countr</w:t>
      </w:r>
      <w:proofErr w:type="spell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
    <w:p w14:paraId="71ED3C92" w14:textId="1FEB457B"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3539A9A5" w14:textId="1FD53975"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002DFB7B" w14:textId="5209F2B4"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nWrong</w:t>
      </w:r>
      <w:proofErr w:type="spellEnd"/>
      <w:r w:rsidRPr="00725232">
        <w:rPr>
          <w:rFonts w:ascii="Times New Roman" w:eastAsia="Times New Roman" w:hAnsi="Times New Roman" w:cs="Times New Roman"/>
          <w:b/>
          <w:bCs/>
          <w:sz w:val="28"/>
          <w:szCs w:val="28"/>
          <w:lang w:val="en-US"/>
        </w:rPr>
        <w:t xml:space="preserve">!!! The correct answer is </w:t>
      </w:r>
      <w:proofErr w:type="spellStart"/>
      <w:r w:rsidRPr="00725232">
        <w:rPr>
          <w:rFonts w:ascii="Times New Roman" w:eastAsia="Times New Roman" w:hAnsi="Times New Roman" w:cs="Times New Roman"/>
          <w:b/>
          <w:bCs/>
          <w:sz w:val="28"/>
          <w:szCs w:val="28"/>
          <w:lang w:val="en-US"/>
        </w:rPr>
        <w:t>A.Copenhagen</w:t>
      </w:r>
      <w:proofErr w:type="spellEnd"/>
      <w:r w:rsidRPr="00725232">
        <w:rPr>
          <w:rFonts w:ascii="Times New Roman" w:eastAsia="Times New Roman" w:hAnsi="Times New Roman" w:cs="Times New Roman"/>
          <w:b/>
          <w:bCs/>
          <w:sz w:val="28"/>
          <w:szCs w:val="28"/>
          <w:lang w:val="en-US"/>
        </w:rPr>
        <w:t>")</w:t>
      </w:r>
      <w:proofErr w:type="gramStart"/>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proofErr w:type="gramEnd"/>
      <w:r w:rsidRPr="00725232">
        <w:rPr>
          <w:rFonts w:ascii="Times New Roman" w:eastAsia="Times New Roman" w:hAnsi="Times New Roman" w:cs="Times New Roman"/>
          <w:b/>
          <w:bCs/>
          <w:sz w:val="28"/>
          <w:szCs w:val="28"/>
          <w:lang w:val="en-US"/>
        </w:rPr>
        <w:t>();</w:t>
      </w:r>
    </w:p>
    <w:p w14:paraId="7F155DAB" w14:textId="62B0BBE1"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score;</w:t>
      </w:r>
    </w:p>
    <w:p w14:paraId="71B76DF8" w14:textId="3124946F"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2502AD45"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72BDF260" w14:textId="635F3D2A"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case 10:</w:t>
      </w:r>
    </w:p>
    <w:p w14:paraId="71D6BBA3" w14:textId="77777777" w:rsidR="00A86A75" w:rsidRDefault="00A86A75" w:rsidP="00271681">
      <w:pPr>
        <w:spacing w:after="200" w:line="360" w:lineRule="auto"/>
        <w:rPr>
          <w:rFonts w:ascii="Times New Roman" w:eastAsia="Times New Roman" w:hAnsi="Times New Roman" w:cs="Times New Roman"/>
          <w:b/>
          <w:bCs/>
          <w:sz w:val="28"/>
          <w:szCs w:val="28"/>
          <w:lang w:val="en-US"/>
        </w:rPr>
      </w:pPr>
    </w:p>
    <w:p w14:paraId="7C08438F" w14:textId="57BA621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w:t>
      </w:r>
      <w:proofErr w:type="spellStart"/>
      <w:r w:rsidRPr="00725232">
        <w:rPr>
          <w:rFonts w:ascii="Times New Roman" w:eastAsia="Times New Roman" w:hAnsi="Times New Roman" w:cs="Times New Roman"/>
          <w:b/>
          <w:bCs/>
          <w:sz w:val="28"/>
          <w:szCs w:val="28"/>
          <w:lang w:val="en-US"/>
        </w:rPr>
        <w:t>nWhat</w:t>
      </w:r>
      <w:proofErr w:type="spellEnd"/>
      <w:r w:rsidRPr="00725232">
        <w:rPr>
          <w:rFonts w:ascii="Times New Roman" w:eastAsia="Times New Roman" w:hAnsi="Times New Roman" w:cs="Times New Roman"/>
          <w:b/>
          <w:bCs/>
          <w:sz w:val="28"/>
          <w:szCs w:val="28"/>
          <w:lang w:val="en-US"/>
        </w:rPr>
        <w:t xml:space="preserve"> is the unit of measurement of distance between Stars?");</w:t>
      </w:r>
    </w:p>
    <w:p w14:paraId="6414BA5C" w14:textId="2452643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nA.Light</w:t>
      </w:r>
      <w:proofErr w:type="spellEnd"/>
      <w:r w:rsidRPr="00725232">
        <w:rPr>
          <w:rFonts w:ascii="Times New Roman" w:eastAsia="Times New Roman" w:hAnsi="Times New Roman" w:cs="Times New Roman"/>
          <w:b/>
          <w:bCs/>
          <w:sz w:val="28"/>
          <w:szCs w:val="28"/>
          <w:lang w:val="en-US"/>
        </w:rPr>
        <w:t xml:space="preserve"> Year\t\</w:t>
      </w:r>
      <w:proofErr w:type="spellStart"/>
      <w:r w:rsidRPr="00725232">
        <w:rPr>
          <w:rFonts w:ascii="Times New Roman" w:eastAsia="Times New Roman" w:hAnsi="Times New Roman" w:cs="Times New Roman"/>
          <w:b/>
          <w:bCs/>
          <w:sz w:val="28"/>
          <w:szCs w:val="28"/>
          <w:lang w:val="en-US"/>
        </w:rPr>
        <w:t>tB.Coulomb</w:t>
      </w:r>
      <w:proofErr w:type="spell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nC.Nautical</w:t>
      </w:r>
      <w:proofErr w:type="spellEnd"/>
      <w:r w:rsidRPr="00725232">
        <w:rPr>
          <w:rFonts w:ascii="Times New Roman" w:eastAsia="Times New Roman" w:hAnsi="Times New Roman" w:cs="Times New Roman"/>
          <w:b/>
          <w:bCs/>
          <w:sz w:val="28"/>
          <w:szCs w:val="28"/>
          <w:lang w:val="en-US"/>
        </w:rPr>
        <w:t xml:space="preserve"> Mile\t\</w:t>
      </w:r>
      <w:proofErr w:type="spellStart"/>
      <w:r w:rsidRPr="00725232">
        <w:rPr>
          <w:rFonts w:ascii="Times New Roman" w:eastAsia="Times New Roman" w:hAnsi="Times New Roman" w:cs="Times New Roman"/>
          <w:b/>
          <w:bCs/>
          <w:sz w:val="28"/>
          <w:szCs w:val="28"/>
          <w:lang w:val="en-US"/>
        </w:rPr>
        <w:t>tD.Kilometer</w:t>
      </w:r>
      <w:proofErr w:type="spellEnd"/>
      <w:r w:rsidRPr="00725232">
        <w:rPr>
          <w:rFonts w:ascii="Times New Roman" w:eastAsia="Times New Roman" w:hAnsi="Times New Roman" w:cs="Times New Roman"/>
          <w:b/>
          <w:bCs/>
          <w:sz w:val="28"/>
          <w:szCs w:val="28"/>
          <w:lang w:val="en-US"/>
        </w:rPr>
        <w:t>");</w:t>
      </w:r>
    </w:p>
    <w:p w14:paraId="0A3E4D8B" w14:textId="07DBC450"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())=='A')</w:t>
      </w:r>
    </w:p>
    <w:p w14:paraId="1331731D" w14:textId="1506F03B"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nCorrect</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countr</w:t>
      </w:r>
      <w:proofErr w:type="spell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
    <w:p w14:paraId="6B19DA0D" w14:textId="463ABFA1"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5BFA76D0" w14:textId="77777777" w:rsidR="004E318E" w:rsidRDefault="004E318E" w:rsidP="00271681">
      <w:pPr>
        <w:spacing w:after="200" w:line="360" w:lineRule="auto"/>
        <w:rPr>
          <w:rFonts w:ascii="Times New Roman" w:eastAsia="Times New Roman" w:hAnsi="Times New Roman" w:cs="Times New Roman"/>
          <w:b/>
          <w:bCs/>
          <w:sz w:val="28"/>
          <w:szCs w:val="28"/>
          <w:lang w:val="en-US"/>
        </w:rPr>
      </w:pPr>
    </w:p>
    <w:p w14:paraId="59CF1F9B" w14:textId="2F409755"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79FC52F3" w14:textId="7A1A61EC"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600725B8" w14:textId="612BA6EC"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nWrong</w:t>
      </w:r>
      <w:proofErr w:type="spellEnd"/>
      <w:r w:rsidRPr="00725232">
        <w:rPr>
          <w:rFonts w:ascii="Times New Roman" w:eastAsia="Times New Roman" w:hAnsi="Times New Roman" w:cs="Times New Roman"/>
          <w:b/>
          <w:bCs/>
          <w:sz w:val="28"/>
          <w:szCs w:val="28"/>
          <w:lang w:val="en-US"/>
        </w:rPr>
        <w:t xml:space="preserve">!!! The correct answer is </w:t>
      </w:r>
      <w:proofErr w:type="spellStart"/>
      <w:r w:rsidRPr="00725232">
        <w:rPr>
          <w:rFonts w:ascii="Times New Roman" w:eastAsia="Times New Roman" w:hAnsi="Times New Roman" w:cs="Times New Roman"/>
          <w:b/>
          <w:bCs/>
          <w:sz w:val="28"/>
          <w:szCs w:val="28"/>
          <w:lang w:val="en-US"/>
        </w:rPr>
        <w:t>A.Light</w:t>
      </w:r>
      <w:proofErr w:type="spellEnd"/>
      <w:r w:rsidRPr="00725232">
        <w:rPr>
          <w:rFonts w:ascii="Times New Roman" w:eastAsia="Times New Roman" w:hAnsi="Times New Roman" w:cs="Times New Roman"/>
          <w:b/>
          <w:bCs/>
          <w:sz w:val="28"/>
          <w:szCs w:val="28"/>
          <w:lang w:val="en-US"/>
        </w:rPr>
        <w:t xml:space="preserve"> Year")</w:t>
      </w:r>
      <w:proofErr w:type="gramStart"/>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proofErr w:type="gramEnd"/>
      <w:r w:rsidRPr="00725232">
        <w:rPr>
          <w:rFonts w:ascii="Times New Roman" w:eastAsia="Times New Roman" w:hAnsi="Times New Roman" w:cs="Times New Roman"/>
          <w:b/>
          <w:bCs/>
          <w:sz w:val="28"/>
          <w:szCs w:val="28"/>
          <w:lang w:val="en-US"/>
        </w:rPr>
        <w:t>();</w:t>
      </w:r>
    </w:p>
    <w:p w14:paraId="0D3EDDFC" w14:textId="62AFA63E"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score;</w:t>
      </w:r>
    </w:p>
    <w:p w14:paraId="48625457"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3FD6D3BB" w14:textId="6E337D7F"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2F8575D7" w14:textId="3EDB4C9F"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case 11:</w:t>
      </w:r>
    </w:p>
    <w:p w14:paraId="2E0688D5" w14:textId="7E1747E0"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w:t>
      </w:r>
      <w:proofErr w:type="spellStart"/>
      <w:r w:rsidRPr="00725232">
        <w:rPr>
          <w:rFonts w:ascii="Times New Roman" w:eastAsia="Times New Roman" w:hAnsi="Times New Roman" w:cs="Times New Roman"/>
          <w:b/>
          <w:bCs/>
          <w:sz w:val="28"/>
          <w:szCs w:val="28"/>
          <w:lang w:val="en-US"/>
        </w:rPr>
        <w:t>nWho</w:t>
      </w:r>
      <w:proofErr w:type="spellEnd"/>
      <w:r w:rsidRPr="00725232">
        <w:rPr>
          <w:rFonts w:ascii="Times New Roman" w:eastAsia="Times New Roman" w:hAnsi="Times New Roman" w:cs="Times New Roman"/>
          <w:b/>
          <w:bCs/>
          <w:sz w:val="28"/>
          <w:szCs w:val="28"/>
          <w:lang w:val="en-US"/>
        </w:rPr>
        <w:t xml:space="preserve"> won the Women's Australian Open Tennis in 2007?");</w:t>
      </w:r>
    </w:p>
    <w:p w14:paraId="4BBC110B" w14:textId="5E2D4D97"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nA.Martina</w:t>
      </w:r>
      <w:proofErr w:type="spellEnd"/>
      <w:r w:rsidRPr="00725232">
        <w:rPr>
          <w:rFonts w:ascii="Times New Roman" w:eastAsia="Times New Roman" w:hAnsi="Times New Roman" w:cs="Times New Roman"/>
          <w:b/>
          <w:bCs/>
          <w:sz w:val="28"/>
          <w:szCs w:val="28"/>
          <w:lang w:val="en-US"/>
        </w:rPr>
        <w:t xml:space="preserve"> Hingis\t\</w:t>
      </w:r>
      <w:proofErr w:type="spellStart"/>
      <w:r w:rsidRPr="00725232">
        <w:rPr>
          <w:rFonts w:ascii="Times New Roman" w:eastAsia="Times New Roman" w:hAnsi="Times New Roman" w:cs="Times New Roman"/>
          <w:b/>
          <w:bCs/>
          <w:sz w:val="28"/>
          <w:szCs w:val="28"/>
          <w:lang w:val="en-US"/>
        </w:rPr>
        <w:t>tB.Maria</w:t>
      </w:r>
      <w:proofErr w:type="spell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Sarapova</w:t>
      </w:r>
      <w:proofErr w:type="spell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nC.Kim</w:t>
      </w:r>
      <w:proofErr w:type="spell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Clijster</w:t>
      </w:r>
      <w:proofErr w:type="spellEnd"/>
      <w:r w:rsidRPr="00725232">
        <w:rPr>
          <w:rFonts w:ascii="Times New Roman" w:eastAsia="Times New Roman" w:hAnsi="Times New Roman" w:cs="Times New Roman"/>
          <w:b/>
          <w:bCs/>
          <w:sz w:val="28"/>
          <w:szCs w:val="28"/>
          <w:lang w:val="en-US"/>
        </w:rPr>
        <w:t>\t\</w:t>
      </w:r>
      <w:proofErr w:type="spellStart"/>
      <w:r w:rsidRPr="00725232">
        <w:rPr>
          <w:rFonts w:ascii="Times New Roman" w:eastAsia="Times New Roman" w:hAnsi="Times New Roman" w:cs="Times New Roman"/>
          <w:b/>
          <w:bCs/>
          <w:sz w:val="28"/>
          <w:szCs w:val="28"/>
          <w:lang w:val="en-US"/>
        </w:rPr>
        <w:t>tD.Serena</w:t>
      </w:r>
      <w:proofErr w:type="spellEnd"/>
      <w:r w:rsidRPr="00725232">
        <w:rPr>
          <w:rFonts w:ascii="Times New Roman" w:eastAsia="Times New Roman" w:hAnsi="Times New Roman" w:cs="Times New Roman"/>
          <w:b/>
          <w:bCs/>
          <w:sz w:val="28"/>
          <w:szCs w:val="28"/>
          <w:lang w:val="en-US"/>
        </w:rPr>
        <w:t xml:space="preserve"> Williams");</w:t>
      </w:r>
    </w:p>
    <w:p w14:paraId="08E6BFA5" w14:textId="0B068562"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())=='D')</w:t>
      </w:r>
    </w:p>
    <w:p w14:paraId="1752DEF5" w14:textId="1437A6D1"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nCorrect</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countr</w:t>
      </w:r>
      <w:proofErr w:type="spell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
    <w:p w14:paraId="61401174" w14:textId="36076BD4"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71EA6EAC" w14:textId="55C07DEE"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0E14F583" w14:textId="77777777" w:rsidR="004E318E" w:rsidRDefault="004E318E" w:rsidP="00271681">
      <w:pPr>
        <w:spacing w:after="200" w:line="360" w:lineRule="auto"/>
        <w:rPr>
          <w:rFonts w:ascii="Times New Roman" w:eastAsia="Times New Roman" w:hAnsi="Times New Roman" w:cs="Times New Roman"/>
          <w:b/>
          <w:bCs/>
          <w:sz w:val="28"/>
          <w:szCs w:val="28"/>
          <w:lang w:val="en-US"/>
        </w:rPr>
      </w:pPr>
    </w:p>
    <w:p w14:paraId="49A4AD07" w14:textId="032719C9"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nWrong</w:t>
      </w:r>
      <w:proofErr w:type="spellEnd"/>
      <w:r w:rsidRPr="00725232">
        <w:rPr>
          <w:rFonts w:ascii="Times New Roman" w:eastAsia="Times New Roman" w:hAnsi="Times New Roman" w:cs="Times New Roman"/>
          <w:b/>
          <w:bCs/>
          <w:sz w:val="28"/>
          <w:szCs w:val="28"/>
          <w:lang w:val="en-US"/>
        </w:rPr>
        <w:t xml:space="preserve">!!! The correct answer is </w:t>
      </w:r>
      <w:proofErr w:type="spellStart"/>
      <w:r w:rsidRPr="00725232">
        <w:rPr>
          <w:rFonts w:ascii="Times New Roman" w:eastAsia="Times New Roman" w:hAnsi="Times New Roman" w:cs="Times New Roman"/>
          <w:b/>
          <w:bCs/>
          <w:sz w:val="28"/>
          <w:szCs w:val="28"/>
          <w:lang w:val="en-US"/>
        </w:rPr>
        <w:t>D.Serena</w:t>
      </w:r>
      <w:proofErr w:type="spellEnd"/>
      <w:r w:rsidRPr="00725232">
        <w:rPr>
          <w:rFonts w:ascii="Times New Roman" w:eastAsia="Times New Roman" w:hAnsi="Times New Roman" w:cs="Times New Roman"/>
          <w:b/>
          <w:bCs/>
          <w:sz w:val="28"/>
          <w:szCs w:val="28"/>
          <w:lang w:val="en-US"/>
        </w:rPr>
        <w:t xml:space="preserve"> Williams")</w:t>
      </w:r>
      <w:proofErr w:type="gramStart"/>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proofErr w:type="gram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score;</w:t>
      </w:r>
    </w:p>
    <w:p w14:paraId="4D8EB8CA" w14:textId="628D76B6"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7753EFA7"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6A1DC470" w14:textId="68101914"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case 12:</w:t>
      </w:r>
    </w:p>
    <w:p w14:paraId="1305F6C0" w14:textId="4C9F02D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w:t>
      </w:r>
      <w:proofErr w:type="spellStart"/>
      <w:r w:rsidRPr="00725232">
        <w:rPr>
          <w:rFonts w:ascii="Times New Roman" w:eastAsia="Times New Roman" w:hAnsi="Times New Roman" w:cs="Times New Roman"/>
          <w:b/>
          <w:bCs/>
          <w:sz w:val="28"/>
          <w:szCs w:val="28"/>
          <w:lang w:val="en-US"/>
        </w:rPr>
        <w:t>nWhich</w:t>
      </w:r>
      <w:proofErr w:type="spellEnd"/>
      <w:r w:rsidRPr="00725232">
        <w:rPr>
          <w:rFonts w:ascii="Times New Roman" w:eastAsia="Times New Roman" w:hAnsi="Times New Roman" w:cs="Times New Roman"/>
          <w:b/>
          <w:bCs/>
          <w:sz w:val="28"/>
          <w:szCs w:val="28"/>
          <w:lang w:val="en-US"/>
        </w:rPr>
        <w:t xml:space="preserve"> film was awarded the Best Motion Picture at Oscar in 2010?");</w:t>
      </w:r>
    </w:p>
    <w:p w14:paraId="13578326" w14:textId="77777777" w:rsidR="004E318E" w:rsidRDefault="004E318E" w:rsidP="00271681">
      <w:pPr>
        <w:spacing w:after="200" w:line="360" w:lineRule="auto"/>
        <w:rPr>
          <w:rFonts w:ascii="Times New Roman" w:eastAsia="Times New Roman" w:hAnsi="Times New Roman" w:cs="Times New Roman"/>
          <w:b/>
          <w:bCs/>
          <w:sz w:val="28"/>
          <w:szCs w:val="28"/>
          <w:lang w:val="en-US"/>
        </w:rPr>
      </w:pPr>
    </w:p>
    <w:p w14:paraId="35D7B4D1" w14:textId="77777777" w:rsidR="004E318E" w:rsidRDefault="004E318E" w:rsidP="00271681">
      <w:pPr>
        <w:spacing w:after="200" w:line="360" w:lineRule="auto"/>
        <w:rPr>
          <w:rFonts w:ascii="Times New Roman" w:eastAsia="Times New Roman" w:hAnsi="Times New Roman" w:cs="Times New Roman"/>
          <w:b/>
          <w:bCs/>
          <w:sz w:val="28"/>
          <w:szCs w:val="28"/>
          <w:lang w:val="en-US"/>
        </w:rPr>
      </w:pPr>
    </w:p>
    <w:p w14:paraId="66D7D31A" w14:textId="1F4F074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nA.The</w:t>
      </w:r>
      <w:proofErr w:type="spellEnd"/>
      <w:r w:rsidRPr="00725232">
        <w:rPr>
          <w:rFonts w:ascii="Times New Roman" w:eastAsia="Times New Roman" w:hAnsi="Times New Roman" w:cs="Times New Roman"/>
          <w:b/>
          <w:bCs/>
          <w:sz w:val="28"/>
          <w:szCs w:val="28"/>
          <w:lang w:val="en-US"/>
        </w:rPr>
        <w:t xml:space="preserve"> Secret in their Eyes\t\</w:t>
      </w:r>
      <w:proofErr w:type="spellStart"/>
      <w:r w:rsidRPr="00725232">
        <w:rPr>
          <w:rFonts w:ascii="Times New Roman" w:eastAsia="Times New Roman" w:hAnsi="Times New Roman" w:cs="Times New Roman"/>
          <w:b/>
          <w:bCs/>
          <w:sz w:val="28"/>
          <w:szCs w:val="28"/>
          <w:lang w:val="en-US"/>
        </w:rPr>
        <w:t>tB.Shutter</w:t>
      </w:r>
      <w:proofErr w:type="spellEnd"/>
      <w:r w:rsidRPr="00725232">
        <w:rPr>
          <w:rFonts w:ascii="Times New Roman" w:eastAsia="Times New Roman" w:hAnsi="Times New Roman" w:cs="Times New Roman"/>
          <w:b/>
          <w:bCs/>
          <w:sz w:val="28"/>
          <w:szCs w:val="28"/>
          <w:lang w:val="en-US"/>
        </w:rPr>
        <w:t xml:space="preserve"> Island\n\</w:t>
      </w:r>
      <w:proofErr w:type="spellStart"/>
      <w:r w:rsidRPr="00725232">
        <w:rPr>
          <w:rFonts w:ascii="Times New Roman" w:eastAsia="Times New Roman" w:hAnsi="Times New Roman" w:cs="Times New Roman"/>
          <w:b/>
          <w:bCs/>
          <w:sz w:val="28"/>
          <w:szCs w:val="28"/>
          <w:lang w:val="en-US"/>
        </w:rPr>
        <w:t>nC.The</w:t>
      </w:r>
      <w:proofErr w:type="spellEnd"/>
      <w:r w:rsidRPr="00725232">
        <w:rPr>
          <w:rFonts w:ascii="Times New Roman" w:eastAsia="Times New Roman" w:hAnsi="Times New Roman" w:cs="Times New Roman"/>
          <w:b/>
          <w:bCs/>
          <w:sz w:val="28"/>
          <w:szCs w:val="28"/>
          <w:lang w:val="en-US"/>
        </w:rPr>
        <w:t xml:space="preserve"> King's Speech\t\</w:t>
      </w:r>
      <w:proofErr w:type="spellStart"/>
      <w:r w:rsidRPr="00725232">
        <w:rPr>
          <w:rFonts w:ascii="Times New Roman" w:eastAsia="Times New Roman" w:hAnsi="Times New Roman" w:cs="Times New Roman"/>
          <w:b/>
          <w:bCs/>
          <w:sz w:val="28"/>
          <w:szCs w:val="28"/>
          <w:lang w:val="en-US"/>
        </w:rPr>
        <w:t>tD.The</w:t>
      </w:r>
      <w:proofErr w:type="spellEnd"/>
      <w:r w:rsidRPr="00725232">
        <w:rPr>
          <w:rFonts w:ascii="Times New Roman" w:eastAsia="Times New Roman" w:hAnsi="Times New Roman" w:cs="Times New Roman"/>
          <w:b/>
          <w:bCs/>
          <w:sz w:val="28"/>
          <w:szCs w:val="28"/>
          <w:lang w:val="en-US"/>
        </w:rPr>
        <w:t xml:space="preserve"> Reader");</w:t>
      </w:r>
    </w:p>
    <w:p w14:paraId="6743B17E"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00CA84DC" w14:textId="7F4A7A53"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())=='C')</w:t>
      </w:r>
    </w:p>
    <w:p w14:paraId="74579B6C" w14:textId="1520C24C"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nCorrect</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countr</w:t>
      </w:r>
      <w:proofErr w:type="spell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
    <w:p w14:paraId="5FF28495" w14:textId="24CA98F4"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75D5215E" w14:textId="0B5A9D1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0C6DF9CE" w14:textId="2E4923AB"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w:t>
      </w:r>
      <w:proofErr w:type="spellStart"/>
      <w:r w:rsidRPr="00725232">
        <w:rPr>
          <w:rFonts w:ascii="Times New Roman" w:eastAsia="Times New Roman" w:hAnsi="Times New Roman" w:cs="Times New Roman"/>
          <w:b/>
          <w:bCs/>
          <w:sz w:val="28"/>
          <w:szCs w:val="28"/>
          <w:lang w:val="en-US"/>
        </w:rPr>
        <w:t>nWrong</w:t>
      </w:r>
      <w:proofErr w:type="spellEnd"/>
      <w:r w:rsidRPr="00725232">
        <w:rPr>
          <w:rFonts w:ascii="Times New Roman" w:eastAsia="Times New Roman" w:hAnsi="Times New Roman" w:cs="Times New Roman"/>
          <w:b/>
          <w:bCs/>
          <w:sz w:val="28"/>
          <w:szCs w:val="28"/>
          <w:lang w:val="en-US"/>
        </w:rPr>
        <w:t xml:space="preserve">!!! The correct answer is </w:t>
      </w:r>
      <w:proofErr w:type="spellStart"/>
      <w:r w:rsidRPr="00725232">
        <w:rPr>
          <w:rFonts w:ascii="Times New Roman" w:eastAsia="Times New Roman" w:hAnsi="Times New Roman" w:cs="Times New Roman"/>
          <w:b/>
          <w:bCs/>
          <w:sz w:val="28"/>
          <w:szCs w:val="28"/>
          <w:lang w:val="en-US"/>
        </w:rPr>
        <w:t>C.The</w:t>
      </w:r>
      <w:proofErr w:type="spellEnd"/>
      <w:r w:rsidRPr="00725232">
        <w:rPr>
          <w:rFonts w:ascii="Times New Roman" w:eastAsia="Times New Roman" w:hAnsi="Times New Roman" w:cs="Times New Roman"/>
          <w:b/>
          <w:bCs/>
          <w:sz w:val="28"/>
          <w:szCs w:val="28"/>
          <w:lang w:val="en-US"/>
        </w:rPr>
        <w:t xml:space="preserve"> King's Speech")</w:t>
      </w:r>
      <w:proofErr w:type="gramStart"/>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proofErr w:type="gram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score;</w:t>
      </w:r>
    </w:p>
    <w:p w14:paraId="7215019D" w14:textId="46EA2652"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break;}}}</w:t>
      </w:r>
    </w:p>
    <w:p w14:paraId="2AEBE391" w14:textId="1FCCF168"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score:</w:t>
      </w:r>
    </w:p>
    <w:p w14:paraId="3685EB26" w14:textId="1455DF8D"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system("</w:t>
      </w:r>
      <w:proofErr w:type="spellStart"/>
      <w:r w:rsidRPr="00725232">
        <w:rPr>
          <w:rFonts w:ascii="Times New Roman" w:eastAsia="Times New Roman" w:hAnsi="Times New Roman" w:cs="Times New Roman"/>
          <w:b/>
          <w:bCs/>
          <w:sz w:val="28"/>
          <w:szCs w:val="28"/>
          <w:lang w:val="en-US"/>
        </w:rPr>
        <w:t>cls</w:t>
      </w:r>
      <w:proofErr w:type="spellEnd"/>
      <w:r w:rsidRPr="00725232">
        <w:rPr>
          <w:rFonts w:ascii="Times New Roman" w:eastAsia="Times New Roman" w:hAnsi="Times New Roman" w:cs="Times New Roman"/>
          <w:b/>
          <w:bCs/>
          <w:sz w:val="28"/>
          <w:szCs w:val="28"/>
          <w:lang w:val="en-US"/>
        </w:rPr>
        <w:t>");</w:t>
      </w:r>
    </w:p>
    <w:p w14:paraId="55E95932" w14:textId="77777777" w:rsidR="00A86A75" w:rsidRDefault="00A86A75" w:rsidP="00271681">
      <w:pPr>
        <w:spacing w:after="200" w:line="360" w:lineRule="auto"/>
        <w:rPr>
          <w:rFonts w:ascii="Times New Roman" w:eastAsia="Times New Roman" w:hAnsi="Times New Roman" w:cs="Times New Roman"/>
          <w:b/>
          <w:bCs/>
          <w:sz w:val="28"/>
          <w:szCs w:val="28"/>
          <w:lang w:val="en-US"/>
        </w:rPr>
      </w:pPr>
    </w:p>
    <w:p w14:paraId="4A9AD07E" w14:textId="3D6DE39D"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score</w:t>
      </w:r>
      <w:proofErr w:type="gramEnd"/>
      <w:r w:rsidRPr="00725232">
        <w:rPr>
          <w:rFonts w:ascii="Times New Roman" w:eastAsia="Times New Roman" w:hAnsi="Times New Roman" w:cs="Times New Roman"/>
          <w:b/>
          <w:bCs/>
          <w:sz w:val="28"/>
          <w:szCs w:val="28"/>
          <w:lang w:val="en-US"/>
        </w:rPr>
        <w:t>=(float)</w:t>
      </w:r>
      <w:proofErr w:type="spellStart"/>
      <w:r w:rsidRPr="00725232">
        <w:rPr>
          <w:rFonts w:ascii="Times New Roman" w:eastAsia="Times New Roman" w:hAnsi="Times New Roman" w:cs="Times New Roman"/>
          <w:b/>
          <w:bCs/>
          <w:sz w:val="28"/>
          <w:szCs w:val="28"/>
          <w:lang w:val="en-US"/>
        </w:rPr>
        <w:t>countr</w:t>
      </w:r>
      <w:proofErr w:type="spellEnd"/>
      <w:r w:rsidRPr="00725232">
        <w:rPr>
          <w:rFonts w:ascii="Times New Roman" w:eastAsia="Times New Roman" w:hAnsi="Times New Roman" w:cs="Times New Roman"/>
          <w:b/>
          <w:bCs/>
          <w:sz w:val="28"/>
          <w:szCs w:val="28"/>
          <w:lang w:val="en-US"/>
        </w:rPr>
        <w:t>*100000;</w:t>
      </w:r>
    </w:p>
    <w:p w14:paraId="303D5AC0" w14:textId="3BC1CB23"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if(score&gt;0.00 &amp;&amp; score&lt;1000000)</w:t>
      </w:r>
    </w:p>
    <w:p w14:paraId="3CCF3D95" w14:textId="149AD409"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757A620E" w14:textId="12C51A57"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"\n\n\t\t**************** CONGRATULATION *****************");</w:t>
      </w:r>
    </w:p>
    <w:p w14:paraId="7310A69F" w14:textId="2E903082"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"\n\t You won $%.2f",score);</w:t>
      </w: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go;}</w:t>
      </w:r>
    </w:p>
    <w:p w14:paraId="60D5258F"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6C0ECC44" w14:textId="6CA1A7D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 if(score==1000000.00)</w:t>
      </w:r>
    </w:p>
    <w:p w14:paraId="0EBF4D6F" w14:textId="10B0E14A"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5C0A5132" w14:textId="6CBF82D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"\n\n\n \t\t**************** CONGRATULATION ****************");</w:t>
      </w:r>
    </w:p>
    <w:p w14:paraId="12D9DC02" w14:textId="0A0C2DDB"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"\n\t\t\t\t YOU ARE A MILLIONAIRE!!!!!!!!!");</w:t>
      </w:r>
    </w:p>
    <w:p w14:paraId="4D8D03AA"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4ADA0155" w14:textId="2AFD2BFB"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"\n\t\t You won $%.2f",score);</w:t>
      </w:r>
    </w:p>
    <w:p w14:paraId="48A1D2F7" w14:textId="77777777" w:rsidR="004E318E" w:rsidRDefault="004E318E" w:rsidP="00271681">
      <w:pPr>
        <w:spacing w:after="200" w:line="360" w:lineRule="auto"/>
        <w:rPr>
          <w:rFonts w:ascii="Times New Roman" w:eastAsia="Times New Roman" w:hAnsi="Times New Roman" w:cs="Times New Roman"/>
          <w:b/>
          <w:bCs/>
          <w:sz w:val="28"/>
          <w:szCs w:val="28"/>
          <w:lang w:val="en-US"/>
        </w:rPr>
      </w:pPr>
    </w:p>
    <w:p w14:paraId="2871F418" w14:textId="7C2593BE"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"\t\t Thank You!!");</w:t>
      </w:r>
    </w:p>
    <w:p w14:paraId="36AE0ADF" w14:textId="00822E74"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4DE3D1CC" w14:textId="1D3CC733"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37F44F35"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328F84C3" w14:textId="3FB2A5B4"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"\n\n\t******** SORRY YOU DIDN'T WIN ANY CASH ********");</w:t>
      </w:r>
    </w:p>
    <w:p w14:paraId="46E504E1" w14:textId="438BB5E2"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"\n\t\t Thanks for your participation");</w:t>
      </w:r>
    </w:p>
    <w:p w14:paraId="740FAC1A" w14:textId="77777777" w:rsidR="00A86A75" w:rsidRDefault="00A86A75" w:rsidP="00271681">
      <w:pPr>
        <w:spacing w:after="200" w:line="360" w:lineRule="auto"/>
        <w:rPr>
          <w:rFonts w:ascii="Times New Roman" w:eastAsia="Times New Roman" w:hAnsi="Times New Roman" w:cs="Times New Roman"/>
          <w:b/>
          <w:bCs/>
          <w:sz w:val="28"/>
          <w:szCs w:val="28"/>
          <w:lang w:val="en-US"/>
        </w:rPr>
      </w:pPr>
    </w:p>
    <w:p w14:paraId="5AF915FC" w14:textId="61CD65D5"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"\n\t\t TRY AGAIN");</w:t>
      </w: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go;}</w:t>
      </w:r>
    </w:p>
    <w:p w14:paraId="20CD541E"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0020C823" w14:textId="1FC88834"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go:</w:t>
      </w:r>
    </w:p>
    <w:p w14:paraId="04AA93E7" w14:textId="6B1DF4F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puts(</w:t>
      </w:r>
      <w:proofErr w:type="gramEnd"/>
      <w:r w:rsidRPr="00725232">
        <w:rPr>
          <w:rFonts w:ascii="Times New Roman" w:eastAsia="Times New Roman" w:hAnsi="Times New Roman" w:cs="Times New Roman"/>
          <w:b/>
          <w:bCs/>
          <w:sz w:val="28"/>
          <w:szCs w:val="28"/>
          <w:lang w:val="en-US"/>
        </w:rPr>
        <w:t>"\n\n Press Y if you want to play next game");</w:t>
      </w:r>
    </w:p>
    <w:p w14:paraId="1EF8A657" w14:textId="774BFC99"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puts(</w:t>
      </w:r>
      <w:proofErr w:type="gramEnd"/>
      <w:r w:rsidRPr="00725232">
        <w:rPr>
          <w:rFonts w:ascii="Times New Roman" w:eastAsia="Times New Roman" w:hAnsi="Times New Roman" w:cs="Times New Roman"/>
          <w:b/>
          <w:bCs/>
          <w:sz w:val="28"/>
          <w:szCs w:val="28"/>
          <w:lang w:val="en-US"/>
        </w:rPr>
        <w:t>" Press any key if you want to go main menu");</w:t>
      </w:r>
    </w:p>
    <w:p w14:paraId="441219E7" w14:textId="39267B6F"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if</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toupper</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())=='Y')</w:t>
      </w:r>
    </w:p>
    <w:p w14:paraId="057892B8" w14:textId="145A22ED"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home;</w:t>
      </w:r>
    </w:p>
    <w:p w14:paraId="7DA145E7" w14:textId="60FA8A2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else</w:t>
      </w:r>
    </w:p>
    <w:p w14:paraId="2F039D70" w14:textId="0692F2E2"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w:t>
      </w:r>
    </w:p>
    <w:p w14:paraId="38BBA888" w14:textId="4E7C6D1E"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edit_</w:t>
      </w:r>
      <w:proofErr w:type="gramStart"/>
      <w:r w:rsidRPr="00725232">
        <w:rPr>
          <w:rFonts w:ascii="Times New Roman" w:eastAsia="Times New Roman" w:hAnsi="Times New Roman" w:cs="Times New Roman"/>
          <w:b/>
          <w:bCs/>
          <w:sz w:val="28"/>
          <w:szCs w:val="28"/>
          <w:lang w:val="en-US"/>
        </w:rPr>
        <w:t>score</w:t>
      </w:r>
      <w:proofErr w:type="spellEnd"/>
      <w:r w:rsidRPr="00725232">
        <w:rPr>
          <w:rFonts w:ascii="Times New Roman" w:eastAsia="Times New Roman" w:hAnsi="Times New Roman" w:cs="Times New Roman"/>
          <w:b/>
          <w:bCs/>
          <w:sz w:val="28"/>
          <w:szCs w:val="28"/>
          <w:lang w:val="en-US"/>
        </w:rPr>
        <w:t>(</w:t>
      </w:r>
      <w:proofErr w:type="spellStart"/>
      <w:proofErr w:type="gramEnd"/>
      <w:r w:rsidRPr="00725232">
        <w:rPr>
          <w:rFonts w:ascii="Times New Roman" w:eastAsia="Times New Roman" w:hAnsi="Times New Roman" w:cs="Times New Roman"/>
          <w:b/>
          <w:bCs/>
          <w:sz w:val="28"/>
          <w:szCs w:val="28"/>
          <w:lang w:val="en-US"/>
        </w:rPr>
        <w:t>score,playername</w:t>
      </w:r>
      <w:proofErr w:type="spellEnd"/>
      <w:r w:rsidRPr="00725232">
        <w:rPr>
          <w:rFonts w:ascii="Times New Roman" w:eastAsia="Times New Roman" w:hAnsi="Times New Roman" w:cs="Times New Roman"/>
          <w:b/>
          <w:bCs/>
          <w:sz w:val="28"/>
          <w:szCs w:val="28"/>
          <w:lang w:val="en-US"/>
        </w:rPr>
        <w:t>);</w:t>
      </w:r>
    </w:p>
    <w:p w14:paraId="123D30E4" w14:textId="1672E766"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goto</w:t>
      </w:r>
      <w:proofErr w:type="spell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mainhome</w:t>
      </w:r>
      <w:proofErr w:type="spellEnd"/>
      <w:r w:rsidRPr="00725232">
        <w:rPr>
          <w:rFonts w:ascii="Times New Roman" w:eastAsia="Times New Roman" w:hAnsi="Times New Roman" w:cs="Times New Roman"/>
          <w:b/>
          <w:bCs/>
          <w:sz w:val="28"/>
          <w:szCs w:val="28"/>
          <w:lang w:val="en-US"/>
        </w:rPr>
        <w:t>;}}}</w:t>
      </w:r>
    </w:p>
    <w:p w14:paraId="5089593E"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65F3EE5F"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40318520" w14:textId="35D2758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void</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show_record</w:t>
      </w:r>
      <w:proofErr w:type="spellEnd"/>
      <w:r w:rsidRPr="00725232">
        <w:rPr>
          <w:rFonts w:ascii="Times New Roman" w:eastAsia="Times New Roman" w:hAnsi="Times New Roman" w:cs="Times New Roman"/>
          <w:b/>
          <w:bCs/>
          <w:sz w:val="28"/>
          <w:szCs w:val="28"/>
          <w:lang w:val="en-US"/>
        </w:rPr>
        <w:t>()</w:t>
      </w:r>
    </w:p>
    <w:p w14:paraId="46CD0227" w14:textId="5124032E"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{system("</w:t>
      </w:r>
      <w:proofErr w:type="spellStart"/>
      <w:r w:rsidRPr="00725232">
        <w:rPr>
          <w:rFonts w:ascii="Times New Roman" w:eastAsia="Times New Roman" w:hAnsi="Times New Roman" w:cs="Times New Roman"/>
          <w:b/>
          <w:bCs/>
          <w:sz w:val="28"/>
          <w:szCs w:val="28"/>
          <w:lang w:val="en-US"/>
        </w:rPr>
        <w:t>cls</w:t>
      </w:r>
      <w:proofErr w:type="spellEnd"/>
      <w:r w:rsidRPr="00725232">
        <w:rPr>
          <w:rFonts w:ascii="Times New Roman" w:eastAsia="Times New Roman" w:hAnsi="Times New Roman" w:cs="Times New Roman"/>
          <w:b/>
          <w:bCs/>
          <w:sz w:val="28"/>
          <w:szCs w:val="28"/>
          <w:lang w:val="en-US"/>
        </w:rPr>
        <w:t>");</w:t>
      </w:r>
    </w:p>
    <w:p w14:paraId="41D870BA" w14:textId="6D9ACE5B"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char</w:t>
      </w:r>
      <w:proofErr w:type="gramEnd"/>
      <w:r w:rsidRPr="00725232">
        <w:rPr>
          <w:rFonts w:ascii="Times New Roman" w:eastAsia="Times New Roman" w:hAnsi="Times New Roman" w:cs="Times New Roman"/>
          <w:b/>
          <w:bCs/>
          <w:sz w:val="28"/>
          <w:szCs w:val="28"/>
          <w:lang w:val="en-US"/>
        </w:rPr>
        <w:t xml:space="preserve"> name[20];</w:t>
      </w:r>
    </w:p>
    <w:p w14:paraId="5F9F44F7" w14:textId="77777777" w:rsidR="004E318E" w:rsidRDefault="004E318E" w:rsidP="00271681">
      <w:pPr>
        <w:spacing w:after="200" w:line="360" w:lineRule="auto"/>
        <w:rPr>
          <w:rFonts w:ascii="Times New Roman" w:eastAsia="Times New Roman" w:hAnsi="Times New Roman" w:cs="Times New Roman"/>
          <w:b/>
          <w:bCs/>
          <w:sz w:val="28"/>
          <w:szCs w:val="28"/>
          <w:lang w:val="en-US"/>
        </w:rPr>
      </w:pPr>
    </w:p>
    <w:p w14:paraId="27697241" w14:textId="02570674"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 xml:space="preserve">float </w:t>
      </w:r>
      <w:proofErr w:type="spellStart"/>
      <w:r w:rsidRPr="00725232">
        <w:rPr>
          <w:rFonts w:ascii="Times New Roman" w:eastAsia="Times New Roman" w:hAnsi="Times New Roman" w:cs="Times New Roman"/>
          <w:b/>
          <w:bCs/>
          <w:sz w:val="28"/>
          <w:szCs w:val="28"/>
          <w:lang w:val="en-US"/>
        </w:rPr>
        <w:t>scr</w:t>
      </w:r>
      <w:proofErr w:type="spellEnd"/>
      <w:r w:rsidRPr="00725232">
        <w:rPr>
          <w:rFonts w:ascii="Times New Roman" w:eastAsia="Times New Roman" w:hAnsi="Times New Roman" w:cs="Times New Roman"/>
          <w:b/>
          <w:bCs/>
          <w:sz w:val="28"/>
          <w:szCs w:val="28"/>
          <w:lang w:val="en-US"/>
        </w:rPr>
        <w:t>;</w:t>
      </w:r>
    </w:p>
    <w:p w14:paraId="1350E38F" w14:textId="6EDA9C39"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FILE *f;</w:t>
      </w:r>
    </w:p>
    <w:p w14:paraId="2136A46A" w14:textId="53A83BA1"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f=</w:t>
      </w:r>
      <w:proofErr w:type="spellStart"/>
      <w:r w:rsidRPr="00725232">
        <w:rPr>
          <w:rFonts w:ascii="Times New Roman" w:eastAsia="Times New Roman" w:hAnsi="Times New Roman" w:cs="Times New Roman"/>
          <w:b/>
          <w:bCs/>
          <w:sz w:val="28"/>
          <w:szCs w:val="28"/>
          <w:lang w:val="en-US"/>
        </w:rPr>
        <w:t>fopen</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score.txt","r</w:t>
      </w:r>
      <w:proofErr w:type="spellEnd"/>
      <w:r w:rsidRPr="00725232">
        <w:rPr>
          <w:rFonts w:ascii="Times New Roman" w:eastAsia="Times New Roman" w:hAnsi="Times New Roman" w:cs="Times New Roman"/>
          <w:b/>
          <w:bCs/>
          <w:sz w:val="28"/>
          <w:szCs w:val="28"/>
          <w:lang w:val="en-US"/>
        </w:rPr>
        <w:t>");</w:t>
      </w:r>
    </w:p>
    <w:p w14:paraId="184A5297" w14:textId="77777777" w:rsidR="00A86A75" w:rsidRDefault="00A86A75" w:rsidP="00271681">
      <w:pPr>
        <w:spacing w:after="200" w:line="360" w:lineRule="auto"/>
        <w:rPr>
          <w:rFonts w:ascii="Times New Roman" w:eastAsia="Times New Roman" w:hAnsi="Times New Roman" w:cs="Times New Roman"/>
          <w:b/>
          <w:bCs/>
          <w:sz w:val="28"/>
          <w:szCs w:val="28"/>
          <w:lang w:val="en-US"/>
        </w:rPr>
      </w:pPr>
    </w:p>
    <w:p w14:paraId="484E4A94" w14:textId="78047251"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fscanf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f,"%</w:t>
      </w:r>
      <w:proofErr w:type="spellStart"/>
      <w:r w:rsidRPr="00725232">
        <w:rPr>
          <w:rFonts w:ascii="Times New Roman" w:eastAsia="Times New Roman" w:hAnsi="Times New Roman" w:cs="Times New Roman"/>
          <w:b/>
          <w:bCs/>
          <w:sz w:val="28"/>
          <w:szCs w:val="28"/>
          <w:lang w:val="en-US"/>
        </w:rPr>
        <w:t>s%f</w:t>
      </w:r>
      <w:proofErr w:type="spellEnd"/>
      <w:r w:rsidRPr="00725232">
        <w:rPr>
          <w:rFonts w:ascii="Times New Roman" w:eastAsia="Times New Roman" w:hAnsi="Times New Roman" w:cs="Times New Roman"/>
          <w:b/>
          <w:bCs/>
          <w:sz w:val="28"/>
          <w:szCs w:val="28"/>
          <w:lang w:val="en-US"/>
        </w:rPr>
        <w:t>",&amp;name,&amp;</w:t>
      </w:r>
      <w:proofErr w:type="spellStart"/>
      <w:r w:rsidRPr="00725232">
        <w:rPr>
          <w:rFonts w:ascii="Times New Roman" w:eastAsia="Times New Roman" w:hAnsi="Times New Roman" w:cs="Times New Roman"/>
          <w:b/>
          <w:bCs/>
          <w:sz w:val="28"/>
          <w:szCs w:val="28"/>
          <w:lang w:val="en-US"/>
        </w:rPr>
        <w:t>scr</w:t>
      </w:r>
      <w:proofErr w:type="spellEnd"/>
      <w:r w:rsidRPr="00725232">
        <w:rPr>
          <w:rFonts w:ascii="Times New Roman" w:eastAsia="Times New Roman" w:hAnsi="Times New Roman" w:cs="Times New Roman"/>
          <w:b/>
          <w:bCs/>
          <w:sz w:val="28"/>
          <w:szCs w:val="28"/>
          <w:lang w:val="en-US"/>
        </w:rPr>
        <w:t>);</w:t>
      </w:r>
    </w:p>
    <w:p w14:paraId="7E8FE1F5" w14:textId="5DA27DAB"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printf("\n\n\t\t*************************************************************");</w:t>
      </w:r>
    </w:p>
    <w:p w14:paraId="70DC7E2B" w14:textId="3DBBE6DB"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"\n\n\t\t %s has secured the Highest Score %0.2f",name,scr);</w:t>
      </w:r>
    </w:p>
    <w:p w14:paraId="55E135B9" w14:textId="6C944250"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printf("\n\n\t\t*************************************************************");</w:t>
      </w:r>
    </w:p>
    <w:p w14:paraId="3BD6EF05" w14:textId="0EC0E057"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fclose</w:t>
      </w:r>
      <w:proofErr w:type="spellEnd"/>
      <w:r w:rsidRPr="00725232">
        <w:rPr>
          <w:rFonts w:ascii="Times New Roman" w:eastAsia="Times New Roman" w:hAnsi="Times New Roman" w:cs="Times New Roman"/>
          <w:b/>
          <w:bCs/>
          <w:sz w:val="28"/>
          <w:szCs w:val="28"/>
          <w:lang w:val="en-US"/>
        </w:rPr>
        <w:t>(f);</w:t>
      </w:r>
    </w:p>
    <w:p w14:paraId="3F9C7379" w14:textId="186B2507"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getch</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w:t>
      </w:r>
    </w:p>
    <w:p w14:paraId="7006CEEF"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503D88D4"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void</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reset_score</w:t>
      </w:r>
      <w:proofErr w:type="spellEnd"/>
      <w:r w:rsidRPr="00725232">
        <w:rPr>
          <w:rFonts w:ascii="Times New Roman" w:eastAsia="Times New Roman" w:hAnsi="Times New Roman" w:cs="Times New Roman"/>
          <w:b/>
          <w:bCs/>
          <w:sz w:val="28"/>
          <w:szCs w:val="28"/>
          <w:lang w:val="en-US"/>
        </w:rPr>
        <w:t>()</w:t>
      </w:r>
    </w:p>
    <w:p w14:paraId="63B71D55" w14:textId="6178329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{system("</w:t>
      </w:r>
      <w:proofErr w:type="spellStart"/>
      <w:r w:rsidRPr="00725232">
        <w:rPr>
          <w:rFonts w:ascii="Times New Roman" w:eastAsia="Times New Roman" w:hAnsi="Times New Roman" w:cs="Times New Roman"/>
          <w:b/>
          <w:bCs/>
          <w:sz w:val="28"/>
          <w:szCs w:val="28"/>
          <w:lang w:val="en-US"/>
        </w:rPr>
        <w:t>cls</w:t>
      </w:r>
      <w:proofErr w:type="spellEnd"/>
      <w:r w:rsidRPr="00725232">
        <w:rPr>
          <w:rFonts w:ascii="Times New Roman" w:eastAsia="Times New Roman" w:hAnsi="Times New Roman" w:cs="Times New Roman"/>
          <w:b/>
          <w:bCs/>
          <w:sz w:val="28"/>
          <w:szCs w:val="28"/>
          <w:lang w:val="en-US"/>
        </w:rPr>
        <w:t>");</w:t>
      </w:r>
    </w:p>
    <w:p w14:paraId="02ED2A70" w14:textId="5B39BBC5"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 xml:space="preserve">float </w:t>
      </w:r>
      <w:proofErr w:type="spellStart"/>
      <w:r w:rsidRPr="00725232">
        <w:rPr>
          <w:rFonts w:ascii="Times New Roman" w:eastAsia="Times New Roman" w:hAnsi="Times New Roman" w:cs="Times New Roman"/>
          <w:b/>
          <w:bCs/>
          <w:sz w:val="28"/>
          <w:szCs w:val="28"/>
          <w:lang w:val="en-US"/>
        </w:rPr>
        <w:t>sc</w:t>
      </w:r>
      <w:proofErr w:type="spellEnd"/>
      <w:r w:rsidRPr="00725232">
        <w:rPr>
          <w:rFonts w:ascii="Times New Roman" w:eastAsia="Times New Roman" w:hAnsi="Times New Roman" w:cs="Times New Roman"/>
          <w:b/>
          <w:bCs/>
          <w:sz w:val="28"/>
          <w:szCs w:val="28"/>
          <w:lang w:val="en-US"/>
        </w:rPr>
        <w:t>;</w:t>
      </w:r>
    </w:p>
    <w:p w14:paraId="5F81B505" w14:textId="50E56A81"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char</w:t>
      </w:r>
      <w:proofErr w:type="gramEnd"/>
      <w:r w:rsidRPr="00725232">
        <w:rPr>
          <w:rFonts w:ascii="Times New Roman" w:eastAsia="Times New Roman" w:hAnsi="Times New Roman" w:cs="Times New Roman"/>
          <w:b/>
          <w:bCs/>
          <w:sz w:val="28"/>
          <w:szCs w:val="28"/>
          <w:lang w:val="en-US"/>
        </w:rPr>
        <w:t xml:space="preserve"> nm[20];</w:t>
      </w:r>
    </w:p>
    <w:p w14:paraId="0E0A72B7"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FILE.f</w:t>
      </w:r>
      <w:proofErr w:type="spellEnd"/>
    </w:p>
    <w:p w14:paraId="30319632"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41DF7E31" w14:textId="5A0C980A"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f=</w:t>
      </w:r>
      <w:proofErr w:type="spellStart"/>
      <w:r w:rsidRPr="00725232">
        <w:rPr>
          <w:rFonts w:ascii="Times New Roman" w:eastAsia="Times New Roman" w:hAnsi="Times New Roman" w:cs="Times New Roman"/>
          <w:b/>
          <w:bCs/>
          <w:sz w:val="28"/>
          <w:szCs w:val="28"/>
          <w:lang w:val="en-US"/>
        </w:rPr>
        <w:t>fopen</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score.txt","r</w:t>
      </w:r>
      <w:proofErr w:type="spellEnd"/>
      <w:r w:rsidRPr="00725232">
        <w:rPr>
          <w:rFonts w:ascii="Times New Roman" w:eastAsia="Times New Roman" w:hAnsi="Times New Roman" w:cs="Times New Roman"/>
          <w:b/>
          <w:bCs/>
          <w:sz w:val="28"/>
          <w:szCs w:val="28"/>
          <w:lang w:val="en-US"/>
        </w:rPr>
        <w:t>+");</w:t>
      </w:r>
    </w:p>
    <w:p w14:paraId="35F901FB" w14:textId="357F0188"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fscanf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f,"%</w:t>
      </w:r>
      <w:proofErr w:type="spellStart"/>
      <w:r w:rsidRPr="00725232">
        <w:rPr>
          <w:rFonts w:ascii="Times New Roman" w:eastAsia="Times New Roman" w:hAnsi="Times New Roman" w:cs="Times New Roman"/>
          <w:b/>
          <w:bCs/>
          <w:sz w:val="28"/>
          <w:szCs w:val="28"/>
          <w:lang w:val="en-US"/>
        </w:rPr>
        <w:t>s%f</w:t>
      </w:r>
      <w:proofErr w:type="spellEnd"/>
      <w:r w:rsidRPr="00725232">
        <w:rPr>
          <w:rFonts w:ascii="Times New Roman" w:eastAsia="Times New Roman" w:hAnsi="Times New Roman" w:cs="Times New Roman"/>
          <w:b/>
          <w:bCs/>
          <w:sz w:val="28"/>
          <w:szCs w:val="28"/>
          <w:lang w:val="en-US"/>
        </w:rPr>
        <w:t>",&amp;nm,&amp;</w:t>
      </w:r>
      <w:proofErr w:type="spellStart"/>
      <w:r w:rsidRPr="00725232">
        <w:rPr>
          <w:rFonts w:ascii="Times New Roman" w:eastAsia="Times New Roman" w:hAnsi="Times New Roman" w:cs="Times New Roman"/>
          <w:b/>
          <w:bCs/>
          <w:sz w:val="28"/>
          <w:szCs w:val="28"/>
          <w:lang w:val="en-US"/>
        </w:rPr>
        <w:t>sc</w:t>
      </w:r>
      <w:proofErr w:type="spellEnd"/>
      <w:r w:rsidRPr="00725232">
        <w:rPr>
          <w:rFonts w:ascii="Times New Roman" w:eastAsia="Times New Roman" w:hAnsi="Times New Roman" w:cs="Times New Roman"/>
          <w:b/>
          <w:bCs/>
          <w:sz w:val="28"/>
          <w:szCs w:val="28"/>
          <w:lang w:val="en-US"/>
        </w:rPr>
        <w:t>);</w:t>
      </w:r>
    </w:p>
    <w:p w14:paraId="2CCDCE68" w14:textId="646A7FAB"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sc</w:t>
      </w:r>
      <w:proofErr w:type="spellEnd"/>
      <w:r w:rsidRPr="00725232">
        <w:rPr>
          <w:rFonts w:ascii="Times New Roman" w:eastAsia="Times New Roman" w:hAnsi="Times New Roman" w:cs="Times New Roman"/>
          <w:b/>
          <w:bCs/>
          <w:sz w:val="28"/>
          <w:szCs w:val="28"/>
          <w:lang w:val="en-US"/>
        </w:rPr>
        <w:t>=0;</w:t>
      </w:r>
    </w:p>
    <w:p w14:paraId="6E74258C" w14:textId="64B0A4F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fprintf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f,"%s,%.2f",nm,sc);</w:t>
      </w:r>
    </w:p>
    <w:p w14:paraId="78D16DC8" w14:textId="67B5ED33"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fclose</w:t>
      </w:r>
      <w:proofErr w:type="spellEnd"/>
      <w:r w:rsidRPr="00725232">
        <w:rPr>
          <w:rFonts w:ascii="Times New Roman" w:eastAsia="Times New Roman" w:hAnsi="Times New Roman" w:cs="Times New Roman"/>
          <w:b/>
          <w:bCs/>
          <w:sz w:val="28"/>
          <w:szCs w:val="28"/>
          <w:lang w:val="en-US"/>
        </w:rPr>
        <w:t>(f);}</w:t>
      </w:r>
    </w:p>
    <w:p w14:paraId="156D90AA"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764F291E" w14:textId="77777777" w:rsidR="00A86A75" w:rsidRDefault="00A86A75" w:rsidP="00271681">
      <w:pPr>
        <w:spacing w:after="200" w:line="360" w:lineRule="auto"/>
        <w:rPr>
          <w:rFonts w:ascii="Times New Roman" w:eastAsia="Times New Roman" w:hAnsi="Times New Roman" w:cs="Times New Roman"/>
          <w:b/>
          <w:bCs/>
          <w:sz w:val="28"/>
          <w:szCs w:val="28"/>
          <w:lang w:val="en-US"/>
        </w:rPr>
      </w:pPr>
    </w:p>
    <w:p w14:paraId="275378BD"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void</w:t>
      </w:r>
      <w:proofErr w:type="gramEnd"/>
      <w:r w:rsidRPr="00725232">
        <w:rPr>
          <w:rFonts w:ascii="Times New Roman" w:eastAsia="Times New Roman" w:hAnsi="Times New Roman" w:cs="Times New Roman"/>
          <w:b/>
          <w:bCs/>
          <w:sz w:val="28"/>
          <w:szCs w:val="28"/>
          <w:lang w:val="en-US"/>
        </w:rPr>
        <w:t xml:space="preserve"> help()</w:t>
      </w:r>
    </w:p>
    <w:p w14:paraId="484BC03A" w14:textId="4959AA53"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{system("</w:t>
      </w:r>
      <w:proofErr w:type="spellStart"/>
      <w:r w:rsidRPr="00725232">
        <w:rPr>
          <w:rFonts w:ascii="Times New Roman" w:eastAsia="Times New Roman" w:hAnsi="Times New Roman" w:cs="Times New Roman"/>
          <w:b/>
          <w:bCs/>
          <w:sz w:val="28"/>
          <w:szCs w:val="28"/>
          <w:lang w:val="en-US"/>
        </w:rPr>
        <w:t>cls</w:t>
      </w:r>
      <w:proofErr w:type="spellEnd"/>
      <w:r w:rsidRPr="00725232">
        <w:rPr>
          <w:rFonts w:ascii="Times New Roman" w:eastAsia="Times New Roman" w:hAnsi="Times New Roman" w:cs="Times New Roman"/>
          <w:b/>
          <w:bCs/>
          <w:sz w:val="28"/>
          <w:szCs w:val="28"/>
          <w:lang w:val="en-US"/>
        </w:rPr>
        <w:t>");</w:t>
      </w:r>
    </w:p>
    <w:p w14:paraId="1D1A5B8C" w14:textId="0FE8021B"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                              HELP");</w:t>
      </w:r>
    </w:p>
    <w:p w14:paraId="1736C19C" w14:textId="52A57204"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 -------------------------------------------------------------------------");</w:t>
      </w:r>
    </w:p>
    <w:p w14:paraId="2AAE368B" w14:textId="3013E3BD"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 ......................... C program Quiz Game...........");</w:t>
      </w:r>
    </w:p>
    <w:p w14:paraId="786F4729" w14:textId="06148CCD"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 &gt;&gt; There are two rounds in the game, WARMUP ROUND &amp; CHALLANGE ROUND");</w:t>
      </w:r>
    </w:p>
    <w:p w14:paraId="6009F9D6" w14:textId="5D6A3E5B"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 xml:space="preserve">"\n &gt;&gt; In </w:t>
      </w:r>
      <w:proofErr w:type="spellStart"/>
      <w:r w:rsidRPr="00725232">
        <w:rPr>
          <w:rFonts w:ascii="Times New Roman" w:eastAsia="Times New Roman" w:hAnsi="Times New Roman" w:cs="Times New Roman"/>
          <w:b/>
          <w:bCs/>
          <w:sz w:val="28"/>
          <w:szCs w:val="28"/>
          <w:lang w:val="en-US"/>
        </w:rPr>
        <w:t>warmup</w:t>
      </w:r>
      <w:proofErr w:type="spellEnd"/>
      <w:r w:rsidRPr="00725232">
        <w:rPr>
          <w:rFonts w:ascii="Times New Roman" w:eastAsia="Times New Roman" w:hAnsi="Times New Roman" w:cs="Times New Roman"/>
          <w:b/>
          <w:bCs/>
          <w:sz w:val="28"/>
          <w:szCs w:val="28"/>
          <w:lang w:val="en-US"/>
        </w:rPr>
        <w:t xml:space="preserve"> round you will be asked a total of 3 questions to test your general");</w:t>
      </w:r>
    </w:p>
    <w:p w14:paraId="79C27003" w14:textId="4FE71781"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 xml:space="preserve">"\n    knowledge. You will be eligible to play the game if you can give </w:t>
      </w:r>
      <w:proofErr w:type="spellStart"/>
      <w:r w:rsidRPr="00725232">
        <w:rPr>
          <w:rFonts w:ascii="Times New Roman" w:eastAsia="Times New Roman" w:hAnsi="Times New Roman" w:cs="Times New Roman"/>
          <w:b/>
          <w:bCs/>
          <w:sz w:val="28"/>
          <w:szCs w:val="28"/>
          <w:lang w:val="en-US"/>
        </w:rPr>
        <w:t>atleast</w:t>
      </w:r>
      <w:proofErr w:type="spellEnd"/>
      <w:r w:rsidRPr="00725232">
        <w:rPr>
          <w:rFonts w:ascii="Times New Roman" w:eastAsia="Times New Roman" w:hAnsi="Times New Roman" w:cs="Times New Roman"/>
          <w:b/>
          <w:bCs/>
          <w:sz w:val="28"/>
          <w:szCs w:val="28"/>
          <w:lang w:val="en-US"/>
        </w:rPr>
        <w:t xml:space="preserve"> 2");</w:t>
      </w:r>
    </w:p>
    <w:p w14:paraId="33502B29" w14:textId="6F7D7FA9"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    right answers otherwise you can't play the Game...........");</w:t>
      </w:r>
    </w:p>
    <w:p w14:paraId="25949857" w14:textId="3C976165"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 xml:space="preserve">"\n    By this way you can win </w:t>
      </w:r>
      <w:proofErr w:type="spellStart"/>
      <w:r w:rsidRPr="00725232">
        <w:rPr>
          <w:rFonts w:ascii="Times New Roman" w:eastAsia="Times New Roman" w:hAnsi="Times New Roman" w:cs="Times New Roman"/>
          <w:b/>
          <w:bCs/>
          <w:sz w:val="28"/>
          <w:szCs w:val="28"/>
          <w:lang w:val="en-US"/>
        </w:rPr>
        <w:t>upto</w:t>
      </w:r>
      <w:proofErr w:type="spellEnd"/>
      <w:r w:rsidRPr="00725232">
        <w:rPr>
          <w:rFonts w:ascii="Times New Roman" w:eastAsia="Times New Roman" w:hAnsi="Times New Roman" w:cs="Times New Roman"/>
          <w:b/>
          <w:bCs/>
          <w:sz w:val="28"/>
          <w:szCs w:val="28"/>
          <w:lang w:val="en-US"/>
        </w:rPr>
        <w:t xml:space="preserve"> ONE MILLION cash prize in RUPIES...............");</w:t>
      </w:r>
    </w:p>
    <w:p w14:paraId="50A51048" w14:textId="168021DB"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 &gt;&gt; You will be given 4 options and you have to press A, B ,C or D for the");</w:t>
      </w:r>
    </w:p>
    <w:p w14:paraId="4EC128FD"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676E695A" w14:textId="795BB87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    right option");</w:t>
      </w:r>
    </w:p>
    <w:p w14:paraId="11CCA1AD" w14:textId="20886B35"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 &gt;&gt; You will be asked questions continuously if you keep giving the right answers.");</w:t>
      </w:r>
    </w:p>
    <w:p w14:paraId="7263269D"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55E961ED" w14:textId="77777777" w:rsidR="00A86A75" w:rsidRDefault="00A86A75" w:rsidP="00271681">
      <w:pPr>
        <w:spacing w:after="200" w:line="360" w:lineRule="auto"/>
        <w:rPr>
          <w:rFonts w:ascii="Times New Roman" w:eastAsia="Times New Roman" w:hAnsi="Times New Roman" w:cs="Times New Roman"/>
          <w:b/>
          <w:bCs/>
          <w:sz w:val="28"/>
          <w:szCs w:val="28"/>
          <w:lang w:val="en-US"/>
        </w:rPr>
      </w:pPr>
    </w:p>
    <w:p w14:paraId="755EAF04" w14:textId="77777777" w:rsidR="00A86A75" w:rsidRDefault="00A86A75" w:rsidP="00271681">
      <w:pPr>
        <w:spacing w:after="200" w:line="360" w:lineRule="auto"/>
        <w:rPr>
          <w:rFonts w:ascii="Times New Roman" w:eastAsia="Times New Roman" w:hAnsi="Times New Roman" w:cs="Times New Roman"/>
          <w:b/>
          <w:bCs/>
          <w:sz w:val="28"/>
          <w:szCs w:val="28"/>
          <w:lang w:val="en-US"/>
        </w:rPr>
      </w:pPr>
    </w:p>
    <w:p w14:paraId="60CD3AC9" w14:textId="2C859B2F"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"\n\n\t*********************BEST OF LUCK*********************************");</w:t>
      </w:r>
    </w:p>
    <w:p w14:paraId="7A3FF2EA" w14:textId="77777777" w:rsidR="004E318E" w:rsidRDefault="004E318E" w:rsidP="00271681">
      <w:pPr>
        <w:spacing w:after="200" w:line="360" w:lineRule="auto"/>
        <w:rPr>
          <w:rFonts w:ascii="Times New Roman" w:eastAsia="Times New Roman" w:hAnsi="Times New Roman" w:cs="Times New Roman"/>
          <w:b/>
          <w:bCs/>
          <w:sz w:val="28"/>
          <w:szCs w:val="28"/>
          <w:lang w:val="en-US"/>
        </w:rPr>
      </w:pPr>
    </w:p>
    <w:p w14:paraId="3C5524A2" w14:textId="529005EB"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printf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"\n\n\t*****C PROGRAM QUIZ GAME is developed BY KISHAN********");}</w:t>
      </w:r>
    </w:p>
    <w:p w14:paraId="296B3F1B"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
    <w:p w14:paraId="1260CA00" w14:textId="77777777"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void</w:t>
      </w:r>
      <w:proofErr w:type="gramEnd"/>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edit_score</w:t>
      </w:r>
      <w:proofErr w:type="spellEnd"/>
      <w:r w:rsidRPr="00725232">
        <w:rPr>
          <w:rFonts w:ascii="Times New Roman" w:eastAsia="Times New Roman" w:hAnsi="Times New Roman" w:cs="Times New Roman"/>
          <w:b/>
          <w:bCs/>
          <w:sz w:val="28"/>
          <w:szCs w:val="28"/>
          <w:lang w:val="en-US"/>
        </w:rPr>
        <w:t xml:space="preserve">(float score, char </w:t>
      </w:r>
      <w:proofErr w:type="spellStart"/>
      <w:r w:rsidRPr="00725232">
        <w:rPr>
          <w:rFonts w:ascii="Times New Roman" w:eastAsia="Times New Roman" w:hAnsi="Times New Roman" w:cs="Times New Roman"/>
          <w:b/>
          <w:bCs/>
          <w:sz w:val="28"/>
          <w:szCs w:val="28"/>
          <w:lang w:val="en-US"/>
        </w:rPr>
        <w:t>plnm</w:t>
      </w:r>
      <w:proofErr w:type="spellEnd"/>
      <w:r w:rsidRPr="00725232">
        <w:rPr>
          <w:rFonts w:ascii="Times New Roman" w:eastAsia="Times New Roman" w:hAnsi="Times New Roman" w:cs="Times New Roman"/>
          <w:b/>
          <w:bCs/>
          <w:sz w:val="28"/>
          <w:szCs w:val="28"/>
          <w:lang w:val="en-US"/>
        </w:rPr>
        <w:t>[20])</w:t>
      </w:r>
    </w:p>
    <w:p w14:paraId="263217A7" w14:textId="2086817A"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{system("</w:t>
      </w:r>
      <w:proofErr w:type="spellStart"/>
      <w:r w:rsidRPr="00725232">
        <w:rPr>
          <w:rFonts w:ascii="Times New Roman" w:eastAsia="Times New Roman" w:hAnsi="Times New Roman" w:cs="Times New Roman"/>
          <w:b/>
          <w:bCs/>
          <w:sz w:val="28"/>
          <w:szCs w:val="28"/>
          <w:lang w:val="en-US"/>
        </w:rPr>
        <w:t>cls</w:t>
      </w:r>
      <w:proofErr w:type="spellEnd"/>
      <w:r w:rsidRPr="00725232">
        <w:rPr>
          <w:rFonts w:ascii="Times New Roman" w:eastAsia="Times New Roman" w:hAnsi="Times New Roman" w:cs="Times New Roman"/>
          <w:b/>
          <w:bCs/>
          <w:sz w:val="28"/>
          <w:szCs w:val="28"/>
          <w:lang w:val="en-US"/>
        </w:rPr>
        <w:t>");</w:t>
      </w:r>
    </w:p>
    <w:p w14:paraId="6AC2173D" w14:textId="6321F5B7"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 xml:space="preserve">float </w:t>
      </w:r>
      <w:proofErr w:type="spellStart"/>
      <w:r w:rsidRPr="00725232">
        <w:rPr>
          <w:rFonts w:ascii="Times New Roman" w:eastAsia="Times New Roman" w:hAnsi="Times New Roman" w:cs="Times New Roman"/>
          <w:b/>
          <w:bCs/>
          <w:sz w:val="28"/>
          <w:szCs w:val="28"/>
          <w:lang w:val="en-US"/>
        </w:rPr>
        <w:t>sc</w:t>
      </w:r>
      <w:proofErr w:type="spellEnd"/>
      <w:r w:rsidRPr="00725232">
        <w:rPr>
          <w:rFonts w:ascii="Times New Roman" w:eastAsia="Times New Roman" w:hAnsi="Times New Roman" w:cs="Times New Roman"/>
          <w:b/>
          <w:bCs/>
          <w:sz w:val="28"/>
          <w:szCs w:val="28"/>
          <w:lang w:val="en-US"/>
        </w:rPr>
        <w:t>;</w:t>
      </w:r>
    </w:p>
    <w:p w14:paraId="33027A7E" w14:textId="28DC69DD"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char</w:t>
      </w:r>
      <w:proofErr w:type="gramEnd"/>
      <w:r w:rsidRPr="00725232">
        <w:rPr>
          <w:rFonts w:ascii="Times New Roman" w:eastAsia="Times New Roman" w:hAnsi="Times New Roman" w:cs="Times New Roman"/>
          <w:b/>
          <w:bCs/>
          <w:sz w:val="28"/>
          <w:szCs w:val="28"/>
          <w:lang w:val="en-US"/>
        </w:rPr>
        <w:t xml:space="preserve"> nm[20];</w:t>
      </w:r>
    </w:p>
    <w:p w14:paraId="01220CDE" w14:textId="2AD60AD8"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FILE *f;</w:t>
      </w:r>
    </w:p>
    <w:p w14:paraId="12545301" w14:textId="706AC5DA"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f=</w:t>
      </w:r>
      <w:proofErr w:type="spellStart"/>
      <w:r w:rsidRPr="00725232">
        <w:rPr>
          <w:rFonts w:ascii="Times New Roman" w:eastAsia="Times New Roman" w:hAnsi="Times New Roman" w:cs="Times New Roman"/>
          <w:b/>
          <w:bCs/>
          <w:sz w:val="28"/>
          <w:szCs w:val="28"/>
          <w:lang w:val="en-US"/>
        </w:rPr>
        <w:t>fopen</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score.txt","r</w:t>
      </w:r>
      <w:proofErr w:type="spellEnd"/>
      <w:r w:rsidRPr="00725232">
        <w:rPr>
          <w:rFonts w:ascii="Times New Roman" w:eastAsia="Times New Roman" w:hAnsi="Times New Roman" w:cs="Times New Roman"/>
          <w:b/>
          <w:bCs/>
          <w:sz w:val="28"/>
          <w:szCs w:val="28"/>
          <w:lang w:val="en-US"/>
        </w:rPr>
        <w:t>");</w:t>
      </w:r>
    </w:p>
    <w:p w14:paraId="4801033D" w14:textId="4B351DAD"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fscanf</w:t>
      </w:r>
      <w:proofErr w:type="spellEnd"/>
      <w:r w:rsidRPr="00725232">
        <w:rPr>
          <w:rFonts w:ascii="Times New Roman" w:eastAsia="Times New Roman" w:hAnsi="Times New Roman" w:cs="Times New Roman"/>
          <w:b/>
          <w:bCs/>
          <w:sz w:val="28"/>
          <w:szCs w:val="28"/>
          <w:lang w:val="en-US"/>
        </w:rPr>
        <w:t>(</w:t>
      </w:r>
      <w:proofErr w:type="gramEnd"/>
      <w:r w:rsidRPr="00725232">
        <w:rPr>
          <w:rFonts w:ascii="Times New Roman" w:eastAsia="Times New Roman" w:hAnsi="Times New Roman" w:cs="Times New Roman"/>
          <w:b/>
          <w:bCs/>
          <w:sz w:val="28"/>
          <w:szCs w:val="28"/>
          <w:lang w:val="en-US"/>
        </w:rPr>
        <w:t>f,"%</w:t>
      </w:r>
      <w:proofErr w:type="spellStart"/>
      <w:r w:rsidRPr="00725232">
        <w:rPr>
          <w:rFonts w:ascii="Times New Roman" w:eastAsia="Times New Roman" w:hAnsi="Times New Roman" w:cs="Times New Roman"/>
          <w:b/>
          <w:bCs/>
          <w:sz w:val="28"/>
          <w:szCs w:val="28"/>
          <w:lang w:val="en-US"/>
        </w:rPr>
        <w:t>s%f</w:t>
      </w:r>
      <w:proofErr w:type="spellEnd"/>
      <w:r w:rsidRPr="00725232">
        <w:rPr>
          <w:rFonts w:ascii="Times New Roman" w:eastAsia="Times New Roman" w:hAnsi="Times New Roman" w:cs="Times New Roman"/>
          <w:b/>
          <w:bCs/>
          <w:sz w:val="28"/>
          <w:szCs w:val="28"/>
          <w:lang w:val="en-US"/>
        </w:rPr>
        <w:t>",&amp;nm,&amp;</w:t>
      </w:r>
      <w:proofErr w:type="spellStart"/>
      <w:r w:rsidRPr="00725232">
        <w:rPr>
          <w:rFonts w:ascii="Times New Roman" w:eastAsia="Times New Roman" w:hAnsi="Times New Roman" w:cs="Times New Roman"/>
          <w:b/>
          <w:bCs/>
          <w:sz w:val="28"/>
          <w:szCs w:val="28"/>
          <w:lang w:val="en-US"/>
        </w:rPr>
        <w:t>sc</w:t>
      </w:r>
      <w:proofErr w:type="spellEnd"/>
      <w:r w:rsidRPr="00725232">
        <w:rPr>
          <w:rFonts w:ascii="Times New Roman" w:eastAsia="Times New Roman" w:hAnsi="Times New Roman" w:cs="Times New Roman"/>
          <w:b/>
          <w:bCs/>
          <w:sz w:val="28"/>
          <w:szCs w:val="28"/>
          <w:lang w:val="en-US"/>
        </w:rPr>
        <w:t>);</w:t>
      </w:r>
    </w:p>
    <w:p w14:paraId="69E61123" w14:textId="4FC05BD3"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if (score&gt;=</w:t>
      </w:r>
      <w:proofErr w:type="spellStart"/>
      <w:r w:rsidRPr="00725232">
        <w:rPr>
          <w:rFonts w:ascii="Times New Roman" w:eastAsia="Times New Roman" w:hAnsi="Times New Roman" w:cs="Times New Roman"/>
          <w:b/>
          <w:bCs/>
          <w:sz w:val="28"/>
          <w:szCs w:val="28"/>
          <w:lang w:val="en-US"/>
        </w:rPr>
        <w:t>sc</w:t>
      </w:r>
      <w:proofErr w:type="spellEnd"/>
      <w:r w:rsidRPr="00725232">
        <w:rPr>
          <w:rFonts w:ascii="Times New Roman" w:eastAsia="Times New Roman" w:hAnsi="Times New Roman" w:cs="Times New Roman"/>
          <w:b/>
          <w:bCs/>
          <w:sz w:val="28"/>
          <w:szCs w:val="28"/>
          <w:lang w:val="en-US"/>
        </w:rPr>
        <w:t>)</w:t>
      </w:r>
    </w:p>
    <w:p w14:paraId="3A2C694C" w14:textId="218F8FA9"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gramStart"/>
      <w:r w:rsidRPr="00725232">
        <w:rPr>
          <w:rFonts w:ascii="Times New Roman" w:eastAsia="Times New Roman" w:hAnsi="Times New Roman" w:cs="Times New Roman"/>
          <w:b/>
          <w:bCs/>
          <w:sz w:val="28"/>
          <w:szCs w:val="28"/>
          <w:lang w:val="en-US"/>
        </w:rPr>
        <w:t xml:space="preserve">{ </w:t>
      </w:r>
      <w:proofErr w:type="spellStart"/>
      <w:r w:rsidRPr="00725232">
        <w:rPr>
          <w:rFonts w:ascii="Times New Roman" w:eastAsia="Times New Roman" w:hAnsi="Times New Roman" w:cs="Times New Roman"/>
          <w:b/>
          <w:bCs/>
          <w:sz w:val="28"/>
          <w:szCs w:val="28"/>
          <w:lang w:val="en-US"/>
        </w:rPr>
        <w:t>sc</w:t>
      </w:r>
      <w:proofErr w:type="spellEnd"/>
      <w:proofErr w:type="gramEnd"/>
      <w:r w:rsidRPr="00725232">
        <w:rPr>
          <w:rFonts w:ascii="Times New Roman" w:eastAsia="Times New Roman" w:hAnsi="Times New Roman" w:cs="Times New Roman"/>
          <w:b/>
          <w:bCs/>
          <w:sz w:val="28"/>
          <w:szCs w:val="28"/>
          <w:lang w:val="en-US"/>
        </w:rPr>
        <w:t>=score;</w:t>
      </w:r>
    </w:p>
    <w:p w14:paraId="54D04C92" w14:textId="1B87105A"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r w:rsidRPr="00725232">
        <w:rPr>
          <w:rFonts w:ascii="Times New Roman" w:eastAsia="Times New Roman" w:hAnsi="Times New Roman" w:cs="Times New Roman"/>
          <w:b/>
          <w:bCs/>
          <w:sz w:val="28"/>
          <w:szCs w:val="28"/>
          <w:lang w:val="en-US"/>
        </w:rPr>
        <w:t>fclose</w:t>
      </w:r>
      <w:proofErr w:type="spellEnd"/>
      <w:r w:rsidRPr="00725232">
        <w:rPr>
          <w:rFonts w:ascii="Times New Roman" w:eastAsia="Times New Roman" w:hAnsi="Times New Roman" w:cs="Times New Roman"/>
          <w:b/>
          <w:bCs/>
          <w:sz w:val="28"/>
          <w:szCs w:val="28"/>
          <w:lang w:val="en-US"/>
        </w:rPr>
        <w:t>(f);</w:t>
      </w:r>
    </w:p>
    <w:p w14:paraId="56164D36" w14:textId="278B0AE3" w:rsidR="00271681" w:rsidRPr="00725232" w:rsidRDefault="00271681" w:rsidP="00271681">
      <w:pPr>
        <w:spacing w:after="200" w:line="360" w:lineRule="auto"/>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f=</w:t>
      </w:r>
      <w:proofErr w:type="spellStart"/>
      <w:r w:rsidRPr="00725232">
        <w:rPr>
          <w:rFonts w:ascii="Times New Roman" w:eastAsia="Times New Roman" w:hAnsi="Times New Roman" w:cs="Times New Roman"/>
          <w:b/>
          <w:bCs/>
          <w:sz w:val="28"/>
          <w:szCs w:val="28"/>
          <w:lang w:val="en-US"/>
        </w:rPr>
        <w:t>fopen</w:t>
      </w:r>
      <w:proofErr w:type="spellEnd"/>
      <w:r w:rsidRPr="00725232">
        <w:rPr>
          <w:rFonts w:ascii="Times New Roman" w:eastAsia="Times New Roman" w:hAnsi="Times New Roman" w:cs="Times New Roman"/>
          <w:b/>
          <w:bCs/>
          <w:sz w:val="28"/>
          <w:szCs w:val="28"/>
          <w:lang w:val="en-US"/>
        </w:rPr>
        <w:t>("</w:t>
      </w:r>
      <w:proofErr w:type="spellStart"/>
      <w:r w:rsidRPr="00725232">
        <w:rPr>
          <w:rFonts w:ascii="Times New Roman" w:eastAsia="Times New Roman" w:hAnsi="Times New Roman" w:cs="Times New Roman"/>
          <w:b/>
          <w:bCs/>
          <w:sz w:val="28"/>
          <w:szCs w:val="28"/>
          <w:lang w:val="en-US"/>
        </w:rPr>
        <w:t>score.txt","w</w:t>
      </w:r>
      <w:proofErr w:type="spellEnd"/>
      <w:r w:rsidRPr="00725232">
        <w:rPr>
          <w:rFonts w:ascii="Times New Roman" w:eastAsia="Times New Roman" w:hAnsi="Times New Roman" w:cs="Times New Roman"/>
          <w:b/>
          <w:bCs/>
          <w:sz w:val="28"/>
          <w:szCs w:val="28"/>
          <w:lang w:val="en-US"/>
        </w:rPr>
        <w:t>");</w:t>
      </w:r>
    </w:p>
    <w:p w14:paraId="4F88C1BB" w14:textId="77777777" w:rsidR="004A5810" w:rsidRDefault="004A5810" w:rsidP="00271681">
      <w:pPr>
        <w:spacing w:after="200" w:line="360" w:lineRule="auto"/>
        <w:rPr>
          <w:rFonts w:ascii="Times New Roman" w:eastAsia="Times New Roman" w:hAnsi="Times New Roman" w:cs="Times New Roman"/>
          <w:b/>
          <w:bCs/>
          <w:sz w:val="28"/>
          <w:szCs w:val="28"/>
          <w:lang w:val="en-US"/>
        </w:rPr>
      </w:pPr>
    </w:p>
    <w:p w14:paraId="309CF818" w14:textId="634E57BC" w:rsidR="00271681" w:rsidRPr="00725232" w:rsidRDefault="00271681" w:rsidP="00271681">
      <w:pPr>
        <w:spacing w:after="200" w:line="360" w:lineRule="auto"/>
        <w:rPr>
          <w:rFonts w:ascii="Times New Roman" w:eastAsia="Times New Roman" w:hAnsi="Times New Roman" w:cs="Times New Roman"/>
          <w:b/>
          <w:bCs/>
          <w:sz w:val="28"/>
          <w:szCs w:val="28"/>
          <w:lang w:val="en-US"/>
        </w:rPr>
      </w:pPr>
      <w:proofErr w:type="spellStart"/>
      <w:proofErr w:type="gramStart"/>
      <w:r w:rsidRPr="00725232">
        <w:rPr>
          <w:rFonts w:ascii="Times New Roman" w:eastAsia="Times New Roman" w:hAnsi="Times New Roman" w:cs="Times New Roman"/>
          <w:b/>
          <w:bCs/>
          <w:sz w:val="28"/>
          <w:szCs w:val="28"/>
          <w:lang w:val="en-US"/>
        </w:rPr>
        <w:t>fprintf</w:t>
      </w:r>
      <w:proofErr w:type="spellEnd"/>
      <w:r w:rsidRPr="00725232">
        <w:rPr>
          <w:rFonts w:ascii="Times New Roman" w:eastAsia="Times New Roman" w:hAnsi="Times New Roman" w:cs="Times New Roman"/>
          <w:b/>
          <w:bCs/>
          <w:sz w:val="28"/>
          <w:szCs w:val="28"/>
          <w:lang w:val="en-US"/>
        </w:rPr>
        <w:t>(</w:t>
      </w:r>
      <w:proofErr w:type="spellStart"/>
      <w:proofErr w:type="gramEnd"/>
      <w:r w:rsidRPr="00725232">
        <w:rPr>
          <w:rFonts w:ascii="Times New Roman" w:eastAsia="Times New Roman" w:hAnsi="Times New Roman" w:cs="Times New Roman"/>
          <w:b/>
          <w:bCs/>
          <w:sz w:val="28"/>
          <w:szCs w:val="28"/>
          <w:lang w:val="en-US"/>
        </w:rPr>
        <w:t>f,"%s</w:t>
      </w:r>
      <w:proofErr w:type="spellEnd"/>
      <w:r w:rsidRPr="00725232">
        <w:rPr>
          <w:rFonts w:ascii="Times New Roman" w:eastAsia="Times New Roman" w:hAnsi="Times New Roman" w:cs="Times New Roman"/>
          <w:b/>
          <w:bCs/>
          <w:sz w:val="28"/>
          <w:szCs w:val="28"/>
          <w:lang w:val="en-US"/>
        </w:rPr>
        <w:t>\n%.2f",plnm,sc);</w:t>
      </w:r>
    </w:p>
    <w:p w14:paraId="10E684A4" w14:textId="174151CA" w:rsidR="00271681" w:rsidRPr="00725232" w:rsidRDefault="00271681" w:rsidP="00271681">
      <w:pPr>
        <w:spacing w:after="200" w:line="360" w:lineRule="auto"/>
        <w:rPr>
          <w:rFonts w:ascii="Times New Roman" w:eastAsia="Times New Roman" w:hAnsi="Times New Roman" w:cs="Times New Roman"/>
          <w:sz w:val="28"/>
          <w:szCs w:val="28"/>
          <w:lang w:val="en-US"/>
        </w:rPr>
      </w:pPr>
      <w:proofErr w:type="spellStart"/>
      <w:r w:rsidRPr="00725232">
        <w:rPr>
          <w:rFonts w:ascii="Times New Roman" w:eastAsia="Times New Roman" w:hAnsi="Times New Roman" w:cs="Times New Roman"/>
          <w:sz w:val="28"/>
          <w:szCs w:val="28"/>
          <w:lang w:val="en-US"/>
        </w:rPr>
        <w:t>fclose</w:t>
      </w:r>
      <w:proofErr w:type="spellEnd"/>
      <w:r w:rsidRPr="00725232">
        <w:rPr>
          <w:rFonts w:ascii="Times New Roman" w:eastAsia="Times New Roman" w:hAnsi="Times New Roman" w:cs="Times New Roman"/>
          <w:sz w:val="28"/>
          <w:szCs w:val="28"/>
          <w:lang w:val="en-US"/>
        </w:rPr>
        <w:t>(f);}}</w:t>
      </w:r>
    </w:p>
    <w:p w14:paraId="73193CC9" w14:textId="5912F077" w:rsidR="00271681" w:rsidRPr="00725232" w:rsidRDefault="00271681" w:rsidP="00271681">
      <w:pPr>
        <w:spacing w:after="200" w:line="360" w:lineRule="auto"/>
        <w:jc w:val="both"/>
        <w:rPr>
          <w:rFonts w:ascii="Times New Roman" w:eastAsia="Times New Roman" w:hAnsi="Times New Roman" w:cs="Times New Roman"/>
          <w:b/>
          <w:bCs/>
          <w:sz w:val="28"/>
          <w:szCs w:val="28"/>
          <w:lang w:val="en-US"/>
        </w:rPr>
      </w:pPr>
      <w:r w:rsidRPr="00725232">
        <w:rPr>
          <w:rFonts w:ascii="Times New Roman" w:eastAsia="Times New Roman" w:hAnsi="Times New Roman" w:cs="Times New Roman"/>
          <w:b/>
          <w:bCs/>
          <w:sz w:val="28"/>
          <w:szCs w:val="28"/>
          <w:lang w:val="en-US"/>
        </w:rPr>
        <w:t xml:space="preserve">             </w:t>
      </w:r>
    </w:p>
    <w:p w14:paraId="5B631F17" w14:textId="77777777" w:rsidR="00271681" w:rsidRPr="00725232" w:rsidRDefault="00271681" w:rsidP="00271681">
      <w:pPr>
        <w:spacing w:after="200" w:line="360" w:lineRule="auto"/>
        <w:rPr>
          <w:rFonts w:ascii="Times New Roman" w:eastAsia="Times New Roman" w:hAnsi="Times New Roman" w:cs="Times New Roman"/>
          <w:b/>
          <w:bCs/>
          <w:sz w:val="72"/>
          <w:szCs w:val="72"/>
          <w:lang w:val="en-US"/>
        </w:rPr>
      </w:pPr>
      <w:r w:rsidRPr="00725232">
        <w:rPr>
          <w:rFonts w:ascii="Times New Roman" w:eastAsia="Times New Roman" w:hAnsi="Times New Roman" w:cs="Times New Roman"/>
          <w:b/>
          <w:bCs/>
          <w:sz w:val="72"/>
          <w:szCs w:val="72"/>
          <w:lang w:val="en-US"/>
        </w:rPr>
        <w:lastRenderedPageBreak/>
        <w:t xml:space="preserve">         </w:t>
      </w:r>
    </w:p>
    <w:p w14:paraId="6E14BF45" w14:textId="77777777" w:rsidR="00271681" w:rsidRPr="00725232" w:rsidRDefault="00271681" w:rsidP="00271681">
      <w:pPr>
        <w:spacing w:after="200" w:line="360" w:lineRule="auto"/>
        <w:rPr>
          <w:rFonts w:ascii="Times New Roman" w:eastAsia="Times New Roman" w:hAnsi="Times New Roman" w:cs="Times New Roman"/>
          <w:b/>
          <w:bCs/>
          <w:sz w:val="72"/>
          <w:szCs w:val="72"/>
          <w:lang w:val="en-US"/>
        </w:rPr>
      </w:pPr>
    </w:p>
    <w:p w14:paraId="51691BFE" w14:textId="77777777" w:rsidR="004A3E17" w:rsidRDefault="004A3E17" w:rsidP="004A3E17">
      <w:pPr>
        <w:spacing w:after="200" w:line="360" w:lineRule="auto"/>
        <w:rPr>
          <w:rFonts w:ascii="Times New Roman" w:eastAsia="Times New Roman" w:hAnsi="Times New Roman" w:cs="Times New Roman"/>
          <w:b/>
          <w:bCs/>
          <w:sz w:val="44"/>
          <w:szCs w:val="44"/>
          <w:u w:val="single"/>
          <w:lang w:val="en-US"/>
        </w:rPr>
      </w:pPr>
    </w:p>
    <w:p w14:paraId="47341B98" w14:textId="77777777" w:rsidR="004E318E" w:rsidRDefault="004E318E" w:rsidP="004A3E17">
      <w:pPr>
        <w:spacing w:after="200" w:line="360" w:lineRule="auto"/>
        <w:jc w:val="center"/>
        <w:rPr>
          <w:rFonts w:ascii="Times New Roman" w:eastAsia="Times New Roman" w:hAnsi="Times New Roman" w:cs="Times New Roman"/>
          <w:b/>
          <w:bCs/>
          <w:sz w:val="44"/>
          <w:szCs w:val="44"/>
          <w:u w:val="single"/>
          <w:lang w:val="en-US"/>
        </w:rPr>
      </w:pPr>
    </w:p>
    <w:p w14:paraId="458543B5" w14:textId="77777777" w:rsidR="004E318E" w:rsidRDefault="004E318E" w:rsidP="004A3E17">
      <w:pPr>
        <w:spacing w:after="200" w:line="360" w:lineRule="auto"/>
        <w:jc w:val="center"/>
        <w:rPr>
          <w:rFonts w:ascii="Times New Roman" w:eastAsia="Times New Roman" w:hAnsi="Times New Roman" w:cs="Times New Roman"/>
          <w:b/>
          <w:bCs/>
          <w:sz w:val="44"/>
          <w:szCs w:val="44"/>
          <w:u w:val="single"/>
          <w:lang w:val="en-US"/>
        </w:rPr>
      </w:pPr>
    </w:p>
    <w:p w14:paraId="5D80DFD6" w14:textId="77777777" w:rsidR="004E318E" w:rsidRDefault="004E318E" w:rsidP="004A3E17">
      <w:pPr>
        <w:spacing w:after="200" w:line="360" w:lineRule="auto"/>
        <w:jc w:val="center"/>
        <w:rPr>
          <w:rFonts w:ascii="Times New Roman" w:eastAsia="Times New Roman" w:hAnsi="Times New Roman" w:cs="Times New Roman"/>
          <w:b/>
          <w:bCs/>
          <w:sz w:val="44"/>
          <w:szCs w:val="44"/>
          <w:u w:val="single"/>
          <w:lang w:val="en-US"/>
        </w:rPr>
      </w:pPr>
    </w:p>
    <w:p w14:paraId="17DA7CC4" w14:textId="77777777" w:rsidR="004E318E" w:rsidRDefault="004E318E" w:rsidP="004A3E17">
      <w:pPr>
        <w:spacing w:after="200" w:line="360" w:lineRule="auto"/>
        <w:jc w:val="center"/>
        <w:rPr>
          <w:rFonts w:ascii="Times New Roman" w:eastAsia="Times New Roman" w:hAnsi="Times New Roman" w:cs="Times New Roman"/>
          <w:b/>
          <w:bCs/>
          <w:sz w:val="44"/>
          <w:szCs w:val="44"/>
          <w:u w:val="single"/>
          <w:lang w:val="en-US"/>
        </w:rPr>
      </w:pPr>
    </w:p>
    <w:p w14:paraId="45637D2D" w14:textId="77777777" w:rsidR="004E318E" w:rsidRDefault="004E318E" w:rsidP="004A3E17">
      <w:pPr>
        <w:spacing w:after="200" w:line="360" w:lineRule="auto"/>
        <w:jc w:val="center"/>
        <w:rPr>
          <w:rFonts w:ascii="Times New Roman" w:eastAsia="Times New Roman" w:hAnsi="Times New Roman" w:cs="Times New Roman"/>
          <w:b/>
          <w:bCs/>
          <w:sz w:val="44"/>
          <w:szCs w:val="44"/>
          <w:u w:val="single"/>
          <w:lang w:val="en-US"/>
        </w:rPr>
      </w:pPr>
    </w:p>
    <w:p w14:paraId="66CE0E63" w14:textId="77777777" w:rsidR="00B156B9" w:rsidRDefault="00B156B9" w:rsidP="00B156B9">
      <w:pPr>
        <w:spacing w:after="200" w:line="360" w:lineRule="auto"/>
        <w:jc w:val="center"/>
        <w:rPr>
          <w:rFonts w:ascii="Times New Roman" w:eastAsia="Times New Roman" w:hAnsi="Times New Roman" w:cs="Times New Roman"/>
          <w:b/>
          <w:noProof/>
          <w:sz w:val="44"/>
          <w:szCs w:val="44"/>
          <w:u w:val="single"/>
          <w:lang w:val="en-US"/>
        </w:rPr>
      </w:pPr>
    </w:p>
    <w:p w14:paraId="5D6F7DAF" w14:textId="77777777" w:rsidR="00B156B9" w:rsidRDefault="00B156B9" w:rsidP="00B156B9">
      <w:pPr>
        <w:spacing w:after="200" w:line="360" w:lineRule="auto"/>
        <w:jc w:val="center"/>
        <w:rPr>
          <w:rFonts w:ascii="Times New Roman" w:eastAsia="Times New Roman" w:hAnsi="Times New Roman" w:cs="Times New Roman"/>
          <w:b/>
          <w:noProof/>
          <w:sz w:val="44"/>
          <w:szCs w:val="44"/>
          <w:u w:val="single"/>
          <w:lang w:val="en-US"/>
        </w:rPr>
      </w:pPr>
    </w:p>
    <w:p w14:paraId="3548D0CA" w14:textId="77777777" w:rsidR="00B156B9" w:rsidRDefault="00B156B9" w:rsidP="00B156B9">
      <w:pPr>
        <w:spacing w:after="200" w:line="360" w:lineRule="auto"/>
        <w:jc w:val="center"/>
        <w:rPr>
          <w:rFonts w:ascii="Times New Roman" w:eastAsia="Times New Roman" w:hAnsi="Times New Roman" w:cs="Times New Roman"/>
          <w:b/>
          <w:noProof/>
          <w:sz w:val="44"/>
          <w:szCs w:val="44"/>
          <w:u w:val="single"/>
          <w:lang w:val="en-US"/>
        </w:rPr>
      </w:pPr>
    </w:p>
    <w:p w14:paraId="2942C1CD" w14:textId="77777777" w:rsidR="00B156B9" w:rsidRDefault="00B156B9" w:rsidP="00B156B9">
      <w:pPr>
        <w:spacing w:after="200" w:line="360" w:lineRule="auto"/>
        <w:jc w:val="center"/>
        <w:rPr>
          <w:rFonts w:ascii="Times New Roman" w:eastAsia="Times New Roman" w:hAnsi="Times New Roman" w:cs="Times New Roman"/>
          <w:b/>
          <w:noProof/>
          <w:sz w:val="44"/>
          <w:szCs w:val="44"/>
          <w:u w:val="single"/>
          <w:lang w:val="en-US"/>
        </w:rPr>
      </w:pPr>
    </w:p>
    <w:p w14:paraId="343A860F" w14:textId="1429E06F" w:rsidR="00E434C5" w:rsidRPr="00725232" w:rsidRDefault="00E434C5" w:rsidP="00F53ACF">
      <w:pPr>
        <w:spacing w:after="200" w:line="360" w:lineRule="auto"/>
        <w:jc w:val="center"/>
        <w:rPr>
          <w:rFonts w:ascii="Times New Roman" w:eastAsia="Times New Roman" w:hAnsi="Times New Roman" w:cs="Times New Roman"/>
          <w:b/>
          <w:bCs/>
          <w:sz w:val="44"/>
          <w:szCs w:val="44"/>
          <w:u w:val="single"/>
          <w:lang w:val="en-US"/>
        </w:rPr>
      </w:pPr>
      <w:r w:rsidRPr="00725232">
        <w:rPr>
          <w:rFonts w:ascii="Times New Roman" w:eastAsia="Times New Roman" w:hAnsi="Times New Roman" w:cs="Times New Roman"/>
          <w:b/>
          <w:bCs/>
          <w:sz w:val="44"/>
          <w:szCs w:val="44"/>
          <w:u w:val="single"/>
          <w:lang w:val="en-US"/>
        </w:rPr>
        <w:t>Output:</w:t>
      </w:r>
    </w:p>
    <w:p w14:paraId="5804A278" w14:textId="77777777" w:rsidR="00E434C5" w:rsidRPr="00725232" w:rsidRDefault="00E434C5" w:rsidP="00E434C5">
      <w:pPr>
        <w:spacing w:after="200" w:line="360" w:lineRule="auto"/>
        <w:jc w:val="center"/>
        <w:rPr>
          <w:rFonts w:ascii="Times New Roman" w:eastAsia="Times New Roman" w:hAnsi="Times New Roman" w:cs="Times New Roman"/>
          <w:b/>
          <w:bCs/>
          <w:sz w:val="44"/>
          <w:szCs w:val="44"/>
          <w:u w:val="single"/>
          <w:lang w:val="en-US"/>
        </w:rPr>
      </w:pPr>
    </w:p>
    <w:p w14:paraId="4C6D1833" w14:textId="77777777" w:rsidR="00A86A75" w:rsidRDefault="00E434C5" w:rsidP="00E434C5">
      <w:pPr>
        <w:spacing w:after="200" w:line="360" w:lineRule="auto"/>
        <w:jc w:val="both"/>
        <w:rPr>
          <w:rFonts w:ascii="Times New Roman" w:eastAsia="Times New Roman" w:hAnsi="Times New Roman" w:cs="Times New Roman"/>
          <w:b/>
          <w:bCs/>
          <w:sz w:val="44"/>
          <w:szCs w:val="44"/>
          <w:lang w:val="en-US"/>
        </w:rPr>
      </w:pPr>
      <w:r w:rsidRPr="00725232">
        <w:rPr>
          <w:rFonts w:ascii="Times New Roman" w:eastAsia="Times New Roman" w:hAnsi="Times New Roman" w:cs="Times New Roman"/>
          <w:b/>
          <w:bCs/>
          <w:sz w:val="44"/>
          <w:szCs w:val="44"/>
          <w:lang w:val="en-US"/>
        </w:rPr>
        <w:lastRenderedPageBreak/>
        <w:t xml:space="preserve">               </w:t>
      </w:r>
    </w:p>
    <w:p w14:paraId="4435C544" w14:textId="6B215CFF" w:rsidR="00E434C5" w:rsidRPr="00725232" w:rsidRDefault="00E434C5" w:rsidP="00A86A75">
      <w:pPr>
        <w:spacing w:after="200" w:line="360" w:lineRule="auto"/>
        <w:jc w:val="center"/>
        <w:rPr>
          <w:rFonts w:ascii="Times New Roman" w:eastAsia="Times New Roman" w:hAnsi="Times New Roman" w:cs="Times New Roman"/>
          <w:b/>
          <w:bCs/>
          <w:sz w:val="44"/>
          <w:szCs w:val="44"/>
          <w:u w:val="single"/>
          <w:lang w:val="en-US"/>
        </w:rPr>
      </w:pPr>
      <w:r w:rsidRPr="00725232">
        <w:rPr>
          <w:rFonts w:ascii="Times New Roman" w:eastAsia="Times New Roman" w:hAnsi="Times New Roman" w:cs="Times New Roman"/>
          <w:bCs/>
          <w:noProof/>
          <w:sz w:val="44"/>
          <w:szCs w:val="44"/>
          <w:lang w:eastAsia="en-IN"/>
        </w:rPr>
        <w:drawing>
          <wp:inline distT="0" distB="0" distL="0" distR="0" wp14:anchorId="16DD3D65" wp14:editId="40890529">
            <wp:extent cx="3867150" cy="230343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flipV="1">
                      <a:off x="0" y="0"/>
                      <a:ext cx="3940603" cy="2347188"/>
                    </a:xfrm>
                    <a:prstGeom prst="rect">
                      <a:avLst/>
                    </a:prstGeom>
                    <a:noFill/>
                    <a:ln>
                      <a:noFill/>
                    </a:ln>
                  </pic:spPr>
                </pic:pic>
              </a:graphicData>
            </a:graphic>
          </wp:inline>
        </w:drawing>
      </w:r>
    </w:p>
    <w:p w14:paraId="5DDD970C" w14:textId="6B49572A" w:rsidR="00E434C5" w:rsidRPr="00EA078F" w:rsidRDefault="00EA078F" w:rsidP="00D32DFC">
      <w:pPr>
        <w:spacing w:after="200" w:line="360" w:lineRule="auto"/>
        <w:jc w:val="center"/>
        <w:rPr>
          <w:rFonts w:ascii="Times New Roman" w:eastAsia="Times New Roman" w:hAnsi="Times New Roman" w:cs="Times New Roman"/>
          <w:b/>
          <w:bCs/>
          <w:lang w:val="en-US"/>
        </w:rPr>
      </w:pPr>
      <w:r w:rsidRPr="00EA078F">
        <w:rPr>
          <w:rFonts w:ascii="Times New Roman" w:eastAsia="Times New Roman" w:hAnsi="Times New Roman" w:cs="Times New Roman"/>
          <w:b/>
          <w:bCs/>
          <w:lang w:val="en-US"/>
        </w:rPr>
        <w:t>Fig</w:t>
      </w:r>
      <w:proofErr w:type="gramStart"/>
      <w:r w:rsidRPr="00EA078F">
        <w:rPr>
          <w:rFonts w:ascii="Times New Roman" w:eastAsia="Times New Roman" w:hAnsi="Times New Roman" w:cs="Times New Roman"/>
          <w:b/>
          <w:bCs/>
          <w:lang w:val="en-US"/>
        </w:rPr>
        <w:t>:1</w:t>
      </w:r>
      <w:proofErr w:type="gramEnd"/>
      <w:r w:rsidRPr="00EA078F">
        <w:rPr>
          <w:rFonts w:ascii="Times New Roman" w:eastAsia="Times New Roman" w:hAnsi="Times New Roman" w:cs="Times New Roman"/>
          <w:b/>
          <w:bCs/>
          <w:lang w:val="en-US"/>
        </w:rPr>
        <w:t xml:space="preserve"> </w:t>
      </w:r>
      <w:r w:rsidR="00296BB7">
        <w:rPr>
          <w:rFonts w:ascii="Times New Roman" w:eastAsia="Times New Roman" w:hAnsi="Times New Roman" w:cs="Times New Roman"/>
          <w:b/>
          <w:bCs/>
          <w:lang w:val="en-US"/>
        </w:rPr>
        <w:t>S</w:t>
      </w:r>
      <w:r w:rsidRPr="00EA078F">
        <w:rPr>
          <w:rFonts w:ascii="Times New Roman" w:eastAsia="Times New Roman" w:hAnsi="Times New Roman" w:cs="Times New Roman"/>
          <w:b/>
          <w:bCs/>
          <w:lang w:val="en-US"/>
        </w:rPr>
        <w:t>tart</w:t>
      </w:r>
    </w:p>
    <w:p w14:paraId="18F87CEE" w14:textId="29A99AC3" w:rsidR="00E434C5" w:rsidRPr="00EA078F" w:rsidRDefault="00D32DFC" w:rsidP="00D32DFC">
      <w:pPr>
        <w:spacing w:after="200" w:line="360" w:lineRule="auto"/>
        <w:rPr>
          <w:rFonts w:ascii="Times New Roman" w:eastAsia="Times New Roman" w:hAnsi="Times New Roman" w:cs="Times New Roman"/>
          <w:b/>
          <w:bCs/>
          <w:sz w:val="44"/>
          <w:szCs w:val="44"/>
          <w:lang w:val="en-US"/>
        </w:rPr>
      </w:pPr>
      <w:r w:rsidRPr="00725232">
        <w:rPr>
          <w:rFonts w:ascii="Times New Roman" w:eastAsia="Times New Roman" w:hAnsi="Times New Roman" w:cs="Times New Roman"/>
          <w:bCs/>
          <w:noProof/>
          <w:sz w:val="44"/>
          <w:szCs w:val="44"/>
          <w:lang w:eastAsia="en-IN"/>
        </w:rPr>
        <w:drawing>
          <wp:anchor distT="0" distB="0" distL="114300" distR="114300" simplePos="0" relativeHeight="251687936" behindDoc="0" locked="0" layoutInCell="1" allowOverlap="1" wp14:anchorId="6397DBF2" wp14:editId="1CCD21F3">
            <wp:simplePos x="0" y="0"/>
            <wp:positionH relativeFrom="margin">
              <wp:align>center</wp:align>
            </wp:positionH>
            <wp:positionV relativeFrom="paragraph">
              <wp:posOffset>152400</wp:posOffset>
            </wp:positionV>
            <wp:extent cx="3219450" cy="32283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1395" cy="3230880"/>
                    </a:xfrm>
                    <a:prstGeom prst="rect">
                      <a:avLst/>
                    </a:prstGeom>
                    <a:noFill/>
                    <a:ln>
                      <a:noFill/>
                    </a:ln>
                  </pic:spPr>
                </pic:pic>
              </a:graphicData>
            </a:graphic>
            <wp14:sizeRelH relativeFrom="margin">
              <wp14:pctWidth>0</wp14:pctWidth>
            </wp14:sizeRelH>
          </wp:anchor>
        </w:drawing>
      </w:r>
      <w:r w:rsidR="00FB6C59">
        <w:rPr>
          <w:rFonts w:ascii="Times New Roman" w:eastAsia="Times New Roman" w:hAnsi="Times New Roman" w:cs="Times New Roman"/>
          <w:b/>
          <w:bCs/>
          <w:sz w:val="44"/>
          <w:szCs w:val="44"/>
          <w:lang w:val="en-US"/>
        </w:rPr>
        <w:br w:type="textWrapping" w:clear="all"/>
      </w:r>
    </w:p>
    <w:p w14:paraId="0FDD7A93" w14:textId="44FE5929" w:rsidR="00E434C5" w:rsidRPr="00EA078F" w:rsidRDefault="00EA078F" w:rsidP="00D32DFC">
      <w:pPr>
        <w:spacing w:after="200" w:line="360" w:lineRule="auto"/>
        <w:jc w:val="center"/>
        <w:rPr>
          <w:rFonts w:ascii="Times New Roman" w:eastAsia="Times New Roman" w:hAnsi="Times New Roman" w:cs="Times New Roman"/>
          <w:b/>
          <w:bCs/>
          <w:lang w:val="en-US"/>
        </w:rPr>
      </w:pPr>
      <w:r w:rsidRPr="00EA078F">
        <w:rPr>
          <w:rFonts w:ascii="Times New Roman" w:eastAsia="Times New Roman" w:hAnsi="Times New Roman" w:cs="Times New Roman"/>
          <w:b/>
          <w:bCs/>
          <w:lang w:val="en-US"/>
        </w:rPr>
        <w:t>Fig:2 Options menu</w:t>
      </w:r>
    </w:p>
    <w:p w14:paraId="20B8E2AF" w14:textId="77777777" w:rsidR="00296BB7" w:rsidRPr="00725232" w:rsidRDefault="00296BB7" w:rsidP="00E434C5">
      <w:pPr>
        <w:spacing w:after="200" w:line="360" w:lineRule="auto"/>
        <w:jc w:val="both"/>
        <w:rPr>
          <w:rFonts w:ascii="Times New Roman" w:eastAsia="Times New Roman" w:hAnsi="Times New Roman" w:cs="Times New Roman"/>
          <w:b/>
          <w:bCs/>
          <w:sz w:val="44"/>
          <w:szCs w:val="44"/>
          <w:u w:val="single"/>
          <w:lang w:val="en-US"/>
        </w:rPr>
      </w:pPr>
    </w:p>
    <w:p w14:paraId="3139BB03" w14:textId="77777777" w:rsidR="00A86A75" w:rsidRDefault="00E434C5" w:rsidP="00E434C5">
      <w:pPr>
        <w:spacing w:after="200" w:line="360" w:lineRule="auto"/>
        <w:jc w:val="both"/>
        <w:rPr>
          <w:rFonts w:ascii="Times New Roman" w:eastAsia="Times New Roman" w:hAnsi="Times New Roman" w:cs="Times New Roman"/>
          <w:b/>
          <w:bCs/>
          <w:sz w:val="44"/>
          <w:szCs w:val="44"/>
          <w:lang w:val="en-US"/>
        </w:rPr>
      </w:pPr>
      <w:r w:rsidRPr="00725232">
        <w:rPr>
          <w:rFonts w:ascii="Times New Roman" w:eastAsia="Times New Roman" w:hAnsi="Times New Roman" w:cs="Times New Roman"/>
          <w:b/>
          <w:bCs/>
          <w:sz w:val="44"/>
          <w:szCs w:val="44"/>
          <w:lang w:val="en-US"/>
        </w:rPr>
        <w:t xml:space="preserve">                 </w:t>
      </w:r>
    </w:p>
    <w:p w14:paraId="3057262A" w14:textId="77777777" w:rsidR="00A86A75" w:rsidRDefault="00A86A75" w:rsidP="00E434C5">
      <w:pPr>
        <w:spacing w:after="200" w:line="360" w:lineRule="auto"/>
        <w:jc w:val="both"/>
        <w:rPr>
          <w:rFonts w:ascii="Times New Roman" w:eastAsia="Times New Roman" w:hAnsi="Times New Roman" w:cs="Times New Roman"/>
          <w:b/>
          <w:bCs/>
          <w:sz w:val="44"/>
          <w:szCs w:val="44"/>
          <w:lang w:val="en-US"/>
        </w:rPr>
      </w:pPr>
    </w:p>
    <w:p w14:paraId="0D415A4E" w14:textId="79F99B45" w:rsidR="00E434C5" w:rsidRPr="00725232" w:rsidRDefault="00E434C5" w:rsidP="00A86A75">
      <w:pPr>
        <w:spacing w:after="200" w:line="360" w:lineRule="auto"/>
        <w:jc w:val="center"/>
        <w:rPr>
          <w:rFonts w:ascii="Times New Roman" w:eastAsia="Times New Roman" w:hAnsi="Times New Roman" w:cs="Times New Roman"/>
          <w:b/>
          <w:bCs/>
          <w:sz w:val="44"/>
          <w:szCs w:val="44"/>
          <w:u w:val="single"/>
          <w:lang w:val="en-US"/>
        </w:rPr>
      </w:pPr>
      <w:r w:rsidRPr="00725232">
        <w:rPr>
          <w:rFonts w:ascii="Times New Roman" w:eastAsia="Times New Roman" w:hAnsi="Times New Roman" w:cs="Times New Roman"/>
          <w:bCs/>
          <w:noProof/>
          <w:sz w:val="44"/>
          <w:szCs w:val="44"/>
          <w:lang w:eastAsia="en-IN"/>
        </w:rPr>
        <w:drawing>
          <wp:inline distT="0" distB="0" distL="0" distR="0" wp14:anchorId="7C7DDFA8" wp14:editId="03FA3B54">
            <wp:extent cx="3192780" cy="3238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780" cy="3238500"/>
                    </a:xfrm>
                    <a:prstGeom prst="rect">
                      <a:avLst/>
                    </a:prstGeom>
                    <a:noFill/>
                    <a:ln>
                      <a:noFill/>
                    </a:ln>
                  </pic:spPr>
                </pic:pic>
              </a:graphicData>
            </a:graphic>
          </wp:inline>
        </w:drawing>
      </w:r>
    </w:p>
    <w:p w14:paraId="6B174F57" w14:textId="58537FD6" w:rsidR="00296BB7" w:rsidRPr="00296BB7" w:rsidRDefault="00296BB7" w:rsidP="00296BB7">
      <w:pPr>
        <w:spacing w:after="200" w:line="360" w:lineRule="auto"/>
        <w:jc w:val="center"/>
        <w:rPr>
          <w:rFonts w:ascii="Times New Roman" w:eastAsia="Times New Roman" w:hAnsi="Times New Roman" w:cs="Times New Roman"/>
          <w:b/>
          <w:bCs/>
          <w:lang w:val="en-US"/>
        </w:rPr>
      </w:pPr>
      <w:r w:rsidRPr="00296BB7">
        <w:rPr>
          <w:rFonts w:ascii="Times New Roman" w:eastAsia="Times New Roman" w:hAnsi="Times New Roman" w:cs="Times New Roman"/>
          <w:b/>
          <w:bCs/>
          <w:lang w:val="en-US"/>
        </w:rPr>
        <w:t>Fig:3 Sub menu</w:t>
      </w:r>
    </w:p>
    <w:p w14:paraId="60F14D6C" w14:textId="77777777" w:rsidR="00E434C5" w:rsidRPr="00725232" w:rsidRDefault="00E434C5" w:rsidP="00E434C5">
      <w:pPr>
        <w:spacing w:after="200" w:line="360" w:lineRule="auto"/>
        <w:jc w:val="both"/>
        <w:rPr>
          <w:rFonts w:ascii="Times New Roman" w:eastAsia="Times New Roman" w:hAnsi="Times New Roman" w:cs="Times New Roman"/>
          <w:b/>
          <w:bCs/>
          <w:sz w:val="44"/>
          <w:szCs w:val="44"/>
          <w:u w:val="single"/>
          <w:lang w:val="en-US"/>
        </w:rPr>
      </w:pPr>
      <w:r w:rsidRPr="00725232">
        <w:rPr>
          <w:rFonts w:ascii="Times New Roman" w:eastAsia="Times New Roman" w:hAnsi="Times New Roman" w:cs="Times New Roman"/>
          <w:b/>
          <w:bCs/>
          <w:sz w:val="44"/>
          <w:szCs w:val="44"/>
          <w:lang w:val="en-US"/>
        </w:rPr>
        <w:t xml:space="preserve">                  </w:t>
      </w:r>
      <w:r w:rsidRPr="00725232">
        <w:rPr>
          <w:rFonts w:ascii="Times New Roman" w:eastAsia="Times New Roman" w:hAnsi="Times New Roman" w:cs="Times New Roman"/>
          <w:bCs/>
          <w:noProof/>
          <w:sz w:val="44"/>
          <w:szCs w:val="44"/>
          <w:lang w:eastAsia="en-IN"/>
        </w:rPr>
        <w:drawing>
          <wp:inline distT="0" distB="0" distL="0" distR="0" wp14:anchorId="31C2AC68" wp14:editId="145CCFAD">
            <wp:extent cx="313182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1820" cy="3223260"/>
                    </a:xfrm>
                    <a:prstGeom prst="rect">
                      <a:avLst/>
                    </a:prstGeom>
                    <a:noFill/>
                    <a:ln>
                      <a:noFill/>
                    </a:ln>
                  </pic:spPr>
                </pic:pic>
              </a:graphicData>
            </a:graphic>
          </wp:inline>
        </w:drawing>
      </w:r>
    </w:p>
    <w:p w14:paraId="243402F9" w14:textId="1BD346DF" w:rsidR="00E434C5" w:rsidRPr="00296BB7" w:rsidRDefault="00296BB7" w:rsidP="00296BB7">
      <w:pPr>
        <w:spacing w:after="200" w:line="360" w:lineRule="auto"/>
        <w:jc w:val="center"/>
        <w:rPr>
          <w:rFonts w:ascii="Times New Roman" w:eastAsia="Times New Roman" w:hAnsi="Times New Roman" w:cs="Times New Roman"/>
          <w:b/>
          <w:bCs/>
          <w:lang w:val="en-US"/>
        </w:rPr>
      </w:pPr>
      <w:r w:rsidRPr="00296BB7">
        <w:rPr>
          <w:rFonts w:ascii="Times New Roman" w:eastAsia="Times New Roman" w:hAnsi="Times New Roman" w:cs="Times New Roman"/>
          <w:b/>
          <w:bCs/>
          <w:lang w:val="en-US"/>
        </w:rPr>
        <w:t>Fig:4 player name</w:t>
      </w:r>
    </w:p>
    <w:p w14:paraId="7A62E305" w14:textId="77777777" w:rsidR="00E434C5" w:rsidRPr="00725232" w:rsidRDefault="00E434C5" w:rsidP="00E434C5">
      <w:pPr>
        <w:spacing w:after="200" w:line="360" w:lineRule="auto"/>
        <w:jc w:val="both"/>
        <w:rPr>
          <w:rFonts w:ascii="Times New Roman" w:eastAsia="Times New Roman" w:hAnsi="Times New Roman" w:cs="Times New Roman"/>
          <w:b/>
          <w:bCs/>
          <w:sz w:val="44"/>
          <w:szCs w:val="44"/>
          <w:u w:val="single"/>
          <w:lang w:val="en-US"/>
        </w:rPr>
      </w:pPr>
    </w:p>
    <w:p w14:paraId="3EAC2B7B" w14:textId="2F75C25A" w:rsidR="00E434C5" w:rsidRDefault="00E434C5" w:rsidP="00E434C5">
      <w:pPr>
        <w:spacing w:after="200" w:line="360" w:lineRule="auto"/>
        <w:jc w:val="both"/>
        <w:rPr>
          <w:rFonts w:ascii="Times New Roman" w:eastAsia="Times New Roman" w:hAnsi="Times New Roman" w:cs="Times New Roman"/>
          <w:b/>
          <w:bCs/>
          <w:sz w:val="44"/>
          <w:szCs w:val="44"/>
          <w:u w:val="single"/>
          <w:lang w:val="en-US"/>
        </w:rPr>
      </w:pPr>
      <w:r w:rsidRPr="00725232">
        <w:rPr>
          <w:rFonts w:ascii="Times New Roman" w:eastAsia="Times New Roman" w:hAnsi="Times New Roman" w:cs="Times New Roman"/>
          <w:b/>
          <w:bCs/>
          <w:sz w:val="44"/>
          <w:szCs w:val="44"/>
          <w:u w:val="single"/>
          <w:lang w:val="en-US"/>
        </w:rPr>
        <w:lastRenderedPageBreak/>
        <w:t xml:space="preserve">          </w:t>
      </w:r>
    </w:p>
    <w:p w14:paraId="53ADC465" w14:textId="77777777" w:rsidR="00296BB7" w:rsidRPr="00725232" w:rsidRDefault="00296BB7" w:rsidP="00E434C5">
      <w:pPr>
        <w:spacing w:after="200" w:line="360" w:lineRule="auto"/>
        <w:jc w:val="both"/>
        <w:rPr>
          <w:rFonts w:ascii="Times New Roman" w:eastAsia="Times New Roman" w:hAnsi="Times New Roman" w:cs="Times New Roman"/>
          <w:b/>
          <w:bCs/>
          <w:sz w:val="44"/>
          <w:szCs w:val="44"/>
          <w:u w:val="single"/>
          <w:lang w:val="en-US"/>
        </w:rPr>
      </w:pPr>
    </w:p>
    <w:p w14:paraId="6E0CE07A" w14:textId="13B2ED99" w:rsidR="00E434C5" w:rsidRPr="00296BB7" w:rsidRDefault="00E434C5" w:rsidP="00E434C5">
      <w:pPr>
        <w:spacing w:after="200" w:line="360" w:lineRule="auto"/>
        <w:jc w:val="both"/>
        <w:rPr>
          <w:rFonts w:ascii="Times New Roman" w:eastAsia="Times New Roman" w:hAnsi="Times New Roman" w:cs="Times New Roman"/>
          <w:b/>
          <w:bCs/>
          <w:sz w:val="44"/>
          <w:szCs w:val="44"/>
          <w:lang w:val="en-US"/>
        </w:rPr>
      </w:pPr>
      <w:r w:rsidRPr="00725232">
        <w:rPr>
          <w:rFonts w:ascii="Times New Roman" w:eastAsia="Times New Roman" w:hAnsi="Times New Roman" w:cs="Times New Roman"/>
          <w:b/>
          <w:bCs/>
          <w:sz w:val="44"/>
          <w:szCs w:val="44"/>
          <w:lang w:val="en-US"/>
        </w:rPr>
        <w:t xml:space="preserve">                  </w:t>
      </w:r>
      <w:r w:rsidRPr="00725232">
        <w:rPr>
          <w:rFonts w:ascii="Times New Roman" w:eastAsia="Times New Roman" w:hAnsi="Times New Roman" w:cs="Times New Roman"/>
          <w:bCs/>
          <w:noProof/>
          <w:sz w:val="44"/>
          <w:szCs w:val="44"/>
          <w:lang w:eastAsia="en-IN"/>
        </w:rPr>
        <w:drawing>
          <wp:inline distT="0" distB="0" distL="0" distR="0" wp14:anchorId="4797D4AC" wp14:editId="26C6A680">
            <wp:extent cx="313182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1820" cy="3200400"/>
                    </a:xfrm>
                    <a:prstGeom prst="rect">
                      <a:avLst/>
                    </a:prstGeom>
                    <a:noFill/>
                    <a:ln>
                      <a:noFill/>
                    </a:ln>
                  </pic:spPr>
                </pic:pic>
              </a:graphicData>
            </a:graphic>
          </wp:inline>
        </w:drawing>
      </w:r>
    </w:p>
    <w:p w14:paraId="7F0C9D81" w14:textId="77777777" w:rsidR="00E434C5" w:rsidRPr="00725232" w:rsidRDefault="00E434C5" w:rsidP="00E434C5">
      <w:pPr>
        <w:spacing w:after="200" w:line="360" w:lineRule="auto"/>
        <w:jc w:val="both"/>
        <w:rPr>
          <w:rFonts w:ascii="Times New Roman" w:eastAsia="Times New Roman" w:hAnsi="Times New Roman" w:cs="Times New Roman"/>
          <w:b/>
          <w:bCs/>
          <w:sz w:val="44"/>
          <w:szCs w:val="44"/>
          <w:u w:val="single"/>
          <w:lang w:val="en-US"/>
        </w:rPr>
      </w:pPr>
      <w:r w:rsidRPr="00725232">
        <w:rPr>
          <w:rFonts w:ascii="Times New Roman" w:eastAsia="Times New Roman" w:hAnsi="Times New Roman" w:cs="Times New Roman"/>
          <w:b/>
          <w:bCs/>
          <w:sz w:val="44"/>
          <w:szCs w:val="44"/>
          <w:lang w:val="en-US"/>
        </w:rPr>
        <w:t xml:space="preserve">                  </w:t>
      </w:r>
      <w:r w:rsidRPr="00725232">
        <w:rPr>
          <w:rFonts w:ascii="Times New Roman" w:eastAsia="Times New Roman" w:hAnsi="Times New Roman" w:cs="Times New Roman"/>
          <w:bCs/>
          <w:noProof/>
          <w:sz w:val="44"/>
          <w:szCs w:val="44"/>
          <w:lang w:eastAsia="en-IN"/>
        </w:rPr>
        <w:drawing>
          <wp:inline distT="0" distB="0" distL="0" distR="0" wp14:anchorId="2DEE3213" wp14:editId="2E0A1B18">
            <wp:extent cx="3192076" cy="3199787"/>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4219" cy="3242032"/>
                    </a:xfrm>
                    <a:prstGeom prst="rect">
                      <a:avLst/>
                    </a:prstGeom>
                    <a:noFill/>
                    <a:ln>
                      <a:noFill/>
                    </a:ln>
                  </pic:spPr>
                </pic:pic>
              </a:graphicData>
            </a:graphic>
          </wp:inline>
        </w:drawing>
      </w:r>
    </w:p>
    <w:p w14:paraId="3717444F" w14:textId="226456EF" w:rsidR="004A3E17" w:rsidRDefault="00296BB7" w:rsidP="00296BB7">
      <w:pPr>
        <w:spacing w:after="200" w:line="360" w:lineRule="auto"/>
        <w:jc w:val="center"/>
        <w:rPr>
          <w:rFonts w:ascii="Times New Roman" w:eastAsia="Times New Roman" w:hAnsi="Times New Roman" w:cs="Times New Roman"/>
          <w:b/>
          <w:bCs/>
          <w:lang w:val="en-US"/>
        </w:rPr>
      </w:pPr>
      <w:r w:rsidRPr="00296BB7">
        <w:rPr>
          <w:rFonts w:ascii="Times New Roman" w:eastAsia="Times New Roman" w:hAnsi="Times New Roman" w:cs="Times New Roman"/>
          <w:b/>
          <w:bCs/>
          <w:lang w:val="en-US"/>
        </w:rPr>
        <w:t>fig:</w:t>
      </w:r>
      <w:r>
        <w:rPr>
          <w:rFonts w:ascii="Times New Roman" w:eastAsia="Times New Roman" w:hAnsi="Times New Roman" w:cs="Times New Roman"/>
          <w:b/>
          <w:bCs/>
          <w:lang w:val="en-US"/>
        </w:rPr>
        <w:t>5</w:t>
      </w:r>
      <w:r w:rsidRPr="00296BB7">
        <w:rPr>
          <w:rFonts w:ascii="Times New Roman" w:eastAsia="Times New Roman" w:hAnsi="Times New Roman" w:cs="Times New Roman"/>
          <w:b/>
          <w:bCs/>
          <w:lang w:val="en-US"/>
        </w:rPr>
        <w:t xml:space="preserve"> Question and score</w:t>
      </w:r>
    </w:p>
    <w:p w14:paraId="0B930C7F" w14:textId="23530A6D" w:rsidR="00296BB7" w:rsidRDefault="00296BB7" w:rsidP="00296BB7">
      <w:pPr>
        <w:spacing w:after="200" w:line="360" w:lineRule="auto"/>
        <w:jc w:val="center"/>
        <w:rPr>
          <w:rFonts w:ascii="Times New Roman" w:eastAsia="Times New Roman" w:hAnsi="Times New Roman" w:cs="Times New Roman"/>
          <w:b/>
          <w:bCs/>
          <w:lang w:val="en-US"/>
        </w:rPr>
      </w:pPr>
    </w:p>
    <w:p w14:paraId="43C3CA78" w14:textId="493B3363" w:rsidR="00296BB7" w:rsidRDefault="00296BB7" w:rsidP="00296BB7">
      <w:pPr>
        <w:spacing w:after="200" w:line="360" w:lineRule="auto"/>
        <w:jc w:val="center"/>
        <w:rPr>
          <w:rFonts w:ascii="Times New Roman" w:eastAsia="Times New Roman" w:hAnsi="Times New Roman" w:cs="Times New Roman"/>
          <w:b/>
          <w:bCs/>
          <w:lang w:val="en-US"/>
        </w:rPr>
      </w:pPr>
    </w:p>
    <w:p w14:paraId="7F2F35FA" w14:textId="5136AFEE" w:rsidR="00296BB7" w:rsidRDefault="00296BB7" w:rsidP="00296BB7">
      <w:pPr>
        <w:spacing w:after="200" w:line="360" w:lineRule="auto"/>
        <w:jc w:val="center"/>
        <w:rPr>
          <w:rFonts w:ascii="Times New Roman" w:eastAsia="Times New Roman" w:hAnsi="Times New Roman" w:cs="Times New Roman"/>
          <w:b/>
          <w:bCs/>
          <w:lang w:val="en-US"/>
        </w:rPr>
      </w:pPr>
    </w:p>
    <w:p w14:paraId="3A081DE5" w14:textId="646FAB43" w:rsidR="00296BB7" w:rsidRDefault="00296BB7" w:rsidP="00296BB7">
      <w:pPr>
        <w:spacing w:after="200" w:line="360" w:lineRule="auto"/>
        <w:jc w:val="center"/>
        <w:rPr>
          <w:rFonts w:ascii="Times New Roman" w:eastAsia="Times New Roman" w:hAnsi="Times New Roman" w:cs="Times New Roman"/>
          <w:b/>
          <w:bCs/>
          <w:lang w:val="en-US"/>
        </w:rPr>
      </w:pPr>
    </w:p>
    <w:p w14:paraId="2B0A17B6" w14:textId="77777777" w:rsidR="00296BB7" w:rsidRPr="00296BB7" w:rsidRDefault="00296BB7" w:rsidP="00296BB7">
      <w:pPr>
        <w:spacing w:after="200" w:line="360" w:lineRule="auto"/>
        <w:jc w:val="center"/>
        <w:rPr>
          <w:rFonts w:ascii="Times New Roman" w:eastAsia="Times New Roman" w:hAnsi="Times New Roman" w:cs="Times New Roman"/>
          <w:b/>
          <w:bCs/>
          <w:lang w:val="en-US"/>
        </w:rPr>
      </w:pPr>
    </w:p>
    <w:p w14:paraId="7EB80847" w14:textId="4863C8B3" w:rsidR="00E434C5" w:rsidRPr="00725232" w:rsidRDefault="00E434C5" w:rsidP="00E434C5">
      <w:pPr>
        <w:spacing w:after="200" w:line="360" w:lineRule="auto"/>
        <w:jc w:val="both"/>
        <w:rPr>
          <w:rFonts w:ascii="Times New Roman" w:eastAsia="Times New Roman" w:hAnsi="Times New Roman" w:cs="Times New Roman"/>
          <w:b/>
          <w:bCs/>
          <w:sz w:val="44"/>
          <w:szCs w:val="44"/>
          <w:u w:val="single"/>
          <w:lang w:val="en-US"/>
        </w:rPr>
      </w:pPr>
      <w:r w:rsidRPr="00725232">
        <w:rPr>
          <w:rFonts w:ascii="Times New Roman" w:eastAsia="Times New Roman" w:hAnsi="Times New Roman" w:cs="Times New Roman"/>
          <w:b/>
          <w:bCs/>
          <w:sz w:val="44"/>
          <w:szCs w:val="44"/>
          <w:lang w:val="en-US"/>
        </w:rPr>
        <w:t xml:space="preserve">                    </w:t>
      </w:r>
      <w:r w:rsidRPr="00725232">
        <w:rPr>
          <w:rFonts w:ascii="Times New Roman" w:eastAsia="Times New Roman" w:hAnsi="Times New Roman" w:cs="Times New Roman"/>
          <w:bCs/>
          <w:noProof/>
          <w:sz w:val="44"/>
          <w:szCs w:val="44"/>
          <w:lang w:eastAsia="en-IN"/>
        </w:rPr>
        <w:drawing>
          <wp:inline distT="0" distB="0" distL="0" distR="0" wp14:anchorId="1AEE9E22" wp14:editId="4F3548E8">
            <wp:extent cx="3162300" cy="31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3192780"/>
                    </a:xfrm>
                    <a:prstGeom prst="rect">
                      <a:avLst/>
                    </a:prstGeom>
                    <a:noFill/>
                    <a:ln>
                      <a:noFill/>
                    </a:ln>
                  </pic:spPr>
                </pic:pic>
              </a:graphicData>
            </a:graphic>
          </wp:inline>
        </w:drawing>
      </w:r>
    </w:p>
    <w:p w14:paraId="75228CE4" w14:textId="073ED1A6" w:rsidR="00E434C5" w:rsidRPr="00296BB7" w:rsidRDefault="00296BB7" w:rsidP="00296BB7">
      <w:pPr>
        <w:spacing w:after="200" w:line="360" w:lineRule="auto"/>
        <w:jc w:val="center"/>
        <w:rPr>
          <w:rFonts w:ascii="Times New Roman" w:eastAsia="Times New Roman" w:hAnsi="Times New Roman" w:cs="Times New Roman"/>
          <w:b/>
          <w:bCs/>
          <w:lang w:val="en-US"/>
        </w:rPr>
      </w:pPr>
      <w:r w:rsidRPr="00296BB7">
        <w:rPr>
          <w:rFonts w:ascii="Times New Roman" w:eastAsia="Times New Roman" w:hAnsi="Times New Roman" w:cs="Times New Roman"/>
          <w:b/>
          <w:bCs/>
          <w:lang w:val="en-US"/>
        </w:rPr>
        <w:t>Fig:</w:t>
      </w:r>
      <w:r>
        <w:rPr>
          <w:rFonts w:ascii="Times New Roman" w:eastAsia="Times New Roman" w:hAnsi="Times New Roman" w:cs="Times New Roman"/>
          <w:b/>
          <w:bCs/>
          <w:lang w:val="en-US"/>
        </w:rPr>
        <w:t xml:space="preserve">6 </w:t>
      </w:r>
      <w:r w:rsidRPr="00296BB7">
        <w:rPr>
          <w:rFonts w:ascii="Times New Roman" w:eastAsia="Times New Roman" w:hAnsi="Times New Roman" w:cs="Times New Roman"/>
          <w:b/>
          <w:bCs/>
          <w:lang w:val="en-US"/>
        </w:rPr>
        <w:t>Exit</w:t>
      </w:r>
    </w:p>
    <w:p w14:paraId="71EC1BCC" w14:textId="77777777" w:rsidR="00E434C5" w:rsidRPr="00725232" w:rsidRDefault="00E434C5" w:rsidP="00E434C5">
      <w:pPr>
        <w:spacing w:after="200" w:line="360" w:lineRule="auto"/>
        <w:jc w:val="both"/>
        <w:rPr>
          <w:rFonts w:ascii="Times New Roman" w:eastAsia="Times New Roman" w:hAnsi="Times New Roman" w:cs="Times New Roman"/>
          <w:b/>
          <w:bCs/>
          <w:sz w:val="44"/>
          <w:szCs w:val="44"/>
          <w:u w:val="single"/>
          <w:lang w:val="en-US"/>
        </w:rPr>
      </w:pPr>
    </w:p>
    <w:p w14:paraId="598A0491" w14:textId="77777777" w:rsidR="00E434C5" w:rsidRPr="00725232" w:rsidRDefault="00E434C5" w:rsidP="00E434C5">
      <w:pPr>
        <w:spacing w:after="200" w:line="360" w:lineRule="auto"/>
        <w:jc w:val="both"/>
        <w:rPr>
          <w:rFonts w:ascii="Times New Roman" w:eastAsia="Times New Roman" w:hAnsi="Times New Roman" w:cs="Times New Roman"/>
          <w:b/>
          <w:bCs/>
          <w:sz w:val="44"/>
          <w:szCs w:val="44"/>
          <w:u w:val="single"/>
          <w:lang w:val="en-US"/>
        </w:rPr>
      </w:pPr>
    </w:p>
    <w:p w14:paraId="47DC9768" w14:textId="77777777" w:rsidR="00E434C5" w:rsidRPr="00725232" w:rsidRDefault="00E434C5" w:rsidP="00E434C5">
      <w:pPr>
        <w:spacing w:after="200" w:line="360" w:lineRule="auto"/>
        <w:jc w:val="both"/>
        <w:rPr>
          <w:rFonts w:ascii="Times New Roman" w:eastAsia="Times New Roman" w:hAnsi="Times New Roman" w:cs="Times New Roman"/>
          <w:b/>
          <w:bCs/>
          <w:sz w:val="44"/>
          <w:szCs w:val="44"/>
          <w:u w:val="single"/>
          <w:lang w:val="en-US"/>
        </w:rPr>
      </w:pPr>
    </w:p>
    <w:p w14:paraId="20834633" w14:textId="77777777" w:rsidR="00E434C5" w:rsidRPr="00725232" w:rsidRDefault="00E434C5" w:rsidP="00E434C5">
      <w:pPr>
        <w:spacing w:after="200" w:line="360" w:lineRule="auto"/>
        <w:jc w:val="both"/>
        <w:rPr>
          <w:rFonts w:ascii="Times New Roman" w:eastAsia="Times New Roman" w:hAnsi="Times New Roman" w:cs="Times New Roman"/>
          <w:b/>
          <w:bCs/>
          <w:sz w:val="44"/>
          <w:szCs w:val="44"/>
          <w:u w:val="single"/>
          <w:lang w:val="en-US"/>
        </w:rPr>
      </w:pPr>
    </w:p>
    <w:p w14:paraId="6AAFA1B5" w14:textId="77777777" w:rsidR="00B2088B" w:rsidRDefault="00B2088B" w:rsidP="00E434C5">
      <w:pPr>
        <w:spacing w:after="200" w:line="360" w:lineRule="auto"/>
        <w:jc w:val="both"/>
        <w:rPr>
          <w:rFonts w:ascii="Times New Roman" w:eastAsia="Times New Roman" w:hAnsi="Times New Roman" w:cs="Times New Roman"/>
          <w:b/>
          <w:bCs/>
          <w:sz w:val="44"/>
          <w:szCs w:val="44"/>
          <w:u w:val="single"/>
          <w:lang w:val="en-US"/>
        </w:rPr>
      </w:pPr>
    </w:p>
    <w:p w14:paraId="79F336BE" w14:textId="77777777" w:rsidR="00B2088B" w:rsidRDefault="00B2088B" w:rsidP="00E434C5">
      <w:pPr>
        <w:spacing w:after="200" w:line="360" w:lineRule="auto"/>
        <w:jc w:val="both"/>
        <w:rPr>
          <w:rFonts w:ascii="Times New Roman" w:eastAsia="Times New Roman" w:hAnsi="Times New Roman" w:cs="Times New Roman"/>
          <w:b/>
          <w:bCs/>
          <w:sz w:val="44"/>
          <w:szCs w:val="44"/>
          <w:u w:val="single"/>
          <w:lang w:val="en-US"/>
        </w:rPr>
      </w:pPr>
    </w:p>
    <w:p w14:paraId="384670F5" w14:textId="77777777" w:rsidR="00B2088B" w:rsidRDefault="00B2088B" w:rsidP="00E434C5">
      <w:pPr>
        <w:spacing w:after="200" w:line="360" w:lineRule="auto"/>
        <w:jc w:val="both"/>
        <w:rPr>
          <w:rFonts w:ascii="Times New Roman" w:eastAsia="Times New Roman" w:hAnsi="Times New Roman" w:cs="Times New Roman"/>
          <w:b/>
          <w:bCs/>
          <w:sz w:val="44"/>
          <w:szCs w:val="44"/>
          <w:u w:val="single"/>
          <w:lang w:val="en-US"/>
        </w:rPr>
      </w:pPr>
    </w:p>
    <w:p w14:paraId="17F1229F" w14:textId="77777777" w:rsidR="00B2088B" w:rsidRDefault="00B2088B" w:rsidP="00E434C5">
      <w:pPr>
        <w:spacing w:after="200" w:line="360" w:lineRule="auto"/>
        <w:jc w:val="both"/>
        <w:rPr>
          <w:rFonts w:ascii="Times New Roman" w:eastAsia="Times New Roman" w:hAnsi="Times New Roman" w:cs="Times New Roman"/>
          <w:b/>
          <w:bCs/>
          <w:sz w:val="44"/>
          <w:szCs w:val="44"/>
          <w:u w:val="single"/>
          <w:lang w:val="en-US"/>
        </w:rPr>
      </w:pPr>
    </w:p>
    <w:p w14:paraId="74D0B018" w14:textId="77777777" w:rsidR="00F53ACF" w:rsidRPr="00B156B9" w:rsidRDefault="00F53ACF" w:rsidP="00F53ACF">
      <w:pPr>
        <w:tabs>
          <w:tab w:val="left" w:pos="2175"/>
        </w:tabs>
        <w:rPr>
          <w:rFonts w:ascii="Times New Roman" w:hAnsi="Times New Roman" w:cs="Times New Roman"/>
        </w:rPr>
      </w:pPr>
      <w:r w:rsidRPr="00725232">
        <w:rPr>
          <w:rFonts w:ascii="Times New Roman" w:eastAsia="Times New Roman" w:hAnsi="Times New Roman" w:cs="Times New Roman"/>
          <w:b/>
          <w:bCs/>
          <w:sz w:val="44"/>
          <w:szCs w:val="44"/>
          <w:u w:val="single"/>
          <w:lang w:val="en-US"/>
        </w:rPr>
        <w:t>CONCLUSION:</w:t>
      </w:r>
    </w:p>
    <w:p w14:paraId="050081CF" w14:textId="77777777" w:rsidR="00F53ACF" w:rsidRPr="00725232" w:rsidRDefault="00F53ACF" w:rsidP="00F53ACF">
      <w:pPr>
        <w:spacing w:after="200" w:line="360" w:lineRule="auto"/>
        <w:jc w:val="both"/>
        <w:rPr>
          <w:rFonts w:ascii="Times New Roman" w:eastAsia="Times New Roman" w:hAnsi="Times New Roman" w:cs="Times New Roman"/>
          <w:b/>
          <w:bCs/>
          <w:sz w:val="24"/>
          <w:szCs w:val="24"/>
          <w:u w:val="single"/>
          <w:lang w:val="en-US"/>
        </w:rPr>
      </w:pPr>
      <w:r w:rsidRPr="00725232">
        <w:rPr>
          <w:rFonts w:ascii="Times New Roman" w:eastAsia="Times New Roman" w:hAnsi="Times New Roman" w:cs="Times New Roman"/>
          <w:bCs/>
          <w:sz w:val="24"/>
          <w:szCs w:val="24"/>
          <w:lang w:val="en-US"/>
        </w:rPr>
        <w:t>The Quiz Game is capable to handle number of Question record having all their information stored in the backend file.</w:t>
      </w:r>
    </w:p>
    <w:p w14:paraId="7F8083B0" w14:textId="77777777" w:rsidR="00F53ACF" w:rsidRPr="00725232" w:rsidRDefault="00F53ACF" w:rsidP="00F53ACF">
      <w:pPr>
        <w:spacing w:after="200" w:line="360" w:lineRule="auto"/>
        <w:jc w:val="both"/>
        <w:rPr>
          <w:rFonts w:ascii="Times New Roman" w:eastAsia="Times New Roman" w:hAnsi="Times New Roman" w:cs="Times New Roman"/>
          <w:b/>
          <w:bCs/>
          <w:sz w:val="36"/>
          <w:szCs w:val="36"/>
          <w:u w:val="single"/>
          <w:lang w:val="en-US"/>
        </w:rPr>
      </w:pPr>
    </w:p>
    <w:p w14:paraId="0048FE90" w14:textId="77777777" w:rsidR="00F53ACF" w:rsidRPr="00F31017" w:rsidRDefault="00F53ACF" w:rsidP="00F53ACF">
      <w:pPr>
        <w:spacing w:after="200" w:line="360" w:lineRule="auto"/>
        <w:rPr>
          <w:rFonts w:ascii="Times New Roman" w:eastAsia="Times New Roman" w:hAnsi="Times New Roman" w:cs="Times New Roman"/>
          <w:b/>
          <w:bCs/>
          <w:i/>
          <w:sz w:val="36"/>
          <w:szCs w:val="36"/>
          <w:u w:val="single"/>
          <w:lang w:val="en-US"/>
        </w:rPr>
      </w:pPr>
      <w:r w:rsidRPr="00F31017">
        <w:rPr>
          <w:rFonts w:ascii="Times New Roman" w:eastAsia="Times New Roman" w:hAnsi="Times New Roman" w:cs="Times New Roman"/>
          <w:b/>
          <w:bCs/>
          <w:i/>
          <w:sz w:val="36"/>
          <w:szCs w:val="36"/>
          <w:u w:val="single"/>
          <w:lang w:val="en-US"/>
        </w:rPr>
        <w:t>REFERENCE</w:t>
      </w:r>
    </w:p>
    <w:p w14:paraId="0B5A851A" w14:textId="77777777" w:rsidR="00F53ACF" w:rsidRPr="00B156B9" w:rsidRDefault="00F53ACF" w:rsidP="00F53ACF">
      <w:pPr>
        <w:suppressAutoHyphens/>
        <w:spacing w:after="0" w:line="264" w:lineRule="auto"/>
        <w:rPr>
          <w:rFonts w:ascii="Times New Roman" w:eastAsia="Times New Roman" w:hAnsi="Times New Roman" w:cs="Times New Roman"/>
          <w:sz w:val="24"/>
          <w:szCs w:val="20"/>
          <w:lang w:val="en-US" w:eastAsia="ar-SA"/>
        </w:rPr>
      </w:pPr>
      <w:r w:rsidRPr="00B156B9">
        <w:rPr>
          <w:rFonts w:ascii="Times New Roman" w:eastAsia="Times New Roman" w:hAnsi="Times New Roman" w:cs="Times New Roman"/>
          <w:sz w:val="24"/>
          <w:szCs w:val="20"/>
          <w:lang w:val="en-US" w:eastAsia="ar-SA"/>
        </w:rPr>
        <w:t xml:space="preserve">[1]. </w:t>
      </w:r>
      <w:proofErr w:type="spellStart"/>
      <w:r w:rsidRPr="00B156B9">
        <w:rPr>
          <w:rFonts w:ascii="Times New Roman" w:eastAsia="Times New Roman" w:hAnsi="Times New Roman" w:cs="Times New Roman"/>
          <w:sz w:val="24"/>
          <w:szCs w:val="20"/>
          <w:lang w:val="en-US" w:eastAsia="ar-SA"/>
        </w:rPr>
        <w:t>Ariponnammal</w:t>
      </w:r>
      <w:proofErr w:type="spellEnd"/>
      <w:r w:rsidRPr="00B156B9">
        <w:rPr>
          <w:rFonts w:ascii="Times New Roman" w:eastAsia="Times New Roman" w:hAnsi="Times New Roman" w:cs="Times New Roman"/>
          <w:sz w:val="24"/>
          <w:szCs w:val="20"/>
          <w:lang w:val="en-US" w:eastAsia="ar-SA"/>
        </w:rPr>
        <w:t xml:space="preserve">, S. and Natarajan, S. (1994) ‘Transport </w:t>
      </w:r>
      <w:proofErr w:type="spellStart"/>
      <w:r w:rsidRPr="00B156B9">
        <w:rPr>
          <w:rFonts w:ascii="Times New Roman" w:eastAsia="Times New Roman" w:hAnsi="Times New Roman" w:cs="Times New Roman"/>
          <w:sz w:val="24"/>
          <w:szCs w:val="20"/>
          <w:lang w:val="en-US" w:eastAsia="ar-SA"/>
        </w:rPr>
        <w:t>Phonomena</w:t>
      </w:r>
      <w:proofErr w:type="spellEnd"/>
      <w:r w:rsidRPr="00B156B9">
        <w:rPr>
          <w:rFonts w:ascii="Times New Roman" w:eastAsia="Times New Roman" w:hAnsi="Times New Roman" w:cs="Times New Roman"/>
          <w:sz w:val="24"/>
          <w:szCs w:val="20"/>
          <w:lang w:val="en-US" w:eastAsia="ar-SA"/>
        </w:rPr>
        <w:t xml:space="preserve"> of </w:t>
      </w:r>
      <w:proofErr w:type="spellStart"/>
      <w:r w:rsidRPr="00B156B9">
        <w:rPr>
          <w:rFonts w:ascii="Times New Roman" w:eastAsia="Times New Roman" w:hAnsi="Times New Roman" w:cs="Times New Roman"/>
          <w:sz w:val="24"/>
          <w:szCs w:val="20"/>
          <w:lang w:val="en-US" w:eastAsia="ar-SA"/>
        </w:rPr>
        <w:t>SmSel</w:t>
      </w:r>
      <w:proofErr w:type="spellEnd"/>
      <w:r w:rsidRPr="00B156B9">
        <w:rPr>
          <w:rFonts w:ascii="Times New Roman" w:eastAsia="Times New Roman" w:hAnsi="Times New Roman" w:cs="Times New Roman"/>
          <w:sz w:val="24"/>
          <w:szCs w:val="20"/>
          <w:lang w:val="en-US" w:eastAsia="ar-SA"/>
        </w:rPr>
        <w:t xml:space="preserve"> – X </w:t>
      </w:r>
      <w:proofErr w:type="spellStart"/>
      <w:r w:rsidRPr="00B156B9">
        <w:rPr>
          <w:rFonts w:ascii="Times New Roman" w:eastAsia="Times New Roman" w:hAnsi="Times New Roman" w:cs="Times New Roman"/>
          <w:sz w:val="24"/>
          <w:szCs w:val="20"/>
          <w:lang w:val="en-US" w:eastAsia="ar-SA"/>
        </w:rPr>
        <w:t>Asx</w:t>
      </w:r>
      <w:proofErr w:type="spellEnd"/>
      <w:r w:rsidRPr="00B156B9">
        <w:rPr>
          <w:rFonts w:ascii="Times New Roman" w:eastAsia="Times New Roman" w:hAnsi="Times New Roman" w:cs="Times New Roman"/>
          <w:sz w:val="24"/>
          <w:szCs w:val="20"/>
          <w:lang w:val="en-US" w:eastAsia="ar-SA"/>
        </w:rPr>
        <w:t xml:space="preserve">’, </w:t>
      </w:r>
      <w:proofErr w:type="spellStart"/>
      <w:r w:rsidRPr="00B156B9">
        <w:rPr>
          <w:rFonts w:ascii="Times New Roman" w:eastAsia="Times New Roman" w:hAnsi="Times New Roman" w:cs="Times New Roman"/>
          <w:sz w:val="24"/>
          <w:szCs w:val="20"/>
          <w:lang w:val="en-US" w:eastAsia="ar-SA"/>
        </w:rPr>
        <w:t>Pramana</w:t>
      </w:r>
      <w:proofErr w:type="spellEnd"/>
      <w:r w:rsidRPr="00B156B9">
        <w:rPr>
          <w:rFonts w:ascii="Times New Roman" w:eastAsia="Times New Roman" w:hAnsi="Times New Roman" w:cs="Times New Roman"/>
          <w:sz w:val="24"/>
          <w:szCs w:val="20"/>
          <w:lang w:val="en-US" w:eastAsia="ar-SA"/>
        </w:rPr>
        <w:t xml:space="preserve"> – Journal of Physics Vol.42, No.1, pp.421-425.</w:t>
      </w:r>
    </w:p>
    <w:p w14:paraId="2AB0DF0F" w14:textId="77777777" w:rsidR="00F53ACF" w:rsidRPr="00B156B9" w:rsidRDefault="00F53ACF" w:rsidP="00F53ACF">
      <w:pPr>
        <w:suppressAutoHyphens/>
        <w:spacing w:after="0" w:line="213" w:lineRule="exact"/>
        <w:rPr>
          <w:rFonts w:ascii="Times New Roman" w:eastAsia="Times New Roman" w:hAnsi="Times New Roman" w:cs="Times New Roman"/>
          <w:sz w:val="24"/>
          <w:szCs w:val="20"/>
          <w:lang w:val="en-US" w:eastAsia="ar-SA"/>
        </w:rPr>
      </w:pPr>
    </w:p>
    <w:p w14:paraId="5E6A1589" w14:textId="77777777" w:rsidR="00F53ACF" w:rsidRPr="00B156B9" w:rsidRDefault="00F53ACF" w:rsidP="00F53ACF">
      <w:pPr>
        <w:suppressAutoHyphens/>
        <w:spacing w:after="0" w:line="0" w:lineRule="atLeast"/>
        <w:ind w:left="400"/>
        <w:rPr>
          <w:rFonts w:ascii="Times New Roman" w:eastAsia="Times New Roman" w:hAnsi="Times New Roman" w:cs="Times New Roman"/>
          <w:sz w:val="24"/>
          <w:szCs w:val="20"/>
          <w:lang w:val="en-US" w:eastAsia="ar-SA"/>
        </w:rPr>
      </w:pPr>
      <w:r w:rsidRPr="00B156B9">
        <w:rPr>
          <w:rFonts w:ascii="Times New Roman" w:eastAsia="Times New Roman" w:hAnsi="Times New Roman" w:cs="Times New Roman"/>
          <w:sz w:val="24"/>
          <w:szCs w:val="20"/>
          <w:lang w:val="en-US" w:eastAsia="ar-SA"/>
        </w:rPr>
        <w:t>In addition, following points should be complied with:-</w:t>
      </w:r>
    </w:p>
    <w:p w14:paraId="26C90439" w14:textId="77777777" w:rsidR="00F53ACF" w:rsidRPr="00B156B9" w:rsidRDefault="00F53ACF" w:rsidP="00F53ACF">
      <w:pPr>
        <w:suppressAutoHyphens/>
        <w:spacing w:after="0" w:line="44" w:lineRule="exact"/>
        <w:rPr>
          <w:rFonts w:ascii="Times New Roman" w:eastAsia="Times New Roman" w:hAnsi="Times New Roman" w:cs="Times New Roman"/>
          <w:sz w:val="24"/>
          <w:szCs w:val="20"/>
          <w:lang w:val="en-US" w:eastAsia="ar-SA"/>
        </w:rPr>
      </w:pPr>
    </w:p>
    <w:p w14:paraId="08B3B99B" w14:textId="77777777" w:rsidR="00F53ACF" w:rsidRPr="00B156B9" w:rsidRDefault="00F53ACF" w:rsidP="00F53ACF">
      <w:pPr>
        <w:numPr>
          <w:ilvl w:val="0"/>
          <w:numId w:val="23"/>
        </w:numPr>
        <w:tabs>
          <w:tab w:val="left" w:pos="1240"/>
        </w:tabs>
        <w:suppressAutoHyphens/>
        <w:spacing w:after="0" w:line="0" w:lineRule="atLeast"/>
        <w:ind w:left="1240" w:hanging="728"/>
        <w:jc w:val="both"/>
        <w:rPr>
          <w:rFonts w:ascii="Times New Roman" w:eastAsia="Times New Roman" w:hAnsi="Times New Roman" w:cs="Times New Roman"/>
          <w:sz w:val="24"/>
          <w:szCs w:val="20"/>
          <w:lang w:val="en-US" w:eastAsia="ar-SA"/>
        </w:rPr>
      </w:pPr>
      <w:r w:rsidRPr="00B156B9">
        <w:rPr>
          <w:rFonts w:ascii="Times New Roman" w:eastAsia="Times New Roman" w:hAnsi="Times New Roman" w:cs="Times New Roman"/>
          <w:sz w:val="24"/>
          <w:szCs w:val="20"/>
          <w:lang w:val="en-US" w:eastAsia="ar-SA"/>
        </w:rPr>
        <w:t>Page numbering</w:t>
      </w:r>
    </w:p>
    <w:p w14:paraId="71E419F1" w14:textId="77777777" w:rsidR="00F53ACF" w:rsidRPr="00B156B9" w:rsidRDefault="00F53ACF" w:rsidP="00F53ACF">
      <w:pPr>
        <w:suppressAutoHyphens/>
        <w:spacing w:after="0" w:line="40" w:lineRule="exact"/>
        <w:rPr>
          <w:rFonts w:ascii="Times New Roman" w:eastAsia="Times New Roman" w:hAnsi="Times New Roman" w:cs="Times New Roman"/>
          <w:sz w:val="24"/>
          <w:szCs w:val="20"/>
          <w:lang w:val="en-US" w:eastAsia="ar-SA"/>
        </w:rPr>
      </w:pPr>
    </w:p>
    <w:p w14:paraId="56C419F3" w14:textId="77777777" w:rsidR="00F53ACF" w:rsidRPr="00B156B9" w:rsidRDefault="00F53ACF" w:rsidP="00F53ACF">
      <w:pPr>
        <w:numPr>
          <w:ilvl w:val="0"/>
          <w:numId w:val="23"/>
        </w:numPr>
        <w:tabs>
          <w:tab w:val="left" w:pos="1240"/>
        </w:tabs>
        <w:suppressAutoHyphens/>
        <w:spacing w:after="0" w:line="0" w:lineRule="atLeast"/>
        <w:ind w:left="1240" w:hanging="728"/>
        <w:jc w:val="both"/>
        <w:rPr>
          <w:rFonts w:ascii="Times New Roman" w:eastAsia="Times New Roman" w:hAnsi="Times New Roman" w:cs="Times New Roman"/>
          <w:sz w:val="24"/>
          <w:szCs w:val="20"/>
          <w:lang w:val="en-US" w:eastAsia="ar-SA"/>
        </w:rPr>
      </w:pPr>
      <w:r w:rsidRPr="00B156B9">
        <w:rPr>
          <w:rFonts w:ascii="Times New Roman" w:eastAsia="Times New Roman" w:hAnsi="Times New Roman" w:cs="Times New Roman"/>
          <w:sz w:val="24"/>
          <w:szCs w:val="20"/>
          <w:lang w:val="en-US" w:eastAsia="ar-SA"/>
        </w:rPr>
        <w:t>Numbering of appendices, figures and tables and their reference in the text.</w:t>
      </w:r>
    </w:p>
    <w:p w14:paraId="3C247298" w14:textId="77777777" w:rsidR="00F53ACF" w:rsidRPr="00B156B9" w:rsidRDefault="00F53ACF" w:rsidP="00F53ACF">
      <w:pPr>
        <w:suppressAutoHyphens/>
        <w:spacing w:after="0" w:line="40" w:lineRule="exact"/>
        <w:rPr>
          <w:rFonts w:ascii="Times New Roman" w:eastAsia="Times New Roman" w:hAnsi="Times New Roman" w:cs="Times New Roman"/>
          <w:sz w:val="24"/>
          <w:szCs w:val="20"/>
          <w:lang w:val="en-US" w:eastAsia="ar-SA"/>
        </w:rPr>
      </w:pPr>
    </w:p>
    <w:p w14:paraId="5D4CF999" w14:textId="77777777" w:rsidR="00F53ACF" w:rsidRPr="00B156B9" w:rsidRDefault="00F53ACF" w:rsidP="00F53ACF">
      <w:pPr>
        <w:numPr>
          <w:ilvl w:val="0"/>
          <w:numId w:val="23"/>
        </w:numPr>
        <w:tabs>
          <w:tab w:val="left" w:pos="1240"/>
        </w:tabs>
        <w:suppressAutoHyphens/>
        <w:spacing w:after="0" w:line="0" w:lineRule="atLeast"/>
        <w:ind w:left="1240" w:hanging="728"/>
        <w:jc w:val="both"/>
        <w:rPr>
          <w:rFonts w:ascii="Calibri" w:eastAsia="Calibri" w:hAnsi="Calibri" w:cs="Arial"/>
          <w:sz w:val="20"/>
          <w:szCs w:val="20"/>
          <w:lang w:val="en-US" w:eastAsia="ar-SA"/>
        </w:rPr>
      </w:pPr>
      <w:r w:rsidRPr="00B156B9">
        <w:rPr>
          <w:rFonts w:ascii="Times New Roman" w:eastAsia="Times New Roman" w:hAnsi="Times New Roman" w:cs="Times New Roman"/>
          <w:sz w:val="24"/>
          <w:szCs w:val="20"/>
          <w:lang w:val="en-US" w:eastAsia="ar-SA"/>
        </w:rPr>
        <w:t>For general layout of report, any standard text book layout may be referred.</w:t>
      </w:r>
    </w:p>
    <w:p w14:paraId="196C9805" w14:textId="77777777" w:rsidR="00725232" w:rsidRPr="00725232" w:rsidRDefault="00725232" w:rsidP="00271681">
      <w:pPr>
        <w:tabs>
          <w:tab w:val="left" w:pos="2175"/>
        </w:tabs>
        <w:rPr>
          <w:rFonts w:ascii="Times New Roman" w:hAnsi="Times New Roman" w:cs="Times New Roman"/>
        </w:rPr>
      </w:pPr>
    </w:p>
    <w:p w14:paraId="7A5CB8D6" w14:textId="77777777" w:rsidR="00725232" w:rsidRPr="00725232" w:rsidRDefault="00725232" w:rsidP="00271681">
      <w:pPr>
        <w:tabs>
          <w:tab w:val="left" w:pos="2175"/>
        </w:tabs>
        <w:rPr>
          <w:rFonts w:ascii="Times New Roman" w:hAnsi="Times New Roman" w:cs="Times New Roman"/>
        </w:rPr>
      </w:pPr>
    </w:p>
    <w:p w14:paraId="76BE1D0F" w14:textId="77777777" w:rsidR="00725232" w:rsidRPr="00725232" w:rsidRDefault="00725232" w:rsidP="00271681">
      <w:pPr>
        <w:tabs>
          <w:tab w:val="left" w:pos="2175"/>
        </w:tabs>
        <w:rPr>
          <w:rFonts w:ascii="Times New Roman" w:hAnsi="Times New Roman" w:cs="Times New Roman"/>
        </w:rPr>
      </w:pPr>
    </w:p>
    <w:p w14:paraId="46DA9459" w14:textId="46EB9D3C" w:rsidR="00271681" w:rsidRPr="00725232" w:rsidRDefault="00271681" w:rsidP="00271681">
      <w:pPr>
        <w:tabs>
          <w:tab w:val="left" w:pos="2175"/>
        </w:tabs>
        <w:rPr>
          <w:rFonts w:ascii="Times New Roman" w:hAnsi="Times New Roman" w:cs="Times New Roman"/>
        </w:rPr>
      </w:pPr>
      <w:bookmarkStart w:id="0" w:name="_GoBack"/>
      <w:bookmarkEnd w:id="0"/>
    </w:p>
    <w:sectPr w:rsidR="00271681" w:rsidRPr="00725232" w:rsidSect="00FB1FD7">
      <w:footerReference w:type="default" r:id="rId18"/>
      <w:pgSz w:w="12240" w:h="15840" w:code="1"/>
      <w:pgMar w:top="0" w:right="1077" w:bottom="1440" w:left="1797"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13393" w14:textId="77777777" w:rsidR="00AA62BE" w:rsidRDefault="00AA62BE" w:rsidP="00DC1835">
      <w:pPr>
        <w:spacing w:after="0" w:line="240" w:lineRule="auto"/>
      </w:pPr>
      <w:r>
        <w:separator/>
      </w:r>
    </w:p>
  </w:endnote>
  <w:endnote w:type="continuationSeparator" w:id="0">
    <w:p w14:paraId="73A7FD06" w14:textId="77777777" w:rsidR="00AA62BE" w:rsidRDefault="00AA62BE" w:rsidP="00DC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B391F" w14:textId="5D9808F2" w:rsidR="006079BE" w:rsidRDefault="006079BE">
    <w:pPr>
      <w:pStyle w:val="Footer"/>
    </w:pPr>
    <w:r>
      <w:rPr>
        <w:noProof/>
        <w:color w:val="4472C4" w:themeColor="accent1"/>
        <w:lang w:eastAsia="en-IN"/>
      </w:rPr>
      <mc:AlternateContent>
        <mc:Choice Requires="wps">
          <w:drawing>
            <wp:anchor distT="0" distB="0" distL="114300" distR="114300" simplePos="0" relativeHeight="251659264" behindDoc="0" locked="0" layoutInCell="1" allowOverlap="1" wp14:anchorId="2C9C07B4" wp14:editId="78E04B6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F17DF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A86A75" w:rsidRPr="00A86A75">
      <w:rPr>
        <w:rFonts w:asciiTheme="majorHAnsi" w:eastAsiaTheme="majorEastAsia" w:hAnsiTheme="majorHAnsi" w:cstheme="majorBidi"/>
        <w:noProof/>
        <w:color w:val="4472C4" w:themeColor="accent1"/>
        <w:sz w:val="20"/>
        <w:szCs w:val="20"/>
      </w:rPr>
      <w:t>39</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F2343" w14:textId="77777777" w:rsidR="00AA62BE" w:rsidRDefault="00AA62BE" w:rsidP="00DC1835">
      <w:pPr>
        <w:spacing w:after="0" w:line="240" w:lineRule="auto"/>
      </w:pPr>
      <w:r>
        <w:separator/>
      </w:r>
    </w:p>
  </w:footnote>
  <w:footnote w:type="continuationSeparator" w:id="0">
    <w:p w14:paraId="49A25C84" w14:textId="77777777" w:rsidR="00AA62BE" w:rsidRDefault="00AA62BE" w:rsidP="00DC18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lowerRoman"/>
      <w:lvlText w:val="%1)"/>
      <w:lvlJc w:val="left"/>
      <w:pPr>
        <w:tabs>
          <w:tab w:val="num" w:pos="0"/>
        </w:tabs>
        <w:ind w:left="0" w:firstLine="0"/>
      </w:pPr>
    </w:lvl>
  </w:abstractNum>
  <w:abstractNum w:abstractNumId="1">
    <w:nsid w:val="00000004"/>
    <w:multiLevelType w:val="multilevel"/>
    <w:tmpl w:val="B908FDC6"/>
    <w:lvl w:ilvl="0">
      <w:start w:val="1"/>
      <w:numFmt w:val="decimal"/>
      <w:lvlText w:val="%1."/>
      <w:lvlJc w:val="left"/>
      <w:pPr>
        <w:tabs>
          <w:tab w:val="num" w:pos="0"/>
        </w:tabs>
        <w:ind w:left="0" w:firstLine="0"/>
      </w:pPr>
      <w:rPr>
        <w:sz w:val="24"/>
      </w:rPr>
    </w:lvl>
    <w:lvl w:ilvl="1">
      <w:start w:val="1"/>
      <w:numFmt w:val="decimal"/>
      <w:lvlText w:val="1.%2"/>
      <w:lvlJc w:val="left"/>
      <w:pPr>
        <w:tabs>
          <w:tab w:val="num" w:pos="0"/>
        </w:tabs>
        <w:ind w:left="0" w:firstLine="0"/>
      </w:pPr>
    </w:lvl>
    <w:lvl w:ilvl="2">
      <w:start w:val="1"/>
      <w:numFmt w:val="bullet"/>
      <w:lvlText w:val="←"/>
      <w:lvlJc w:val="left"/>
      <w:pPr>
        <w:tabs>
          <w:tab w:val="num" w:pos="0"/>
        </w:tabs>
        <w:ind w:left="0" w:firstLine="0"/>
      </w:pPr>
      <w:rPr>
        <w:rFonts w:ascii="Times New Roman" w:hAnsi="Times New Roman"/>
      </w:rPr>
    </w:lvl>
    <w:lvl w:ilvl="3">
      <w:start w:val="1"/>
      <w:numFmt w:val="bullet"/>
      <w:lvlText w:val="←"/>
      <w:lvlJc w:val="left"/>
      <w:pPr>
        <w:tabs>
          <w:tab w:val="num" w:pos="0"/>
        </w:tabs>
        <w:ind w:left="0" w:firstLine="0"/>
      </w:pPr>
      <w:rPr>
        <w:rFonts w:ascii="Times New Roman" w:hAnsi="Times New Roman"/>
      </w:rPr>
    </w:lvl>
    <w:lvl w:ilvl="4">
      <w:start w:val="1"/>
      <w:numFmt w:val="bullet"/>
      <w:lvlText w:val="←"/>
      <w:lvlJc w:val="left"/>
      <w:pPr>
        <w:tabs>
          <w:tab w:val="num" w:pos="0"/>
        </w:tabs>
        <w:ind w:left="0" w:firstLine="0"/>
      </w:pPr>
      <w:rPr>
        <w:rFonts w:ascii="Times New Roman" w:hAnsi="Times New Roman"/>
      </w:rPr>
    </w:lvl>
    <w:lvl w:ilvl="5">
      <w:start w:val="1"/>
      <w:numFmt w:val="bullet"/>
      <w:lvlText w:val="←"/>
      <w:lvlJc w:val="left"/>
      <w:pPr>
        <w:tabs>
          <w:tab w:val="num" w:pos="0"/>
        </w:tabs>
        <w:ind w:left="0" w:firstLine="0"/>
      </w:pPr>
      <w:rPr>
        <w:rFonts w:ascii="Times New Roman" w:hAnsi="Times New Roman"/>
      </w:rPr>
    </w:lvl>
    <w:lvl w:ilvl="6">
      <w:start w:val="1"/>
      <w:numFmt w:val="bullet"/>
      <w:lvlText w:val="←"/>
      <w:lvlJc w:val="left"/>
      <w:pPr>
        <w:tabs>
          <w:tab w:val="num" w:pos="0"/>
        </w:tabs>
        <w:ind w:left="0" w:firstLine="0"/>
      </w:pPr>
      <w:rPr>
        <w:rFonts w:ascii="Times New Roman" w:hAnsi="Times New Roman"/>
      </w:rPr>
    </w:lvl>
    <w:lvl w:ilvl="7">
      <w:start w:val="1"/>
      <w:numFmt w:val="bullet"/>
      <w:lvlText w:val="←"/>
      <w:lvlJc w:val="left"/>
      <w:pPr>
        <w:tabs>
          <w:tab w:val="num" w:pos="0"/>
        </w:tabs>
        <w:ind w:left="0" w:firstLine="0"/>
      </w:pPr>
      <w:rPr>
        <w:rFonts w:ascii="Times New Roman" w:hAnsi="Times New Roman"/>
      </w:rPr>
    </w:lvl>
    <w:lvl w:ilvl="8">
      <w:start w:val="1"/>
      <w:numFmt w:val="bullet"/>
      <w:lvlText w:val="←"/>
      <w:lvlJc w:val="left"/>
      <w:pPr>
        <w:tabs>
          <w:tab w:val="num" w:pos="0"/>
        </w:tabs>
        <w:ind w:left="0" w:firstLine="0"/>
      </w:pPr>
      <w:rPr>
        <w:rFonts w:ascii="Times New Roman" w:hAnsi="Times New Roman"/>
      </w:rPr>
    </w:lvl>
  </w:abstractNum>
  <w:abstractNum w:abstractNumId="2">
    <w:nsid w:val="00000005"/>
    <w:multiLevelType w:val="multilevel"/>
    <w:tmpl w:val="00000005"/>
    <w:name w:val="WW8Num5"/>
    <w:lvl w:ilvl="0">
      <w:start w:val="1"/>
      <w:numFmt w:val="decimal"/>
      <w:lvlText w:val="%1"/>
      <w:lvlJc w:val="left"/>
      <w:pPr>
        <w:tabs>
          <w:tab w:val="num" w:pos="0"/>
        </w:tabs>
        <w:ind w:left="0" w:firstLine="0"/>
      </w:pPr>
    </w:lvl>
    <w:lvl w:ilvl="1">
      <w:start w:val="1"/>
      <w:numFmt w:val="decimal"/>
      <w:lvlText w:val="2.%2"/>
      <w:lvlJc w:val="left"/>
      <w:pPr>
        <w:tabs>
          <w:tab w:val="num" w:pos="0"/>
        </w:tabs>
        <w:ind w:left="0" w:firstLine="0"/>
      </w:pPr>
      <w:rPr>
        <w:rFonts w:ascii="Times New Roman" w:eastAsia="Times New Roman" w:hAnsi="Times New Roman" w:cs="Times New Roman"/>
        <w:sz w:val="24"/>
      </w:rPr>
    </w:lvl>
    <w:lvl w:ilvl="2">
      <w:start w:val="1"/>
      <w:numFmt w:val="bullet"/>
      <w:lvlText w:val="←"/>
      <w:lvlJc w:val="left"/>
      <w:pPr>
        <w:tabs>
          <w:tab w:val="num" w:pos="0"/>
        </w:tabs>
        <w:ind w:left="0" w:firstLine="0"/>
      </w:pPr>
      <w:rPr>
        <w:rFonts w:ascii="Times New Roman" w:hAnsi="Times New Roman"/>
      </w:rPr>
    </w:lvl>
    <w:lvl w:ilvl="3">
      <w:start w:val="1"/>
      <w:numFmt w:val="bullet"/>
      <w:lvlText w:val="←"/>
      <w:lvlJc w:val="left"/>
      <w:pPr>
        <w:tabs>
          <w:tab w:val="num" w:pos="0"/>
        </w:tabs>
        <w:ind w:left="0" w:firstLine="0"/>
      </w:pPr>
      <w:rPr>
        <w:rFonts w:ascii="Times New Roman" w:hAnsi="Times New Roman"/>
      </w:rPr>
    </w:lvl>
    <w:lvl w:ilvl="4">
      <w:start w:val="1"/>
      <w:numFmt w:val="bullet"/>
      <w:lvlText w:val="←"/>
      <w:lvlJc w:val="left"/>
      <w:pPr>
        <w:tabs>
          <w:tab w:val="num" w:pos="0"/>
        </w:tabs>
        <w:ind w:left="0" w:firstLine="0"/>
      </w:pPr>
      <w:rPr>
        <w:rFonts w:ascii="Times New Roman" w:hAnsi="Times New Roman"/>
      </w:rPr>
    </w:lvl>
    <w:lvl w:ilvl="5">
      <w:start w:val="1"/>
      <w:numFmt w:val="bullet"/>
      <w:lvlText w:val="←"/>
      <w:lvlJc w:val="left"/>
      <w:pPr>
        <w:tabs>
          <w:tab w:val="num" w:pos="0"/>
        </w:tabs>
        <w:ind w:left="0" w:firstLine="0"/>
      </w:pPr>
      <w:rPr>
        <w:rFonts w:ascii="Times New Roman" w:hAnsi="Times New Roman"/>
      </w:rPr>
    </w:lvl>
    <w:lvl w:ilvl="6">
      <w:start w:val="1"/>
      <w:numFmt w:val="bullet"/>
      <w:lvlText w:val="←"/>
      <w:lvlJc w:val="left"/>
      <w:pPr>
        <w:tabs>
          <w:tab w:val="num" w:pos="0"/>
        </w:tabs>
        <w:ind w:left="0" w:firstLine="0"/>
      </w:pPr>
      <w:rPr>
        <w:rFonts w:ascii="Times New Roman" w:hAnsi="Times New Roman"/>
      </w:rPr>
    </w:lvl>
    <w:lvl w:ilvl="7">
      <w:start w:val="1"/>
      <w:numFmt w:val="bullet"/>
      <w:lvlText w:val="←"/>
      <w:lvlJc w:val="left"/>
      <w:pPr>
        <w:tabs>
          <w:tab w:val="num" w:pos="0"/>
        </w:tabs>
        <w:ind w:left="0" w:firstLine="0"/>
      </w:pPr>
      <w:rPr>
        <w:rFonts w:ascii="Times New Roman" w:hAnsi="Times New Roman"/>
      </w:rPr>
    </w:lvl>
    <w:lvl w:ilvl="8">
      <w:start w:val="1"/>
      <w:numFmt w:val="bullet"/>
      <w:lvlText w:val="←"/>
      <w:lvlJc w:val="left"/>
      <w:pPr>
        <w:tabs>
          <w:tab w:val="num" w:pos="0"/>
        </w:tabs>
        <w:ind w:left="0" w:firstLine="0"/>
      </w:pPr>
      <w:rPr>
        <w:rFonts w:ascii="Times New Roman" w:hAnsi="Times New Roman"/>
      </w:rPr>
    </w:lvl>
  </w:abstractNum>
  <w:abstractNum w:abstractNumId="3">
    <w:nsid w:val="00000006"/>
    <w:multiLevelType w:val="multilevel"/>
    <w:tmpl w:val="00000006"/>
    <w:name w:val="WW8Num6"/>
    <w:lvl w:ilvl="0">
      <w:start w:val="3"/>
      <w:numFmt w:val="decimal"/>
      <w:lvlText w:val="%1."/>
      <w:lvlJc w:val="left"/>
      <w:pPr>
        <w:tabs>
          <w:tab w:val="num" w:pos="0"/>
        </w:tabs>
        <w:ind w:left="0" w:firstLine="0"/>
      </w:pPr>
    </w:lvl>
    <w:lvl w:ilvl="1">
      <w:start w:val="1"/>
      <w:numFmt w:val="decimal"/>
      <w:lvlText w:val="3.%2"/>
      <w:lvlJc w:val="left"/>
      <w:pPr>
        <w:tabs>
          <w:tab w:val="num" w:pos="0"/>
        </w:tabs>
        <w:ind w:left="0" w:firstLine="0"/>
      </w:pPr>
    </w:lvl>
    <w:lvl w:ilvl="2">
      <w:start w:val="1"/>
      <w:numFmt w:val="bullet"/>
      <w:lvlText w:val="←"/>
      <w:lvlJc w:val="left"/>
      <w:pPr>
        <w:tabs>
          <w:tab w:val="num" w:pos="0"/>
        </w:tabs>
        <w:ind w:left="0" w:firstLine="0"/>
      </w:pPr>
      <w:rPr>
        <w:rFonts w:ascii="Times New Roman" w:hAnsi="Times New Roman"/>
      </w:rPr>
    </w:lvl>
    <w:lvl w:ilvl="3">
      <w:start w:val="1"/>
      <w:numFmt w:val="bullet"/>
      <w:lvlText w:val="←"/>
      <w:lvlJc w:val="left"/>
      <w:pPr>
        <w:tabs>
          <w:tab w:val="num" w:pos="0"/>
        </w:tabs>
        <w:ind w:left="0" w:firstLine="0"/>
      </w:pPr>
      <w:rPr>
        <w:rFonts w:ascii="Times New Roman" w:hAnsi="Times New Roman"/>
      </w:rPr>
    </w:lvl>
    <w:lvl w:ilvl="4">
      <w:start w:val="1"/>
      <w:numFmt w:val="bullet"/>
      <w:lvlText w:val="←"/>
      <w:lvlJc w:val="left"/>
      <w:pPr>
        <w:tabs>
          <w:tab w:val="num" w:pos="0"/>
        </w:tabs>
        <w:ind w:left="0" w:firstLine="0"/>
      </w:pPr>
      <w:rPr>
        <w:rFonts w:ascii="Times New Roman" w:hAnsi="Times New Roman"/>
      </w:rPr>
    </w:lvl>
    <w:lvl w:ilvl="5">
      <w:start w:val="1"/>
      <w:numFmt w:val="bullet"/>
      <w:lvlText w:val="←"/>
      <w:lvlJc w:val="left"/>
      <w:pPr>
        <w:tabs>
          <w:tab w:val="num" w:pos="0"/>
        </w:tabs>
        <w:ind w:left="0" w:firstLine="0"/>
      </w:pPr>
      <w:rPr>
        <w:rFonts w:ascii="Times New Roman" w:hAnsi="Times New Roman"/>
      </w:rPr>
    </w:lvl>
    <w:lvl w:ilvl="6">
      <w:start w:val="1"/>
      <w:numFmt w:val="bullet"/>
      <w:lvlText w:val="←"/>
      <w:lvlJc w:val="left"/>
      <w:pPr>
        <w:tabs>
          <w:tab w:val="num" w:pos="0"/>
        </w:tabs>
        <w:ind w:left="0" w:firstLine="0"/>
      </w:pPr>
      <w:rPr>
        <w:rFonts w:ascii="Times New Roman" w:hAnsi="Times New Roman"/>
      </w:rPr>
    </w:lvl>
    <w:lvl w:ilvl="7">
      <w:start w:val="1"/>
      <w:numFmt w:val="bullet"/>
      <w:lvlText w:val="←"/>
      <w:lvlJc w:val="left"/>
      <w:pPr>
        <w:tabs>
          <w:tab w:val="num" w:pos="0"/>
        </w:tabs>
        <w:ind w:left="0" w:firstLine="0"/>
      </w:pPr>
      <w:rPr>
        <w:rFonts w:ascii="Times New Roman" w:hAnsi="Times New Roman"/>
      </w:rPr>
    </w:lvl>
    <w:lvl w:ilvl="8">
      <w:start w:val="1"/>
      <w:numFmt w:val="bullet"/>
      <w:lvlText w:val="←"/>
      <w:lvlJc w:val="left"/>
      <w:pPr>
        <w:tabs>
          <w:tab w:val="num" w:pos="0"/>
        </w:tabs>
        <w:ind w:left="0" w:firstLine="0"/>
      </w:pPr>
      <w:rPr>
        <w:rFonts w:ascii="Times New Roman" w:hAnsi="Times New Roman"/>
      </w:rPr>
    </w:lvl>
  </w:abstractNum>
  <w:abstractNum w:abstractNumId="4">
    <w:nsid w:val="00000007"/>
    <w:multiLevelType w:val="multilevel"/>
    <w:tmpl w:val="00000007"/>
    <w:name w:val="WW8Num7"/>
    <w:lvl w:ilvl="0">
      <w:start w:val="1"/>
      <w:numFmt w:val="decimal"/>
      <w:lvlText w:val="%1"/>
      <w:lvlJc w:val="left"/>
      <w:pPr>
        <w:tabs>
          <w:tab w:val="num" w:pos="0"/>
        </w:tabs>
        <w:ind w:left="0" w:firstLine="0"/>
      </w:pPr>
    </w:lvl>
    <w:lvl w:ilvl="1">
      <w:start w:val="3"/>
      <w:numFmt w:val="decimal"/>
      <w:lvlText w:val="3.%2"/>
      <w:lvlJc w:val="left"/>
      <w:pPr>
        <w:tabs>
          <w:tab w:val="num" w:pos="0"/>
        </w:tabs>
        <w:ind w:left="0" w:firstLine="0"/>
      </w:pPr>
      <w:rPr>
        <w:rFonts w:ascii="Times New Roman" w:eastAsia="Times New Roman" w:hAnsi="Times New Roman" w:cs="Times New Roman"/>
        <w:sz w:val="24"/>
      </w:rPr>
    </w:lvl>
    <w:lvl w:ilvl="2">
      <w:start w:val="1"/>
      <w:numFmt w:val="bullet"/>
      <w:lvlText w:val="←"/>
      <w:lvlJc w:val="left"/>
      <w:pPr>
        <w:tabs>
          <w:tab w:val="num" w:pos="0"/>
        </w:tabs>
        <w:ind w:left="0" w:firstLine="0"/>
      </w:pPr>
      <w:rPr>
        <w:rFonts w:ascii="Times New Roman" w:hAnsi="Times New Roman"/>
      </w:rPr>
    </w:lvl>
    <w:lvl w:ilvl="3">
      <w:start w:val="1"/>
      <w:numFmt w:val="bullet"/>
      <w:lvlText w:val="←"/>
      <w:lvlJc w:val="left"/>
      <w:pPr>
        <w:tabs>
          <w:tab w:val="num" w:pos="0"/>
        </w:tabs>
        <w:ind w:left="0" w:firstLine="0"/>
      </w:pPr>
      <w:rPr>
        <w:rFonts w:ascii="Times New Roman" w:hAnsi="Times New Roman"/>
      </w:rPr>
    </w:lvl>
    <w:lvl w:ilvl="4">
      <w:start w:val="1"/>
      <w:numFmt w:val="bullet"/>
      <w:lvlText w:val="←"/>
      <w:lvlJc w:val="left"/>
      <w:pPr>
        <w:tabs>
          <w:tab w:val="num" w:pos="0"/>
        </w:tabs>
        <w:ind w:left="0" w:firstLine="0"/>
      </w:pPr>
      <w:rPr>
        <w:rFonts w:ascii="Times New Roman" w:hAnsi="Times New Roman"/>
      </w:rPr>
    </w:lvl>
    <w:lvl w:ilvl="5">
      <w:start w:val="1"/>
      <w:numFmt w:val="bullet"/>
      <w:lvlText w:val="←"/>
      <w:lvlJc w:val="left"/>
      <w:pPr>
        <w:tabs>
          <w:tab w:val="num" w:pos="0"/>
        </w:tabs>
        <w:ind w:left="0" w:firstLine="0"/>
      </w:pPr>
      <w:rPr>
        <w:rFonts w:ascii="Times New Roman" w:hAnsi="Times New Roman"/>
      </w:rPr>
    </w:lvl>
    <w:lvl w:ilvl="6">
      <w:start w:val="1"/>
      <w:numFmt w:val="bullet"/>
      <w:lvlText w:val="←"/>
      <w:lvlJc w:val="left"/>
      <w:pPr>
        <w:tabs>
          <w:tab w:val="num" w:pos="0"/>
        </w:tabs>
        <w:ind w:left="0" w:firstLine="0"/>
      </w:pPr>
      <w:rPr>
        <w:rFonts w:ascii="Times New Roman" w:hAnsi="Times New Roman"/>
      </w:rPr>
    </w:lvl>
    <w:lvl w:ilvl="7">
      <w:start w:val="1"/>
      <w:numFmt w:val="bullet"/>
      <w:lvlText w:val="←"/>
      <w:lvlJc w:val="left"/>
      <w:pPr>
        <w:tabs>
          <w:tab w:val="num" w:pos="0"/>
        </w:tabs>
        <w:ind w:left="0" w:firstLine="0"/>
      </w:pPr>
      <w:rPr>
        <w:rFonts w:ascii="Times New Roman" w:hAnsi="Times New Roman"/>
      </w:rPr>
    </w:lvl>
    <w:lvl w:ilvl="8">
      <w:start w:val="1"/>
      <w:numFmt w:val="bullet"/>
      <w:lvlText w:val="←"/>
      <w:lvlJc w:val="left"/>
      <w:pPr>
        <w:tabs>
          <w:tab w:val="num" w:pos="0"/>
        </w:tabs>
        <w:ind w:left="0" w:firstLine="0"/>
      </w:pPr>
      <w:rPr>
        <w:rFonts w:ascii="Times New Roman" w:hAnsi="Times New Roman"/>
      </w:rPr>
    </w:lvl>
  </w:abstractNum>
  <w:abstractNum w:abstractNumId="5">
    <w:nsid w:val="00000008"/>
    <w:multiLevelType w:val="multilevel"/>
    <w:tmpl w:val="00000008"/>
    <w:name w:val="WW8Num8"/>
    <w:lvl w:ilvl="0">
      <w:start w:val="4"/>
      <w:numFmt w:val="decimal"/>
      <w:lvlText w:val="%1."/>
      <w:lvlJc w:val="left"/>
      <w:pPr>
        <w:tabs>
          <w:tab w:val="num" w:pos="0"/>
        </w:tabs>
        <w:ind w:left="0" w:firstLine="0"/>
      </w:pPr>
    </w:lvl>
    <w:lvl w:ilvl="1">
      <w:start w:val="1"/>
      <w:numFmt w:val="decimal"/>
      <w:lvlText w:val="7.%2"/>
      <w:lvlJc w:val="left"/>
      <w:pPr>
        <w:tabs>
          <w:tab w:val="num" w:pos="0"/>
        </w:tabs>
        <w:ind w:left="0" w:firstLine="0"/>
      </w:pPr>
      <w:rPr>
        <w:rFonts w:ascii="Times New Roman" w:eastAsia="Times New Roman" w:hAnsi="Times New Roman" w:cs="Times New Roman"/>
        <w:sz w:val="24"/>
      </w:rPr>
    </w:lvl>
    <w:lvl w:ilvl="2">
      <w:start w:val="1"/>
      <w:numFmt w:val="bullet"/>
      <w:lvlText w:val="←"/>
      <w:lvlJc w:val="left"/>
      <w:pPr>
        <w:tabs>
          <w:tab w:val="num" w:pos="0"/>
        </w:tabs>
        <w:ind w:left="0" w:firstLine="0"/>
      </w:pPr>
      <w:rPr>
        <w:rFonts w:ascii="Times New Roman" w:hAnsi="Times New Roman"/>
      </w:rPr>
    </w:lvl>
    <w:lvl w:ilvl="3">
      <w:start w:val="1"/>
      <w:numFmt w:val="bullet"/>
      <w:lvlText w:val="←"/>
      <w:lvlJc w:val="left"/>
      <w:pPr>
        <w:tabs>
          <w:tab w:val="num" w:pos="0"/>
        </w:tabs>
        <w:ind w:left="0" w:firstLine="0"/>
      </w:pPr>
      <w:rPr>
        <w:rFonts w:ascii="Times New Roman" w:hAnsi="Times New Roman"/>
      </w:rPr>
    </w:lvl>
    <w:lvl w:ilvl="4">
      <w:start w:val="1"/>
      <w:numFmt w:val="bullet"/>
      <w:lvlText w:val="←"/>
      <w:lvlJc w:val="left"/>
      <w:pPr>
        <w:tabs>
          <w:tab w:val="num" w:pos="0"/>
        </w:tabs>
        <w:ind w:left="0" w:firstLine="0"/>
      </w:pPr>
      <w:rPr>
        <w:rFonts w:ascii="Times New Roman" w:hAnsi="Times New Roman"/>
      </w:rPr>
    </w:lvl>
    <w:lvl w:ilvl="5">
      <w:start w:val="1"/>
      <w:numFmt w:val="bullet"/>
      <w:lvlText w:val="←"/>
      <w:lvlJc w:val="left"/>
      <w:pPr>
        <w:tabs>
          <w:tab w:val="num" w:pos="0"/>
        </w:tabs>
        <w:ind w:left="0" w:firstLine="0"/>
      </w:pPr>
      <w:rPr>
        <w:rFonts w:ascii="Times New Roman" w:hAnsi="Times New Roman"/>
      </w:rPr>
    </w:lvl>
    <w:lvl w:ilvl="6">
      <w:start w:val="1"/>
      <w:numFmt w:val="bullet"/>
      <w:lvlText w:val="←"/>
      <w:lvlJc w:val="left"/>
      <w:pPr>
        <w:tabs>
          <w:tab w:val="num" w:pos="0"/>
        </w:tabs>
        <w:ind w:left="0" w:firstLine="0"/>
      </w:pPr>
      <w:rPr>
        <w:rFonts w:ascii="Times New Roman" w:hAnsi="Times New Roman"/>
      </w:rPr>
    </w:lvl>
    <w:lvl w:ilvl="7">
      <w:start w:val="1"/>
      <w:numFmt w:val="bullet"/>
      <w:lvlText w:val="←"/>
      <w:lvlJc w:val="left"/>
      <w:pPr>
        <w:tabs>
          <w:tab w:val="num" w:pos="0"/>
        </w:tabs>
        <w:ind w:left="0" w:firstLine="0"/>
      </w:pPr>
      <w:rPr>
        <w:rFonts w:ascii="Times New Roman" w:hAnsi="Times New Roman"/>
      </w:rPr>
    </w:lvl>
    <w:lvl w:ilvl="8">
      <w:start w:val="1"/>
      <w:numFmt w:val="bullet"/>
      <w:lvlText w:val="←"/>
      <w:lvlJc w:val="left"/>
      <w:pPr>
        <w:tabs>
          <w:tab w:val="num" w:pos="0"/>
        </w:tabs>
        <w:ind w:left="0" w:firstLine="0"/>
      </w:pPr>
      <w:rPr>
        <w:rFonts w:ascii="Times New Roman" w:hAnsi="Times New Roman"/>
      </w:rPr>
    </w:lvl>
  </w:abstractNum>
  <w:abstractNum w:abstractNumId="6">
    <w:nsid w:val="0CDD3D5B"/>
    <w:multiLevelType w:val="hybridMultilevel"/>
    <w:tmpl w:val="2D6A86A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8A5FB4"/>
    <w:multiLevelType w:val="hybridMultilevel"/>
    <w:tmpl w:val="88C8EF04"/>
    <w:lvl w:ilvl="0" w:tplc="9C143AD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5702CE1"/>
    <w:multiLevelType w:val="hybridMultilevel"/>
    <w:tmpl w:val="E092C5F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6167E8F"/>
    <w:multiLevelType w:val="hybridMultilevel"/>
    <w:tmpl w:val="1CE83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70F5DF2"/>
    <w:multiLevelType w:val="hybridMultilevel"/>
    <w:tmpl w:val="8FF8B698"/>
    <w:lvl w:ilvl="0" w:tplc="74347E56">
      <w:start w:val="1"/>
      <w:numFmt w:val="bullet"/>
      <w:pStyle w:val="Style1"/>
      <w:lvlText w:val=""/>
      <w:lvlJc w:val="left"/>
      <w:pPr>
        <w:tabs>
          <w:tab w:val="num" w:pos="567"/>
        </w:tabs>
        <w:ind w:left="567" w:hanging="360"/>
      </w:pPr>
      <w:rPr>
        <w:rFonts w:ascii="Wingdings" w:hAnsi="Wingdings" w:hint="default"/>
      </w:rPr>
    </w:lvl>
    <w:lvl w:ilvl="1" w:tplc="04090003">
      <w:start w:val="1"/>
      <w:numFmt w:val="bullet"/>
      <w:lvlText w:val="o"/>
      <w:lvlJc w:val="left"/>
      <w:pPr>
        <w:tabs>
          <w:tab w:val="num" w:pos="1287"/>
        </w:tabs>
        <w:ind w:left="1287" w:hanging="360"/>
      </w:pPr>
      <w:rPr>
        <w:rFonts w:ascii="Courier New" w:hAnsi="Courier New" w:cs="Courier New" w:hint="default"/>
      </w:rPr>
    </w:lvl>
    <w:lvl w:ilvl="2" w:tplc="04090005">
      <w:start w:val="1"/>
      <w:numFmt w:val="bullet"/>
      <w:lvlText w:val=""/>
      <w:lvlJc w:val="left"/>
      <w:pPr>
        <w:tabs>
          <w:tab w:val="num" w:pos="2007"/>
        </w:tabs>
        <w:ind w:left="2007" w:hanging="360"/>
      </w:pPr>
      <w:rPr>
        <w:rFonts w:ascii="Wingdings" w:hAnsi="Wingdings" w:hint="default"/>
      </w:rPr>
    </w:lvl>
    <w:lvl w:ilvl="3" w:tplc="04090001">
      <w:start w:val="1"/>
      <w:numFmt w:val="bullet"/>
      <w:lvlText w:val=""/>
      <w:lvlJc w:val="left"/>
      <w:pPr>
        <w:tabs>
          <w:tab w:val="num" w:pos="2727"/>
        </w:tabs>
        <w:ind w:left="2727" w:hanging="360"/>
      </w:pPr>
      <w:rPr>
        <w:rFonts w:ascii="Symbol" w:hAnsi="Symbol" w:hint="default"/>
      </w:rPr>
    </w:lvl>
    <w:lvl w:ilvl="4" w:tplc="04090003">
      <w:start w:val="1"/>
      <w:numFmt w:val="bullet"/>
      <w:lvlText w:val="o"/>
      <w:lvlJc w:val="left"/>
      <w:pPr>
        <w:tabs>
          <w:tab w:val="num" w:pos="3447"/>
        </w:tabs>
        <w:ind w:left="3447" w:hanging="360"/>
      </w:pPr>
      <w:rPr>
        <w:rFonts w:ascii="Courier New" w:hAnsi="Courier New" w:cs="Courier New" w:hint="default"/>
      </w:rPr>
    </w:lvl>
    <w:lvl w:ilvl="5" w:tplc="04090005">
      <w:start w:val="1"/>
      <w:numFmt w:val="bullet"/>
      <w:lvlText w:val=""/>
      <w:lvlJc w:val="left"/>
      <w:pPr>
        <w:tabs>
          <w:tab w:val="num" w:pos="4167"/>
        </w:tabs>
        <w:ind w:left="4167" w:hanging="360"/>
      </w:pPr>
      <w:rPr>
        <w:rFonts w:ascii="Wingdings" w:hAnsi="Wingdings" w:hint="default"/>
      </w:rPr>
    </w:lvl>
    <w:lvl w:ilvl="6" w:tplc="04090001">
      <w:start w:val="1"/>
      <w:numFmt w:val="bullet"/>
      <w:lvlText w:val=""/>
      <w:lvlJc w:val="left"/>
      <w:pPr>
        <w:tabs>
          <w:tab w:val="num" w:pos="4887"/>
        </w:tabs>
        <w:ind w:left="4887" w:hanging="360"/>
      </w:pPr>
      <w:rPr>
        <w:rFonts w:ascii="Symbol" w:hAnsi="Symbol" w:hint="default"/>
      </w:rPr>
    </w:lvl>
    <w:lvl w:ilvl="7" w:tplc="04090003">
      <w:start w:val="1"/>
      <w:numFmt w:val="bullet"/>
      <w:lvlText w:val="o"/>
      <w:lvlJc w:val="left"/>
      <w:pPr>
        <w:tabs>
          <w:tab w:val="num" w:pos="5607"/>
        </w:tabs>
        <w:ind w:left="5607" w:hanging="360"/>
      </w:pPr>
      <w:rPr>
        <w:rFonts w:ascii="Courier New" w:hAnsi="Courier New" w:cs="Courier New" w:hint="default"/>
      </w:rPr>
    </w:lvl>
    <w:lvl w:ilvl="8" w:tplc="04090005">
      <w:start w:val="1"/>
      <w:numFmt w:val="bullet"/>
      <w:lvlText w:val=""/>
      <w:lvlJc w:val="left"/>
      <w:pPr>
        <w:tabs>
          <w:tab w:val="num" w:pos="6327"/>
        </w:tabs>
        <w:ind w:left="6327" w:hanging="360"/>
      </w:pPr>
      <w:rPr>
        <w:rFonts w:ascii="Wingdings" w:hAnsi="Wingdings" w:hint="default"/>
      </w:rPr>
    </w:lvl>
  </w:abstractNum>
  <w:abstractNum w:abstractNumId="11">
    <w:nsid w:val="1B443617"/>
    <w:multiLevelType w:val="hybridMultilevel"/>
    <w:tmpl w:val="AC5A88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B115E9F"/>
    <w:multiLevelType w:val="hybridMultilevel"/>
    <w:tmpl w:val="4F42E8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B3C242C"/>
    <w:multiLevelType w:val="hybridMultilevel"/>
    <w:tmpl w:val="D1C29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A323DF"/>
    <w:multiLevelType w:val="hybridMultilevel"/>
    <w:tmpl w:val="263893F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nsid w:val="51A038CF"/>
    <w:multiLevelType w:val="hybridMultilevel"/>
    <w:tmpl w:val="59EE9CC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2A36F29"/>
    <w:multiLevelType w:val="hybridMultilevel"/>
    <w:tmpl w:val="56CAEC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9153B3A"/>
    <w:multiLevelType w:val="hybridMultilevel"/>
    <w:tmpl w:val="2C984EA4"/>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260"/>
        </w:tabs>
        <w:ind w:left="1260" w:hanging="360"/>
      </w:pPr>
      <w:rPr>
        <w:rFonts w:ascii="Symbol" w:hAnsi="Symbol"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8">
    <w:nsid w:val="5A2458A9"/>
    <w:multiLevelType w:val="hybridMultilevel"/>
    <w:tmpl w:val="11FC40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A3B4995"/>
    <w:multiLevelType w:val="hybridMultilevel"/>
    <w:tmpl w:val="29BA5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A6C022A"/>
    <w:multiLevelType w:val="hybridMultilevel"/>
    <w:tmpl w:val="5F164A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C1C2C6C"/>
    <w:multiLevelType w:val="hybridMultilevel"/>
    <w:tmpl w:val="BA48F366"/>
    <w:lvl w:ilvl="0" w:tplc="51661EB8">
      <w:start w:val="3"/>
      <w:numFmt w:val="decimal"/>
      <w:lvlText w:val="%1."/>
      <w:lvlJc w:val="left"/>
      <w:pPr>
        <w:ind w:left="574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F9B2014"/>
    <w:multiLevelType w:val="hybridMultilevel"/>
    <w:tmpl w:val="AC42E7E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3"/>
  </w:num>
  <w:num w:numId="3">
    <w:abstractNumId w:val="17"/>
  </w:num>
  <w:num w:numId="4">
    <w:abstractNumId w:val="10"/>
  </w:num>
  <w:num w:numId="5">
    <w:abstractNumId w:val="12"/>
  </w:num>
  <w:num w:numId="6">
    <w:abstractNumId w:val="14"/>
  </w:num>
  <w:num w:numId="7">
    <w:abstractNumId w:val="20"/>
  </w:num>
  <w:num w:numId="8">
    <w:abstractNumId w:val="1"/>
  </w:num>
  <w:num w:numId="9">
    <w:abstractNumId w:val="2"/>
  </w:num>
  <w:num w:numId="10">
    <w:abstractNumId w:val="3"/>
  </w:num>
  <w:num w:numId="11">
    <w:abstractNumId w:val="4"/>
  </w:num>
  <w:num w:numId="12">
    <w:abstractNumId w:val="5"/>
  </w:num>
  <w:num w:numId="13">
    <w:abstractNumId w:val="9"/>
  </w:num>
  <w:num w:numId="14">
    <w:abstractNumId w:val="6"/>
  </w:num>
  <w:num w:numId="15">
    <w:abstractNumId w:val="16"/>
  </w:num>
  <w:num w:numId="16">
    <w:abstractNumId w:val="8"/>
  </w:num>
  <w:num w:numId="17">
    <w:abstractNumId w:val="15"/>
  </w:num>
  <w:num w:numId="18">
    <w:abstractNumId w:val="11"/>
  </w:num>
  <w:num w:numId="19">
    <w:abstractNumId w:val="18"/>
  </w:num>
  <w:num w:numId="20">
    <w:abstractNumId w:val="7"/>
  </w:num>
  <w:num w:numId="21">
    <w:abstractNumId w:val="21"/>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0D"/>
    <w:rsid w:val="0002580F"/>
    <w:rsid w:val="00036608"/>
    <w:rsid w:val="00077AB9"/>
    <w:rsid w:val="000C2A4E"/>
    <w:rsid w:val="000D3537"/>
    <w:rsid w:val="00113409"/>
    <w:rsid w:val="0017718C"/>
    <w:rsid w:val="001947EA"/>
    <w:rsid w:val="001B0B4F"/>
    <w:rsid w:val="001C7D49"/>
    <w:rsid w:val="00205EA5"/>
    <w:rsid w:val="002271B8"/>
    <w:rsid w:val="002556A0"/>
    <w:rsid w:val="00271681"/>
    <w:rsid w:val="00296BB7"/>
    <w:rsid w:val="00313A71"/>
    <w:rsid w:val="0038293E"/>
    <w:rsid w:val="00393437"/>
    <w:rsid w:val="003C0CE1"/>
    <w:rsid w:val="003F5D2E"/>
    <w:rsid w:val="004A3E17"/>
    <w:rsid w:val="004A5810"/>
    <w:rsid w:val="004E318E"/>
    <w:rsid w:val="004E415D"/>
    <w:rsid w:val="005A0007"/>
    <w:rsid w:val="005F00D5"/>
    <w:rsid w:val="006079BE"/>
    <w:rsid w:val="006233BD"/>
    <w:rsid w:val="00663C64"/>
    <w:rsid w:val="006D51A0"/>
    <w:rsid w:val="007008A7"/>
    <w:rsid w:val="00715CAE"/>
    <w:rsid w:val="00723987"/>
    <w:rsid w:val="00725232"/>
    <w:rsid w:val="007875A1"/>
    <w:rsid w:val="007B786D"/>
    <w:rsid w:val="0080223D"/>
    <w:rsid w:val="00804F8A"/>
    <w:rsid w:val="00816A11"/>
    <w:rsid w:val="0082184A"/>
    <w:rsid w:val="00877AC2"/>
    <w:rsid w:val="008C5C92"/>
    <w:rsid w:val="008D1C53"/>
    <w:rsid w:val="008F5DBC"/>
    <w:rsid w:val="00981341"/>
    <w:rsid w:val="009E1896"/>
    <w:rsid w:val="00A1787A"/>
    <w:rsid w:val="00A34DD7"/>
    <w:rsid w:val="00A7620D"/>
    <w:rsid w:val="00A86A75"/>
    <w:rsid w:val="00AA2EB9"/>
    <w:rsid w:val="00AA62BE"/>
    <w:rsid w:val="00AB602B"/>
    <w:rsid w:val="00B156B9"/>
    <w:rsid w:val="00B2088B"/>
    <w:rsid w:val="00B50255"/>
    <w:rsid w:val="00B77788"/>
    <w:rsid w:val="00BB377C"/>
    <w:rsid w:val="00C21EB0"/>
    <w:rsid w:val="00C2381D"/>
    <w:rsid w:val="00C412B0"/>
    <w:rsid w:val="00C5412A"/>
    <w:rsid w:val="00C63C8C"/>
    <w:rsid w:val="00CA3E9A"/>
    <w:rsid w:val="00D32DFC"/>
    <w:rsid w:val="00D730A2"/>
    <w:rsid w:val="00DC1835"/>
    <w:rsid w:val="00DF7A34"/>
    <w:rsid w:val="00E015CD"/>
    <w:rsid w:val="00E434C5"/>
    <w:rsid w:val="00E726A7"/>
    <w:rsid w:val="00E73748"/>
    <w:rsid w:val="00E73A63"/>
    <w:rsid w:val="00EA078F"/>
    <w:rsid w:val="00EA37B1"/>
    <w:rsid w:val="00EE575D"/>
    <w:rsid w:val="00F17823"/>
    <w:rsid w:val="00F20BB1"/>
    <w:rsid w:val="00F31017"/>
    <w:rsid w:val="00F53ACF"/>
    <w:rsid w:val="00F659DF"/>
    <w:rsid w:val="00FB1FD7"/>
    <w:rsid w:val="00FB6C59"/>
    <w:rsid w:val="00FC5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D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007"/>
    <w:pPr>
      <w:ind w:left="720"/>
      <w:contextualSpacing/>
    </w:pPr>
  </w:style>
  <w:style w:type="paragraph" w:styleId="BalloonText">
    <w:name w:val="Balloon Text"/>
    <w:basedOn w:val="Normal"/>
    <w:link w:val="BalloonTextChar"/>
    <w:uiPriority w:val="99"/>
    <w:semiHidden/>
    <w:unhideWhenUsed/>
    <w:rsid w:val="00816A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11"/>
    <w:rPr>
      <w:rFonts w:ascii="Segoe UI" w:hAnsi="Segoe UI" w:cs="Segoe UI"/>
      <w:sz w:val="18"/>
      <w:szCs w:val="18"/>
    </w:rPr>
  </w:style>
  <w:style w:type="paragraph" w:styleId="Header">
    <w:name w:val="header"/>
    <w:basedOn w:val="Normal"/>
    <w:link w:val="HeaderChar"/>
    <w:uiPriority w:val="99"/>
    <w:unhideWhenUsed/>
    <w:rsid w:val="00DC18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835"/>
  </w:style>
  <w:style w:type="paragraph" w:styleId="Footer">
    <w:name w:val="footer"/>
    <w:basedOn w:val="Normal"/>
    <w:link w:val="FooterChar"/>
    <w:uiPriority w:val="99"/>
    <w:unhideWhenUsed/>
    <w:rsid w:val="00DC18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835"/>
  </w:style>
  <w:style w:type="paragraph" w:customStyle="1" w:styleId="Style1">
    <w:name w:val="Style1"/>
    <w:basedOn w:val="Normal"/>
    <w:rsid w:val="00E434C5"/>
    <w:pPr>
      <w:numPr>
        <w:numId w:val="4"/>
      </w:numPr>
      <w:spacing w:after="0" w:line="360" w:lineRule="auto"/>
      <w:jc w:val="both"/>
    </w:pPr>
    <w:rPr>
      <w:rFonts w:ascii="Colonna MT" w:eastAsia="Times New Roman" w:hAnsi="Colonna MT" w:cs="Times New Roman"/>
      <w:b/>
      <w:sz w:val="44"/>
      <w:szCs w:val="44"/>
      <w:u w:val="single"/>
      <w:lang w:val="en-US"/>
    </w:rPr>
  </w:style>
  <w:style w:type="character" w:styleId="CommentReference">
    <w:name w:val="annotation reference"/>
    <w:basedOn w:val="DefaultParagraphFont"/>
    <w:uiPriority w:val="99"/>
    <w:semiHidden/>
    <w:unhideWhenUsed/>
    <w:rsid w:val="00E726A7"/>
    <w:rPr>
      <w:sz w:val="16"/>
      <w:szCs w:val="16"/>
    </w:rPr>
  </w:style>
  <w:style w:type="paragraph" w:styleId="CommentText">
    <w:name w:val="annotation text"/>
    <w:basedOn w:val="Normal"/>
    <w:link w:val="CommentTextChar"/>
    <w:uiPriority w:val="99"/>
    <w:semiHidden/>
    <w:unhideWhenUsed/>
    <w:rsid w:val="00E726A7"/>
    <w:pPr>
      <w:spacing w:line="240" w:lineRule="auto"/>
    </w:pPr>
    <w:rPr>
      <w:sz w:val="20"/>
      <w:szCs w:val="20"/>
    </w:rPr>
  </w:style>
  <w:style w:type="character" w:customStyle="1" w:styleId="CommentTextChar">
    <w:name w:val="Comment Text Char"/>
    <w:basedOn w:val="DefaultParagraphFont"/>
    <w:link w:val="CommentText"/>
    <w:uiPriority w:val="99"/>
    <w:semiHidden/>
    <w:rsid w:val="00E726A7"/>
    <w:rPr>
      <w:sz w:val="20"/>
      <w:szCs w:val="20"/>
    </w:rPr>
  </w:style>
  <w:style w:type="paragraph" w:styleId="CommentSubject">
    <w:name w:val="annotation subject"/>
    <w:basedOn w:val="CommentText"/>
    <w:next w:val="CommentText"/>
    <w:link w:val="CommentSubjectChar"/>
    <w:uiPriority w:val="99"/>
    <w:semiHidden/>
    <w:unhideWhenUsed/>
    <w:rsid w:val="00E726A7"/>
    <w:rPr>
      <w:b/>
      <w:bCs/>
    </w:rPr>
  </w:style>
  <w:style w:type="character" w:customStyle="1" w:styleId="CommentSubjectChar">
    <w:name w:val="Comment Subject Char"/>
    <w:basedOn w:val="CommentTextChar"/>
    <w:link w:val="CommentSubject"/>
    <w:uiPriority w:val="99"/>
    <w:semiHidden/>
    <w:rsid w:val="00E726A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007"/>
    <w:pPr>
      <w:ind w:left="720"/>
      <w:contextualSpacing/>
    </w:pPr>
  </w:style>
  <w:style w:type="paragraph" w:styleId="BalloonText">
    <w:name w:val="Balloon Text"/>
    <w:basedOn w:val="Normal"/>
    <w:link w:val="BalloonTextChar"/>
    <w:uiPriority w:val="99"/>
    <w:semiHidden/>
    <w:unhideWhenUsed/>
    <w:rsid w:val="00816A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11"/>
    <w:rPr>
      <w:rFonts w:ascii="Segoe UI" w:hAnsi="Segoe UI" w:cs="Segoe UI"/>
      <w:sz w:val="18"/>
      <w:szCs w:val="18"/>
    </w:rPr>
  </w:style>
  <w:style w:type="paragraph" w:styleId="Header">
    <w:name w:val="header"/>
    <w:basedOn w:val="Normal"/>
    <w:link w:val="HeaderChar"/>
    <w:uiPriority w:val="99"/>
    <w:unhideWhenUsed/>
    <w:rsid w:val="00DC18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835"/>
  </w:style>
  <w:style w:type="paragraph" w:styleId="Footer">
    <w:name w:val="footer"/>
    <w:basedOn w:val="Normal"/>
    <w:link w:val="FooterChar"/>
    <w:uiPriority w:val="99"/>
    <w:unhideWhenUsed/>
    <w:rsid w:val="00DC18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835"/>
  </w:style>
  <w:style w:type="paragraph" w:customStyle="1" w:styleId="Style1">
    <w:name w:val="Style1"/>
    <w:basedOn w:val="Normal"/>
    <w:rsid w:val="00E434C5"/>
    <w:pPr>
      <w:numPr>
        <w:numId w:val="4"/>
      </w:numPr>
      <w:spacing w:after="0" w:line="360" w:lineRule="auto"/>
      <w:jc w:val="both"/>
    </w:pPr>
    <w:rPr>
      <w:rFonts w:ascii="Colonna MT" w:eastAsia="Times New Roman" w:hAnsi="Colonna MT" w:cs="Times New Roman"/>
      <w:b/>
      <w:sz w:val="44"/>
      <w:szCs w:val="44"/>
      <w:u w:val="single"/>
      <w:lang w:val="en-US"/>
    </w:rPr>
  </w:style>
  <w:style w:type="character" w:styleId="CommentReference">
    <w:name w:val="annotation reference"/>
    <w:basedOn w:val="DefaultParagraphFont"/>
    <w:uiPriority w:val="99"/>
    <w:semiHidden/>
    <w:unhideWhenUsed/>
    <w:rsid w:val="00E726A7"/>
    <w:rPr>
      <w:sz w:val="16"/>
      <w:szCs w:val="16"/>
    </w:rPr>
  </w:style>
  <w:style w:type="paragraph" w:styleId="CommentText">
    <w:name w:val="annotation text"/>
    <w:basedOn w:val="Normal"/>
    <w:link w:val="CommentTextChar"/>
    <w:uiPriority w:val="99"/>
    <w:semiHidden/>
    <w:unhideWhenUsed/>
    <w:rsid w:val="00E726A7"/>
    <w:pPr>
      <w:spacing w:line="240" w:lineRule="auto"/>
    </w:pPr>
    <w:rPr>
      <w:sz w:val="20"/>
      <w:szCs w:val="20"/>
    </w:rPr>
  </w:style>
  <w:style w:type="character" w:customStyle="1" w:styleId="CommentTextChar">
    <w:name w:val="Comment Text Char"/>
    <w:basedOn w:val="DefaultParagraphFont"/>
    <w:link w:val="CommentText"/>
    <w:uiPriority w:val="99"/>
    <w:semiHidden/>
    <w:rsid w:val="00E726A7"/>
    <w:rPr>
      <w:sz w:val="20"/>
      <w:szCs w:val="20"/>
    </w:rPr>
  </w:style>
  <w:style w:type="paragraph" w:styleId="CommentSubject">
    <w:name w:val="annotation subject"/>
    <w:basedOn w:val="CommentText"/>
    <w:next w:val="CommentText"/>
    <w:link w:val="CommentSubjectChar"/>
    <w:uiPriority w:val="99"/>
    <w:semiHidden/>
    <w:unhideWhenUsed/>
    <w:rsid w:val="00E726A7"/>
    <w:rPr>
      <w:b/>
      <w:bCs/>
    </w:rPr>
  </w:style>
  <w:style w:type="character" w:customStyle="1" w:styleId="CommentSubjectChar">
    <w:name w:val="Comment Subject Char"/>
    <w:basedOn w:val="CommentTextChar"/>
    <w:link w:val="CommentSubject"/>
    <w:uiPriority w:val="99"/>
    <w:semiHidden/>
    <w:rsid w:val="00E726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54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635A4-D49C-4787-B468-ECD2E69D9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39</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Kishan Kumar</cp:lastModifiedBy>
  <cp:revision>14</cp:revision>
  <cp:lastPrinted>2019-04-22T15:43:00Z</cp:lastPrinted>
  <dcterms:created xsi:type="dcterms:W3CDTF">2019-04-12T08:51:00Z</dcterms:created>
  <dcterms:modified xsi:type="dcterms:W3CDTF">2019-10-16T17:30:00Z</dcterms:modified>
</cp:coreProperties>
</file>